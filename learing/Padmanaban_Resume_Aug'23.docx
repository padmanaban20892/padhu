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56CA371D" w14:textId="77777777" w:rsidR="00C01721" w:rsidRPr="00C01721" w:rsidRDefault="00F30C50" w:rsidP="00C01721">
      <w:pPr>
        <w:spacing w:line="360" w:lineRule="auto"/>
        <w:ind w:left="4680" w:firstLine="360"/>
        <w:jc w:val="both"/>
        <w:rPr>
          <w:rFonts w:ascii="Verdana" w:hAnsi="Verdana" w:cs="Verdana"/>
          <w:b/>
          <w:lang w:val="fr-FR"/>
        </w:rPr>
      </w:pPr>
      <w:r w:rsidRPr="006559E0">
        <w:rPr>
          <w:rFonts w:ascii="Verdana" w:hAnsi="Verdana" w:cs="Verdana"/>
          <w:b/>
          <w:lang w:val="en-IN"/>
        </w:rPr>
        <w:t xml:space="preserve">        </w:t>
      </w:r>
      <w:proofErr w:type="gramStart"/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proofErr w:type="gramEnd"/>
      <w:r w:rsidR="004F3DEC" w:rsidRPr="00FF45B3">
        <w:rPr>
          <w:rFonts w:ascii="Verdana" w:hAnsi="Verdana" w:cs="Verdana"/>
          <w:b/>
          <w:lang w:val="fr-FR"/>
        </w:rPr>
        <w:t xml:space="preserve"> :</w:t>
      </w:r>
      <w:r w:rsidR="004F3DEC" w:rsidRPr="00FF45B3">
        <w:rPr>
          <w:lang w:val="fr-FR"/>
        </w:rPr>
        <w:t xml:space="preserve"> </w:t>
      </w:r>
      <w:hyperlink r:id="rId7" w:history="1">
        <w:r w:rsidR="00C01721" w:rsidRPr="008F377E">
          <w:rPr>
            <w:rStyle w:val="Hyperlink"/>
            <w:rFonts w:ascii="Verdana" w:hAnsi="Verdana" w:cs="Verdana"/>
            <w:b/>
            <w:lang w:val="fr-FR"/>
          </w:rPr>
          <w:t>padmanaban20892@gmail.com</w:t>
        </w:r>
      </w:hyperlink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77777777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.5+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77777777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77777777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E76ADF">
        <w:rPr>
          <w:rFonts w:ascii="Verdana" w:hAnsi="Verdana" w:cs="Verdana"/>
          <w:b/>
          <w:color w:val="333333"/>
        </w:rPr>
        <w:t xml:space="preserve"> &amp; React JS – </w:t>
      </w:r>
      <w:r w:rsidR="003C1A7C">
        <w:rPr>
          <w:rFonts w:ascii="Verdana" w:hAnsi="Verdana" w:cs="Verdana"/>
          <w:b/>
          <w:color w:val="333333"/>
        </w:rPr>
        <w:t>beginner.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77777777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 Associate – beginner. </w:t>
      </w:r>
    </w:p>
    <w:p w14:paraId="1BF144DE" w14:textId="77777777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>, IBM WebSphere, Talend</w:t>
      </w:r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18CF9DF5" w14:textId="77777777" w:rsidR="00C92916" w:rsidRPr="00C92916" w:rsidRDefault="00C92916" w:rsidP="00C92916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6FEB6DEF" w14:textId="77777777" w:rsidR="00D74969" w:rsidRPr="009B1732" w:rsidRDefault="00D74969" w:rsidP="00D74969">
      <w:pPr>
        <w:widowControl w:val="0"/>
        <w:autoSpaceDE w:val="0"/>
        <w:spacing w:before="30" w:after="30" w:line="276" w:lineRule="auto"/>
        <w:ind w:left="1080"/>
        <w:jc w:val="both"/>
        <w:rPr>
          <w:rFonts w:ascii="Verdana" w:hAnsi="Verdana" w:cs="Verdana"/>
          <w:color w:val="000000"/>
        </w:rPr>
      </w:pP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0565D1D0" w14:textId="77777777" w:rsidR="00BA6ADF" w:rsidRDefault="00BA6ADF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2E2EDAE0" w14:textId="77777777" w:rsidR="00D74969" w:rsidRPr="00610D0D" w:rsidRDefault="00D74969" w:rsidP="00D74969">
      <w:pPr>
        <w:widowControl w:val="0"/>
        <w:tabs>
          <w:tab w:val="left" w:pos="0"/>
        </w:tabs>
        <w:autoSpaceDE w:val="0"/>
        <w:spacing w:before="30" w:after="30" w:line="276" w:lineRule="auto"/>
        <w:ind w:left="1080"/>
        <w:jc w:val="both"/>
        <w:rPr>
          <w:rFonts w:ascii="Verdana" w:hAnsi="Verdana" w:cs="Verdana"/>
          <w:color w:val="000000"/>
        </w:rPr>
      </w:pP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5D220913" w14:textId="77777777" w:rsidR="00D74969" w:rsidRDefault="00D74969">
      <w:pPr>
        <w:pStyle w:val="NormalWeb1"/>
        <w:rPr>
          <w:rFonts w:ascii="Verdana" w:hAnsi="Verdana" w:cs="Verdana"/>
          <w:b/>
        </w:rPr>
      </w:pP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77777777" w:rsidR="005D2035" w:rsidRPr="00D870AE" w:rsidRDefault="005D2035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Scripting languages</w:t>
      </w:r>
      <w:r>
        <w:rPr>
          <w:rFonts w:ascii="Verdana" w:hAnsi="Verdana" w:cs="Verdana"/>
          <w:b/>
          <w:sz w:val="18"/>
          <w:szCs w:val="18"/>
        </w:rPr>
        <w:tab/>
      </w:r>
      <w:r>
        <w:rPr>
          <w:rFonts w:ascii="Verdana" w:hAnsi="Verdana" w:cs="Verdana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lastRenderedPageBreak/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77777777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>
        <w:rPr>
          <w:rFonts w:ascii="Verdana" w:hAnsi="Verdana" w:cs="Verdana"/>
        </w:rPr>
        <w:t>Apache Tomcat, SVN, Maven, GIT</w:t>
      </w:r>
      <w:r w:rsidR="00610D0D">
        <w:rPr>
          <w:rFonts w:ascii="Verdana" w:hAnsi="Verdana" w:cs="Verdana"/>
        </w:rPr>
        <w:t xml:space="preserve">, </w:t>
      </w:r>
      <w:r w:rsidR="000013F3">
        <w:rPr>
          <w:rFonts w:ascii="Verdana" w:hAnsi="Verdana" w:cs="Verdana"/>
        </w:rPr>
        <w:t>Bitbucket</w:t>
      </w:r>
      <w:r w:rsidR="0023534F">
        <w:rPr>
          <w:rFonts w:ascii="Verdana" w:hAnsi="Verdana" w:cs="Verdana"/>
        </w:rPr>
        <w:t>, Kafka/MQ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7F06C4BF" w14:textId="77777777" w:rsidR="0004132E" w:rsidRPr="00C44CA7" w:rsidRDefault="0004132E" w:rsidP="00E015FA">
      <w:pPr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6D922" w14:textId="77777777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4FD7EE72" w14:textId="77777777" w:rsidR="0004132E" w:rsidRDefault="0004132E" w:rsidP="0008385D">
      <w:pPr>
        <w:rPr>
          <w:color w:val="000000"/>
          <w:sz w:val="27"/>
          <w:szCs w:val="27"/>
        </w:rPr>
      </w:pPr>
    </w:p>
    <w:p w14:paraId="29E35F7C" w14:textId="77777777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(Dec 2021 to till date)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77777777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>Core Java, Java 8</w:t>
      </w:r>
      <w:r w:rsidR="00E6263F">
        <w:rPr>
          <w:rFonts w:ascii="Calibri" w:eastAsia="Calibri" w:hAnsi="Calibri" w:cs="Calibri"/>
        </w:rPr>
        <w:t>,11 &amp; 17</w:t>
      </w:r>
      <w:r>
        <w:rPr>
          <w:rFonts w:ascii="Calibri" w:eastAsia="Calibri" w:hAnsi="Calibri" w:cs="Calibri"/>
        </w:rPr>
        <w:t xml:space="preserve">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>python, JavaScript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13FC00E4" w14:textId="77777777" w:rsidR="0004132E" w:rsidRPr="00104C41" w:rsidRDefault="0004132E" w:rsidP="0004132E">
      <w:pPr>
        <w:tabs>
          <w:tab w:val="left" w:pos="720"/>
        </w:tabs>
        <w:suppressAutoHyphens w:val="0"/>
        <w:spacing w:line="218" w:lineRule="auto"/>
        <w:ind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6D3A028C" w14:textId="77777777" w:rsidR="00D74969" w:rsidRDefault="00D74969" w:rsidP="0004132E">
      <w:pPr>
        <w:rPr>
          <w:b/>
          <w:bCs/>
          <w:color w:val="000000"/>
          <w:sz w:val="27"/>
          <w:szCs w:val="27"/>
        </w:rPr>
      </w:pPr>
    </w:p>
    <w:p w14:paraId="6580A5C6" w14:textId="77777777" w:rsidR="00C92916" w:rsidRDefault="00C92916" w:rsidP="0004132E">
      <w:pPr>
        <w:rPr>
          <w:b/>
          <w:bCs/>
          <w:color w:val="000000"/>
          <w:sz w:val="27"/>
          <w:szCs w:val="27"/>
        </w:rPr>
      </w:pPr>
    </w:p>
    <w:p w14:paraId="136492F2" w14:textId="77777777" w:rsidR="00C92916" w:rsidRDefault="00C92916" w:rsidP="0004132E">
      <w:pPr>
        <w:rPr>
          <w:b/>
          <w:bCs/>
          <w:color w:val="000000"/>
          <w:sz w:val="27"/>
          <w:szCs w:val="27"/>
        </w:rPr>
      </w:pPr>
    </w:p>
    <w:p w14:paraId="1466049D" w14:textId="77777777" w:rsidR="00C92916" w:rsidRDefault="00C92916" w:rsidP="0004132E">
      <w:pPr>
        <w:rPr>
          <w:b/>
          <w:bCs/>
          <w:color w:val="000000"/>
          <w:sz w:val="27"/>
          <w:szCs w:val="27"/>
        </w:rPr>
      </w:pPr>
    </w:p>
    <w:p w14:paraId="28CBC571" w14:textId="77777777" w:rsidR="00C92916" w:rsidRDefault="00C92916" w:rsidP="0004132E">
      <w:pPr>
        <w:rPr>
          <w:b/>
          <w:bCs/>
          <w:color w:val="000000"/>
          <w:sz w:val="27"/>
          <w:szCs w:val="27"/>
        </w:rPr>
      </w:pPr>
    </w:p>
    <w:p w14:paraId="2C6241B1" w14:textId="77777777" w:rsidR="00C92916" w:rsidRDefault="00C92916" w:rsidP="0004132E">
      <w:pPr>
        <w:rPr>
          <w:b/>
          <w:bCs/>
          <w:color w:val="000000"/>
          <w:sz w:val="27"/>
          <w:szCs w:val="27"/>
        </w:rPr>
      </w:pPr>
    </w:p>
    <w:p w14:paraId="507EDB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Solvedge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</w:t>
      </w:r>
      <w:r>
        <w:rPr>
          <w:b/>
          <w:bCs/>
          <w:color w:val="000000"/>
          <w:sz w:val="27"/>
          <w:szCs w:val="27"/>
        </w:rPr>
        <w:t>16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2019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2DAEDA35" w14:textId="77777777" w:rsidR="0004132E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27F5EB90" w14:textId="77777777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(Mar 2017 to Nov 2019)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reporting of outcomes and to help identify key performance drivers to support quality </w:t>
      </w:r>
      <w:proofErr w:type="gramStart"/>
      <w:r w:rsidRPr="0049182D">
        <w:rPr>
          <w:rFonts w:ascii="Calibri" w:eastAsia="Calibri" w:hAnsi="Calibri" w:cs="Calibri"/>
        </w:rPr>
        <w:t>improvement</w:t>
      </w:r>
      <w:proofErr w:type="gramEnd"/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recommendations. This provides various data comparisons between metrics and hospital profiles arrive at</w:t>
      </w:r>
    </w:p>
    <w:p w14:paraId="53B1442E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proofErr w:type="gramStart"/>
      <w:r w:rsidRPr="0049182D">
        <w:rPr>
          <w:rFonts w:ascii="Calibri" w:eastAsia="Calibri" w:hAnsi="Calibri" w:cs="Calibri"/>
        </w:rPr>
        <w:t>effective</w:t>
      </w:r>
      <w:proofErr w:type="gramEnd"/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5925B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77777777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(Mar 2018 to August 2019)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proofErr w:type="gramStart"/>
      <w:r w:rsidRPr="00DD5E78">
        <w:rPr>
          <w:rFonts w:ascii="Calibri" w:eastAsia="Calibri" w:hAnsi="Calibri" w:cs="Calibri"/>
        </w:rPr>
        <w:t>data’s</w:t>
      </w:r>
      <w:proofErr w:type="gramEnd"/>
      <w:r w:rsidRPr="00DD5E78">
        <w:rPr>
          <w:rFonts w:ascii="Calibri" w:eastAsia="Calibri" w:hAnsi="Calibri" w:cs="Calibri"/>
        </w:rPr>
        <w:t xml:space="preserve"> and process together to achieve</w:t>
      </w:r>
    </w:p>
    <w:p w14:paraId="1C0D17B8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proofErr w:type="gramStart"/>
      <w:r w:rsidRPr="00DD5E78">
        <w:rPr>
          <w:rFonts w:ascii="Calibri" w:eastAsia="Calibri" w:hAnsi="Calibri" w:cs="Calibri"/>
        </w:rPr>
        <w:t>can</w:t>
      </w:r>
      <w:proofErr w:type="gramEnd"/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0FCD8223" w14:textId="77777777" w:rsidR="00D74969" w:rsidRDefault="00D74969" w:rsidP="00D547FE">
      <w:pPr>
        <w:rPr>
          <w:rFonts w:ascii="Calibri Light" w:eastAsia="Calibri Light" w:hAnsi="Calibri Light" w:cs="Calibri Light"/>
          <w:b/>
          <w:bCs/>
          <w:sz w:val="32"/>
          <w:szCs w:val="32"/>
          <w:lang w:val="fr-FR"/>
        </w:rPr>
      </w:pPr>
    </w:p>
    <w:p w14:paraId="5A063AE0" w14:textId="77777777" w:rsidR="00D74969" w:rsidRDefault="00D74969" w:rsidP="00D547FE">
      <w:pPr>
        <w:rPr>
          <w:rFonts w:ascii="Calibri Light" w:eastAsia="Calibri Light" w:hAnsi="Calibri Light" w:cs="Calibri Light"/>
          <w:b/>
          <w:bCs/>
          <w:sz w:val="32"/>
          <w:szCs w:val="32"/>
          <w:lang w:val="fr-FR"/>
        </w:rPr>
      </w:pPr>
    </w:p>
    <w:p w14:paraId="3C0D8C20" w14:textId="77777777" w:rsidR="00D547FE" w:rsidRPr="009576BE" w:rsidRDefault="00D93CE1" w:rsidP="00D547FE">
      <w:pPr>
        <w:rPr>
          <w:lang w:val="fr-FR" w:eastAsia="en-US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  <w:lang w:val="fr-FR"/>
        </w:rPr>
        <w:lastRenderedPageBreak/>
        <w:t xml:space="preserve">Project 3 : </w:t>
      </w:r>
      <w:r w:rsidR="00D547FE" w:rsidRPr="009576BE">
        <w:rPr>
          <w:rFonts w:ascii="Calibri Light" w:eastAsia="Calibri Light" w:hAnsi="Calibri Light" w:cs="Calibri Light"/>
          <w:b/>
          <w:bCs/>
          <w:sz w:val="32"/>
          <w:szCs w:val="32"/>
          <w:lang w:val="fr-FR"/>
        </w:rPr>
        <w:t>Digital Communication Collaboration Platform (Digital–CCP)</w:t>
      </w:r>
    </w:p>
    <w:p w14:paraId="6EC57EEA" w14:textId="356CFE9F" w:rsidR="00D547FE" w:rsidRPr="009576BE" w:rsidRDefault="00C44CA7" w:rsidP="00D547FE">
      <w:pPr>
        <w:spacing w:line="20" w:lineRule="exact"/>
        <w:rPr>
          <w:lang w:val="fr-FR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52D9E59F" wp14:editId="706A3480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8415" r="18415" b="19685"/>
                <wp:wrapNone/>
                <wp:docPr id="62485008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8A6DAA" id="Shape 10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29A2C84D" w14:textId="77777777" w:rsidR="00D547FE" w:rsidRPr="009576BE" w:rsidRDefault="00D547FE" w:rsidP="00D547FE">
      <w:pPr>
        <w:spacing w:line="244" w:lineRule="exact"/>
        <w:rPr>
          <w:lang w:val="fr-FR"/>
        </w:rPr>
      </w:pPr>
    </w:p>
    <w:p w14:paraId="64EAFE06" w14:textId="77777777" w:rsidR="00D547FE" w:rsidRDefault="00D547FE" w:rsidP="00D547F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26201408" w14:textId="77777777" w:rsidR="00D547FE" w:rsidRDefault="00D547FE" w:rsidP="00D547F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="005925BD" w:rsidRPr="005925BD">
        <w:rPr>
          <w:rFonts w:ascii="Calibri" w:eastAsia="Calibri" w:hAnsi="Calibri" w:cs="Calibri"/>
        </w:rPr>
        <w:t>Java, ITEXT, DOM parser and XML</w:t>
      </w:r>
      <w:r>
        <w:rPr>
          <w:rFonts w:ascii="Calibri" w:eastAsia="Calibri" w:hAnsi="Calibri" w:cs="Calibri"/>
          <w:b/>
          <w:bCs/>
        </w:rPr>
        <w:t xml:space="preserve"> </w:t>
      </w:r>
    </w:p>
    <w:p w14:paraId="37AD474E" w14:textId="77777777" w:rsidR="005925BD" w:rsidRDefault="005925BD" w:rsidP="00D547F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0D95515B" w14:textId="77777777" w:rsidR="00D547FE" w:rsidRPr="00D547FE" w:rsidRDefault="00D547FE" w:rsidP="00D547F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345ED79E" w14:textId="77777777" w:rsidR="00D547FE" w:rsidRPr="00D547FE" w:rsidRDefault="006559E0" w:rsidP="00D547FE">
      <w:pPr>
        <w:ind w:right="440"/>
      </w:pPr>
      <w:r w:rsidRPr="005925BD">
        <w:rPr>
          <w:rFonts w:ascii="Calibri" w:eastAsia="Calibri" w:hAnsi="Calibri" w:cs="Calibri"/>
        </w:rPr>
        <w:t>Solvedge’s</w:t>
      </w:r>
      <w:r w:rsidR="005925BD" w:rsidRPr="005925BD">
        <w:rPr>
          <w:rFonts w:ascii="Calibri" w:eastAsia="Calibri" w:hAnsi="Calibri" w:cs="Calibri"/>
        </w:rPr>
        <w:t xml:space="preserve"> Digital-CCP is a Collaboration and Communication Platform that brings people and process together to achieve business goals and objectives in the insurance domain. With the built-in workflow and design engine, business users can create well-designed forms, </w:t>
      </w:r>
      <w:r w:rsidR="00743D0C" w:rsidRPr="005925BD">
        <w:rPr>
          <w:rFonts w:ascii="Calibri" w:eastAsia="Calibri" w:hAnsi="Calibri" w:cs="Calibri"/>
        </w:rPr>
        <w:t>approve,</w:t>
      </w:r>
      <w:r w:rsidR="005925BD" w:rsidRPr="005925BD">
        <w:rPr>
          <w:rFonts w:ascii="Calibri" w:eastAsia="Calibri" w:hAnsi="Calibri" w:cs="Calibri"/>
        </w:rPr>
        <w:t xml:space="preserve"> and deliver the forms through electronic distribution channels</w:t>
      </w:r>
      <w:r w:rsidR="00D547FE">
        <w:rPr>
          <w:rFonts w:ascii="Calibri" w:eastAsia="Calibri" w:hAnsi="Calibri" w:cs="Calibri"/>
        </w:rPr>
        <w:t>.</w:t>
      </w:r>
    </w:p>
    <w:p w14:paraId="35828DC8" w14:textId="77777777" w:rsidR="00D547FE" w:rsidRDefault="00D547FE" w:rsidP="00D547FE">
      <w:pPr>
        <w:spacing w:line="43" w:lineRule="exact"/>
      </w:pPr>
    </w:p>
    <w:p w14:paraId="6C861323" w14:textId="77777777" w:rsidR="00D547FE" w:rsidRDefault="00D547FE" w:rsidP="00D547FE">
      <w:r>
        <w:rPr>
          <w:rFonts w:ascii="Calibri" w:eastAsia="Calibri" w:hAnsi="Calibri" w:cs="Calibri"/>
          <w:b/>
          <w:bCs/>
        </w:rPr>
        <w:t>Roles and responsibility:</w:t>
      </w:r>
    </w:p>
    <w:p w14:paraId="6E990B9D" w14:textId="77777777" w:rsidR="00D547FE" w:rsidRDefault="00D547FE" w:rsidP="00D547FE">
      <w:pPr>
        <w:spacing w:line="108" w:lineRule="exact"/>
      </w:pPr>
    </w:p>
    <w:p w14:paraId="005F8771" w14:textId="77777777" w:rsidR="005925BD" w:rsidRDefault="00D547FE" w:rsidP="005925BD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</w:t>
      </w:r>
      <w:r w:rsidR="005925BD" w:rsidRPr="005925BD">
        <w:rPr>
          <w:rFonts w:ascii="Calibri" w:eastAsia="Calibri" w:hAnsi="Calibri" w:cs="Calibri"/>
        </w:rPr>
        <w:t>esponsible for coding of DAO, Transaction, Service classes using spring with hibernate</w:t>
      </w:r>
      <w:r>
        <w:rPr>
          <w:rFonts w:ascii="Calibri" w:eastAsia="Calibri" w:hAnsi="Calibri" w:cs="Calibri"/>
        </w:rPr>
        <w:t>.</w:t>
      </w:r>
    </w:p>
    <w:p w14:paraId="6BDBA1D6" w14:textId="77777777" w:rsidR="005925BD" w:rsidRPr="005925BD" w:rsidRDefault="005925BD" w:rsidP="005925BD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5925BD">
        <w:rPr>
          <w:rFonts w:ascii="Calibri" w:eastAsia="Calibri" w:hAnsi="Calibri" w:cs="Calibri"/>
        </w:rPr>
        <w:t>Developing the Code as per the requirements</w:t>
      </w:r>
      <w:r>
        <w:rPr>
          <w:rFonts w:ascii="Calibri" w:eastAsia="Calibri" w:hAnsi="Calibri" w:cs="Calibri"/>
        </w:rPr>
        <w:t xml:space="preserve">. </w:t>
      </w:r>
    </w:p>
    <w:p w14:paraId="63DC79E4" w14:textId="77777777" w:rsidR="005925BD" w:rsidRPr="005925BD" w:rsidRDefault="005925BD" w:rsidP="005925BD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5925BD">
        <w:rPr>
          <w:rFonts w:ascii="Calibri" w:eastAsia="Calibri" w:hAnsi="Calibri" w:cs="Calibri"/>
        </w:rPr>
        <w:t>Involved PDF creation using ITEXT package and DOM parser</w:t>
      </w:r>
      <w:r>
        <w:rPr>
          <w:rFonts w:ascii="Calibri" w:eastAsia="Calibri" w:hAnsi="Calibri" w:cs="Calibri"/>
        </w:rPr>
        <w:t xml:space="preserve">. </w:t>
      </w:r>
    </w:p>
    <w:p w14:paraId="1C3CFE51" w14:textId="77777777" w:rsidR="005925BD" w:rsidRPr="005925BD" w:rsidRDefault="005925BD" w:rsidP="005925BD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5925BD">
        <w:rPr>
          <w:rFonts w:ascii="Calibri" w:eastAsia="Calibri" w:hAnsi="Calibri" w:cs="Calibri"/>
        </w:rPr>
        <w:t>Bug fixing and maintenance of the product</w:t>
      </w:r>
      <w:r>
        <w:rPr>
          <w:rFonts w:ascii="Calibri" w:eastAsia="Calibri" w:hAnsi="Calibri" w:cs="Calibri"/>
        </w:rPr>
        <w:t>.</w:t>
      </w: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ED77" w14:textId="77777777" w:rsidR="00C025C9" w:rsidRDefault="00C025C9">
      <w:r>
        <w:separator/>
      </w:r>
    </w:p>
  </w:endnote>
  <w:endnote w:type="continuationSeparator" w:id="0">
    <w:p w14:paraId="67225AE1" w14:textId="77777777" w:rsidR="00C025C9" w:rsidRDefault="00C025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CD7DE9">
    <w:pPr>
      <w:pStyle w:val="Footer"/>
    </w:pPr>
    <w:hyperlink r:id="rId1" w:history="1">
      <w:r w:rsidRPr="00656F37">
        <w:rPr>
          <w:rStyle w:val="Hyperlink"/>
          <w:rFonts w:ascii="Calibri" w:hAnsi="Calibri" w:cs="Calibri"/>
        </w:rPr>
        <w:t>Padmanaban20892@gmail.com</w:t>
      </w:r>
    </w:hyperlink>
    <w:r>
      <w:t xml:space="preserve">    </w:t>
    </w:r>
    <w:r>
      <w:tab/>
    </w:r>
    <w:r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F89B" w14:textId="77777777" w:rsidR="00C025C9" w:rsidRDefault="00C025C9">
      <w:r>
        <w:separator/>
      </w:r>
    </w:p>
  </w:footnote>
  <w:footnote w:type="continuationSeparator" w:id="0">
    <w:p w14:paraId="534C8DD9" w14:textId="77777777" w:rsidR="00C025C9" w:rsidRDefault="00C025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4132E"/>
    <w:rsid w:val="00043114"/>
    <w:rsid w:val="0006519D"/>
    <w:rsid w:val="0008385D"/>
    <w:rsid w:val="00104C41"/>
    <w:rsid w:val="00134265"/>
    <w:rsid w:val="001A4B17"/>
    <w:rsid w:val="00215723"/>
    <w:rsid w:val="0023534F"/>
    <w:rsid w:val="0025519B"/>
    <w:rsid w:val="00291885"/>
    <w:rsid w:val="002A218B"/>
    <w:rsid w:val="002C07AD"/>
    <w:rsid w:val="003C1A7C"/>
    <w:rsid w:val="003D1E53"/>
    <w:rsid w:val="00433F62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C0E9D"/>
    <w:rsid w:val="005D2035"/>
    <w:rsid w:val="00610D0D"/>
    <w:rsid w:val="006559E0"/>
    <w:rsid w:val="00662F14"/>
    <w:rsid w:val="00683F54"/>
    <w:rsid w:val="006950AA"/>
    <w:rsid w:val="00742DEE"/>
    <w:rsid w:val="00743D0C"/>
    <w:rsid w:val="007A1A1C"/>
    <w:rsid w:val="007B073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576BE"/>
    <w:rsid w:val="009B1732"/>
    <w:rsid w:val="009E5FEC"/>
    <w:rsid w:val="009E7692"/>
    <w:rsid w:val="00A1617F"/>
    <w:rsid w:val="00A22CA1"/>
    <w:rsid w:val="00A33ED1"/>
    <w:rsid w:val="00A65ACE"/>
    <w:rsid w:val="00A94449"/>
    <w:rsid w:val="00AC51B9"/>
    <w:rsid w:val="00AE2E6C"/>
    <w:rsid w:val="00B066CE"/>
    <w:rsid w:val="00B25798"/>
    <w:rsid w:val="00B3393C"/>
    <w:rsid w:val="00B5233B"/>
    <w:rsid w:val="00BA6ADF"/>
    <w:rsid w:val="00C01721"/>
    <w:rsid w:val="00C025C9"/>
    <w:rsid w:val="00C44CA7"/>
    <w:rsid w:val="00C83C73"/>
    <w:rsid w:val="00C840EB"/>
    <w:rsid w:val="00C86201"/>
    <w:rsid w:val="00C92916"/>
    <w:rsid w:val="00CD7DE9"/>
    <w:rsid w:val="00D212C4"/>
    <w:rsid w:val="00D226F6"/>
    <w:rsid w:val="00D25C06"/>
    <w:rsid w:val="00D45A22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D33C4"/>
    <w:rsid w:val="00FD6A2E"/>
    <w:rsid w:val="00FE4378"/>
    <w:rsid w:val="00FE7BC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 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 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manaban20892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7174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2</cp:revision>
  <cp:lastPrinted>2023-09-26T14:50:00Z</cp:lastPrinted>
  <dcterms:created xsi:type="dcterms:W3CDTF">2023-09-26T14:50:00Z</dcterms:created>
  <dcterms:modified xsi:type="dcterms:W3CDTF">2023-09-26T14:50:00Z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