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A1EA22" w14:textId="77777777" w:rsidR="00C01721" w:rsidRDefault="00F30C50">
      <w:pPr>
        <w:jc w:val="both"/>
        <w:rPr>
          <w:bCs/>
          <w:sz w:val="28"/>
          <w:szCs w:val="28"/>
          <w:lang w:val="en-IN"/>
        </w:rPr>
      </w:pPr>
      <w:r w:rsidRPr="006559E0">
        <w:rPr>
          <w:b/>
          <w:sz w:val="28"/>
          <w:szCs w:val="28"/>
          <w:lang w:val="en-IN"/>
        </w:rPr>
        <w:t>Padmanaban A</w:t>
      </w:r>
      <w:r w:rsidRPr="006559E0">
        <w:rPr>
          <w:bCs/>
          <w:sz w:val="28"/>
          <w:szCs w:val="28"/>
          <w:lang w:val="en-IN"/>
        </w:rPr>
        <w:t>.</w:t>
      </w:r>
    </w:p>
    <w:p w14:paraId="739FDC10" w14:textId="77777777" w:rsidR="005D2035" w:rsidRPr="006559E0" w:rsidRDefault="006559E0">
      <w:pPr>
        <w:jc w:val="both"/>
        <w:rPr>
          <w:rFonts w:ascii="Verdana" w:hAnsi="Verdana" w:cs="Verdana"/>
          <w:b/>
          <w:lang w:val="en-IN"/>
        </w:rPr>
      </w:pPr>
      <w:r w:rsidRPr="006559E0">
        <w:rPr>
          <w:b/>
          <w:sz w:val="24"/>
          <w:szCs w:val="24"/>
          <w:lang w:val="en-IN"/>
        </w:rPr>
        <w:t>Senior Java Developer</w:t>
      </w:r>
      <w:r>
        <w:rPr>
          <w:bCs/>
          <w:sz w:val="24"/>
          <w:szCs w:val="24"/>
          <w:lang w:val="en-IN"/>
        </w:rPr>
        <w:t xml:space="preserve"> </w:t>
      </w:r>
      <w:r w:rsidR="005D2035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 xml:space="preserve">        </w:t>
      </w:r>
      <w:r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ab/>
      </w:r>
      <w:r w:rsidR="00807FB2">
        <w:rPr>
          <w:rFonts w:ascii="Verdana" w:hAnsi="Verdana" w:cs="Verdana"/>
          <w:b/>
          <w:bCs/>
          <w:lang w:val="pt-BR"/>
        </w:rPr>
        <w:t>Mobile:</w:t>
      </w:r>
      <w:r w:rsidR="005D2035">
        <w:rPr>
          <w:rFonts w:ascii="Verdana" w:hAnsi="Verdana" w:cs="Verdana"/>
          <w:b/>
          <w:bCs/>
          <w:lang w:val="pt-BR"/>
        </w:rPr>
        <w:t xml:space="preserve"> </w:t>
      </w:r>
      <w:r w:rsidR="005D2035">
        <w:rPr>
          <w:rFonts w:ascii="Verdana" w:hAnsi="Verdana" w:cs="Verdana"/>
          <w:bCs/>
          <w:lang w:val="pt-BR"/>
        </w:rPr>
        <w:t xml:space="preserve">+91 </w:t>
      </w:r>
      <w:r w:rsidR="00F30C50" w:rsidRPr="006559E0">
        <w:rPr>
          <w:rFonts w:ascii="Verdana" w:hAnsi="Verdana" w:cs="Verdana"/>
          <w:bCs/>
          <w:lang w:val="en-IN"/>
        </w:rPr>
        <w:t>7904380610</w:t>
      </w:r>
    </w:p>
    <w:p w14:paraId="56CA371D" w14:textId="77777777" w:rsidR="00C01721" w:rsidRPr="00C01721" w:rsidRDefault="00F30C50" w:rsidP="00C01721">
      <w:pPr>
        <w:spacing w:line="360" w:lineRule="auto"/>
        <w:ind w:left="4680" w:firstLine="360"/>
        <w:jc w:val="both"/>
        <w:rPr>
          <w:rFonts w:ascii="Verdana" w:hAnsi="Verdana" w:cs="Verdana"/>
          <w:b/>
          <w:lang w:val="fr-FR"/>
        </w:rPr>
      </w:pPr>
      <w:r w:rsidRPr="006559E0">
        <w:rPr>
          <w:rFonts w:ascii="Verdana" w:hAnsi="Verdana" w:cs="Verdana"/>
          <w:b/>
          <w:lang w:val="en-IN"/>
        </w:rPr>
        <w:t xml:space="preserve">        </w:t>
      </w:r>
      <w:proofErr w:type="gramStart"/>
      <w:r w:rsidR="005D2035" w:rsidRPr="00FF45B3">
        <w:rPr>
          <w:rFonts w:ascii="Verdana" w:hAnsi="Verdana" w:cs="Verdana"/>
          <w:b/>
          <w:lang w:val="fr-FR"/>
        </w:rPr>
        <w:t>E</w:t>
      </w:r>
      <w:r>
        <w:rPr>
          <w:rFonts w:ascii="Verdana" w:hAnsi="Verdana" w:cs="Verdana"/>
          <w:b/>
          <w:lang w:val="fr-FR"/>
        </w:rPr>
        <w:t>-</w:t>
      </w:r>
      <w:r w:rsidR="005D2035" w:rsidRPr="00FF45B3">
        <w:rPr>
          <w:rFonts w:ascii="Verdana" w:hAnsi="Verdana" w:cs="Verdana"/>
          <w:b/>
          <w:lang w:val="fr-FR"/>
        </w:rPr>
        <w:t>mail</w:t>
      </w:r>
      <w:proofErr w:type="gramEnd"/>
      <w:r w:rsidR="004F3DEC" w:rsidRPr="00FF45B3">
        <w:rPr>
          <w:rFonts w:ascii="Verdana" w:hAnsi="Verdana" w:cs="Verdana"/>
          <w:b/>
          <w:lang w:val="fr-FR"/>
        </w:rPr>
        <w:t xml:space="preserve"> :</w:t>
      </w:r>
      <w:r w:rsidR="004F3DEC" w:rsidRPr="00FF45B3">
        <w:rPr>
          <w:lang w:val="fr-FR"/>
        </w:rPr>
        <w:t xml:space="preserve"> </w:t>
      </w:r>
      <w:hyperlink r:id="rId7" w:history="1">
        <w:r w:rsidR="00C01721" w:rsidRPr="008F377E">
          <w:rPr>
            <w:rStyle w:val="Hyperlink"/>
            <w:rFonts w:ascii="Verdana" w:hAnsi="Verdana" w:cs="Verdana"/>
            <w:b/>
            <w:lang w:val="fr-FR"/>
          </w:rPr>
          <w:t>padmanaban20892@gmail.com</w:t>
        </w:r>
      </w:hyperlink>
    </w:p>
    <w:p w14:paraId="26B1438E" w14:textId="21B204EE" w:rsidR="00D74969" w:rsidRPr="00C92916" w:rsidRDefault="00C44CA7">
      <w:pPr>
        <w:jc w:val="both"/>
        <w:rPr>
          <w:rFonts w:ascii="Verdana" w:hAnsi="Verdana" w:cs="Verdana"/>
          <w:b/>
          <w:bCs/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AA3E48" wp14:editId="619B6657">
                <wp:simplePos x="0" y="0"/>
                <wp:positionH relativeFrom="column">
                  <wp:posOffset>-107950</wp:posOffset>
                </wp:positionH>
                <wp:positionV relativeFrom="paragraph">
                  <wp:posOffset>90805</wp:posOffset>
                </wp:positionV>
                <wp:extent cx="6166485" cy="0"/>
                <wp:effectExtent l="15875" t="16510" r="18415" b="21590"/>
                <wp:wrapNone/>
                <wp:docPr id="168783909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6485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EDF19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pt,7.15pt" to="477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" strokeweight=".71mm">
                <v:stroke joinstyle="miter" endcap="square"/>
              </v:line>
            </w:pict>
          </mc:Fallback>
        </mc:AlternateContent>
      </w:r>
    </w:p>
    <w:p w14:paraId="79796743" w14:textId="77777777" w:rsidR="005D2035" w:rsidRDefault="005D203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Summary</w:t>
      </w:r>
    </w:p>
    <w:p w14:paraId="417B7CE3" w14:textId="77777777" w:rsidR="005D2035" w:rsidRDefault="005D203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972DA92" w14:textId="5CFBCD33" w:rsidR="005D2035" w:rsidRDefault="00582334">
      <w:pPr>
        <w:numPr>
          <w:ilvl w:val="0"/>
          <w:numId w:val="3"/>
        </w:numPr>
        <w:tabs>
          <w:tab w:val="left" w:pos="0"/>
        </w:tabs>
        <w:suppressAutoHyphens w:val="0"/>
        <w:spacing w:after="120" w:line="276" w:lineRule="auto"/>
        <w:rPr>
          <w:rStyle w:val="Strong"/>
          <w:rFonts w:ascii="Verdana" w:hAnsi="Verdana" w:cs="Verdana"/>
          <w:b w:val="0"/>
          <w:bCs w:val="0"/>
        </w:rPr>
      </w:pPr>
      <w:r w:rsidRPr="00582334">
        <w:rPr>
          <w:rStyle w:val="Strong"/>
          <w:rFonts w:ascii="Verdana" w:hAnsi="Verdana" w:cs="Verdana"/>
          <w:b w:val="0"/>
          <w:bCs w:val="0"/>
        </w:rPr>
        <w:t xml:space="preserve">Have </w:t>
      </w:r>
      <w:r w:rsidR="009E5FEC">
        <w:rPr>
          <w:rStyle w:val="Strong"/>
          <w:rFonts w:ascii="Verdana" w:hAnsi="Verdana" w:cs="Verdana"/>
          <w:b w:val="0"/>
          <w:bCs w:val="0"/>
        </w:rPr>
        <w:t>7</w:t>
      </w:r>
      <w:r w:rsidR="004A2BFA">
        <w:rPr>
          <w:rStyle w:val="Strong"/>
          <w:rFonts w:ascii="Verdana" w:hAnsi="Verdana" w:cs="Verdana"/>
          <w:b w:val="0"/>
          <w:bCs w:val="0"/>
        </w:rPr>
        <w:t>.5</w:t>
      </w:r>
      <w:r w:rsidRPr="00582334">
        <w:rPr>
          <w:rStyle w:val="Strong"/>
          <w:rFonts w:ascii="Verdana" w:hAnsi="Verdana" w:cs="Verdana"/>
          <w:b w:val="0"/>
          <w:bCs w:val="0"/>
        </w:rPr>
        <w:t xml:space="preserve"> years of experience as a Software </w:t>
      </w:r>
      <w:r w:rsidR="009B1732">
        <w:rPr>
          <w:rStyle w:val="Strong"/>
          <w:rFonts w:ascii="Verdana" w:hAnsi="Verdana" w:cs="Verdana"/>
          <w:b w:val="0"/>
          <w:bCs w:val="0"/>
        </w:rPr>
        <w:t>Back-end</w:t>
      </w:r>
      <w:r>
        <w:rPr>
          <w:rStyle w:val="Strong"/>
          <w:rFonts w:ascii="Verdana" w:hAnsi="Verdana" w:cs="Verdana"/>
          <w:b w:val="0"/>
          <w:bCs w:val="0"/>
        </w:rPr>
        <w:t xml:space="preserve"> </w:t>
      </w:r>
      <w:r w:rsidRPr="00582334">
        <w:rPr>
          <w:rStyle w:val="Strong"/>
          <w:rFonts w:ascii="Verdana" w:hAnsi="Verdana" w:cs="Verdana"/>
          <w:b w:val="0"/>
          <w:bCs w:val="0"/>
        </w:rPr>
        <w:t xml:space="preserve">Developer </w:t>
      </w:r>
      <w:r w:rsidR="009B1732" w:rsidRPr="00582334">
        <w:rPr>
          <w:rStyle w:val="Strong"/>
          <w:rFonts w:ascii="Verdana" w:hAnsi="Verdana" w:cs="Verdana"/>
          <w:b w:val="0"/>
          <w:bCs w:val="0"/>
        </w:rPr>
        <w:t>in</w:t>
      </w:r>
      <w:r w:rsidRPr="00582334">
        <w:rPr>
          <w:rStyle w:val="Strong"/>
          <w:rFonts w:ascii="Verdana" w:hAnsi="Verdana" w:cs="Verdana"/>
          <w:b w:val="0"/>
          <w:bCs w:val="0"/>
        </w:rPr>
        <w:t xml:space="preserve"> Development, Systems Analysis, Testing and Maintenance</w:t>
      </w:r>
      <w:r w:rsidR="005D2035">
        <w:rPr>
          <w:rFonts w:ascii="Verdana" w:hAnsi="Verdana" w:cs="Verdana"/>
          <w:color w:val="000000"/>
        </w:rPr>
        <w:t>.</w:t>
      </w:r>
    </w:p>
    <w:p w14:paraId="0637DF2C" w14:textId="1B628D9F" w:rsidR="005D2035" w:rsidRPr="00742DEE" w:rsidRDefault="00582334">
      <w:pPr>
        <w:numPr>
          <w:ilvl w:val="0"/>
          <w:numId w:val="3"/>
        </w:numPr>
        <w:tabs>
          <w:tab w:val="left" w:pos="0"/>
        </w:tabs>
        <w:suppressAutoHyphens w:val="0"/>
        <w:spacing w:after="120" w:line="276" w:lineRule="auto"/>
        <w:rPr>
          <w:rStyle w:val="Strong"/>
        </w:rPr>
      </w:pPr>
      <w:r w:rsidRPr="00742DEE">
        <w:rPr>
          <w:rStyle w:val="Strong"/>
          <w:rFonts w:ascii="Verdana" w:hAnsi="Verdana" w:cs="Verdana"/>
          <w:b w:val="0"/>
          <w:bCs w:val="0"/>
        </w:rPr>
        <w:t>Strong in JAVA applications development based on JAVA/J2EE platforms -</w:t>
      </w:r>
      <w:r w:rsidRPr="00742DEE">
        <w:rPr>
          <w:rStyle w:val="Strong"/>
          <w:rFonts w:ascii="Verdana" w:hAnsi="Verdana" w:cs="Verdana"/>
        </w:rPr>
        <w:t xml:space="preserve"> Object Oriented Programming Concepts, Java Collection Framework, Spring</w:t>
      </w:r>
      <w:r w:rsidR="00F30C50">
        <w:rPr>
          <w:rStyle w:val="Strong"/>
          <w:rFonts w:ascii="Verdana" w:hAnsi="Verdana" w:cs="Verdana"/>
        </w:rPr>
        <w:t xml:space="preserve"> Hibernate Integration</w:t>
      </w:r>
      <w:r w:rsidRPr="00742DEE">
        <w:rPr>
          <w:rStyle w:val="Strong"/>
          <w:rFonts w:ascii="Verdana" w:hAnsi="Verdana" w:cs="Verdana"/>
        </w:rPr>
        <w:t>, Spring Boot, Spring Microservices, Servlets and Webservices (Restful Services</w:t>
      </w:r>
      <w:r w:rsidR="009B1732">
        <w:rPr>
          <w:rStyle w:val="Strong"/>
          <w:rFonts w:ascii="Verdana" w:hAnsi="Verdana" w:cs="Verdana"/>
        </w:rPr>
        <w:t xml:space="preserve"> - </w:t>
      </w:r>
      <w:r w:rsidR="009B1732" w:rsidRPr="00E015FA">
        <w:rPr>
          <w:rStyle w:val="Strong"/>
          <w:rFonts w:ascii="Verdana" w:hAnsi="Verdana" w:cs="Verdana"/>
        </w:rPr>
        <w:t>JAX-RS</w:t>
      </w:r>
      <w:r w:rsidRPr="00742DEE">
        <w:rPr>
          <w:rStyle w:val="Strong"/>
          <w:rFonts w:ascii="Verdana" w:hAnsi="Verdana" w:cs="Verdana"/>
        </w:rPr>
        <w:t>)</w:t>
      </w:r>
      <w:r w:rsidR="009B1732" w:rsidRPr="00E015FA">
        <w:rPr>
          <w:rStyle w:val="Strong"/>
          <w:rFonts w:ascii="Verdana" w:hAnsi="Verdana" w:cs="Verdana"/>
        </w:rPr>
        <w:t>, Junit – Mockito.</w:t>
      </w:r>
    </w:p>
    <w:p w14:paraId="28793D14" w14:textId="77777777" w:rsidR="005D2035" w:rsidRDefault="005D2035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</w:rPr>
        <w:t>Good understanding and hands-on experience on</w:t>
      </w:r>
      <w:r>
        <w:rPr>
          <w:rFonts w:ascii="Verdana" w:hAnsi="Verdana" w:cs="Verdana"/>
          <w:color w:val="333333"/>
        </w:rPr>
        <w:t xml:space="preserve"> </w:t>
      </w:r>
      <w:r>
        <w:rPr>
          <w:rFonts w:ascii="Verdana" w:hAnsi="Verdana" w:cs="Verdana"/>
          <w:b/>
          <w:color w:val="333333"/>
        </w:rPr>
        <w:t>JavaScript</w:t>
      </w:r>
      <w:r>
        <w:rPr>
          <w:rFonts w:ascii="Verdana" w:hAnsi="Verdana" w:cs="Verdana"/>
          <w:color w:val="333333"/>
        </w:rPr>
        <w:t xml:space="preserve">, </w:t>
      </w:r>
      <w:r>
        <w:rPr>
          <w:rFonts w:ascii="Verdana" w:hAnsi="Verdana" w:cs="Verdana"/>
          <w:b/>
          <w:color w:val="333333"/>
        </w:rPr>
        <w:t xml:space="preserve">HTML, </w:t>
      </w:r>
      <w:r w:rsidR="00F30C50">
        <w:rPr>
          <w:rFonts w:ascii="Verdana" w:hAnsi="Verdana" w:cs="Verdana"/>
          <w:b/>
          <w:color w:val="333333"/>
        </w:rPr>
        <w:t>jQuery</w:t>
      </w:r>
      <w:r>
        <w:rPr>
          <w:rFonts w:ascii="Verdana" w:hAnsi="Verdana" w:cs="Verdana"/>
          <w:b/>
          <w:color w:val="333333"/>
        </w:rPr>
        <w:t>,</w:t>
      </w:r>
      <w:r w:rsidR="00742DEE">
        <w:rPr>
          <w:rFonts w:ascii="Verdana" w:hAnsi="Verdana" w:cs="Verdana"/>
          <w:b/>
          <w:color w:val="333333"/>
        </w:rPr>
        <w:t xml:space="preserve"> </w:t>
      </w:r>
      <w:r>
        <w:rPr>
          <w:rFonts w:ascii="Verdana" w:hAnsi="Verdana" w:cs="Verdana"/>
          <w:b/>
          <w:color w:val="333333"/>
        </w:rPr>
        <w:t>CSS</w:t>
      </w:r>
      <w:r w:rsidR="00E76ADF">
        <w:rPr>
          <w:rFonts w:ascii="Verdana" w:hAnsi="Verdana" w:cs="Verdana"/>
          <w:b/>
          <w:color w:val="333333"/>
        </w:rPr>
        <w:t xml:space="preserve"> &amp; React JS – </w:t>
      </w:r>
      <w:r w:rsidR="003C1A7C">
        <w:rPr>
          <w:rFonts w:ascii="Verdana" w:hAnsi="Verdana" w:cs="Verdana"/>
          <w:b/>
          <w:color w:val="333333"/>
        </w:rPr>
        <w:t>beginner.</w:t>
      </w:r>
    </w:p>
    <w:p w14:paraId="4E28F48B" w14:textId="77777777" w:rsidR="005D2035" w:rsidRPr="003C1A7C" w:rsidRDefault="005D2035" w:rsidP="00742DEE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Strong database experience in</w:t>
      </w:r>
      <w:r w:rsidR="00F30C50"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cs="Verdana"/>
          <w:b/>
          <w:color w:val="000000"/>
        </w:rPr>
        <w:t>SQL</w:t>
      </w:r>
      <w:r w:rsidR="00F30C50">
        <w:rPr>
          <w:rFonts w:ascii="Verdana" w:hAnsi="Verdana" w:cs="Verdana"/>
          <w:b/>
          <w:color w:val="000000"/>
        </w:rPr>
        <w:t>,</w:t>
      </w:r>
      <w:r>
        <w:rPr>
          <w:rFonts w:ascii="Verdana" w:hAnsi="Verdana" w:cs="Verdana"/>
          <w:b/>
          <w:bCs/>
        </w:rPr>
        <w:t xml:space="preserve"> </w:t>
      </w:r>
      <w:r w:rsidR="00F30C50">
        <w:rPr>
          <w:rFonts w:ascii="Verdana" w:hAnsi="Verdana" w:cs="Verdana"/>
          <w:b/>
          <w:bCs/>
        </w:rPr>
        <w:t>MySQL</w:t>
      </w:r>
      <w:r w:rsidR="00BA6ADF">
        <w:rPr>
          <w:rFonts w:ascii="Verdana" w:hAnsi="Verdana" w:cs="Verdana"/>
          <w:b/>
          <w:bCs/>
        </w:rPr>
        <w:t>, Oracle &amp;</w:t>
      </w:r>
      <w:r w:rsidR="009B1732">
        <w:rPr>
          <w:rFonts w:ascii="Verdana" w:hAnsi="Verdana" w:cs="Verdana"/>
          <w:b/>
          <w:bCs/>
        </w:rPr>
        <w:t xml:space="preserve"> (</w:t>
      </w:r>
      <w:r w:rsidR="00BA6ADF" w:rsidRPr="00BA6ADF">
        <w:rPr>
          <w:rFonts w:ascii="Calibri Light" w:hAnsi="Calibri Light" w:cs="Calibri Light"/>
          <w:b/>
          <w:bCs/>
          <w:sz w:val="24"/>
          <w:szCs w:val="24"/>
        </w:rPr>
        <w:t>NoSQL- Cassandra</w:t>
      </w:r>
      <w:r w:rsidR="009B1732">
        <w:rPr>
          <w:rFonts w:ascii="Verdana" w:hAnsi="Verdana" w:cs="Verdana"/>
          <w:b/>
          <w:bCs/>
        </w:rPr>
        <w:t>)</w:t>
      </w:r>
    </w:p>
    <w:p w14:paraId="143A4EE4" w14:textId="77777777" w:rsidR="003C1A7C" w:rsidRPr="00742DEE" w:rsidRDefault="003C1A7C" w:rsidP="00742DEE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Verdana" w:hAnsi="Verdana" w:cs="Verdana"/>
          <w:color w:val="000000"/>
        </w:rPr>
      </w:pPr>
      <w:r w:rsidRPr="003C1A7C">
        <w:rPr>
          <w:rFonts w:ascii="Verdana" w:hAnsi="Verdana" w:cs="Verdana"/>
          <w:color w:val="000000"/>
        </w:rPr>
        <w:t>Cloud based experience in</w:t>
      </w:r>
      <w:r>
        <w:rPr>
          <w:rFonts w:ascii="Verdana" w:hAnsi="Verdana" w:cs="Verdana"/>
          <w:b/>
          <w:bCs/>
        </w:rPr>
        <w:t xml:space="preserve"> Aws S3 Bucket, Azure Cloud Associate – beginner. </w:t>
      </w:r>
    </w:p>
    <w:p w14:paraId="1BF144DE" w14:textId="77777777" w:rsidR="009B1732" w:rsidRPr="009B1732" w:rsidRDefault="00742DEE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9B1732">
        <w:rPr>
          <w:rFonts w:ascii="Verdana" w:hAnsi="Verdana" w:cs="Verdana"/>
          <w:color w:val="000000"/>
        </w:rPr>
        <w:t>Having hands on experience in Eclipse, Git, SVN, Maven, Apache Tomcat</w:t>
      </w:r>
      <w:r w:rsidR="00F30C50" w:rsidRPr="009B1732">
        <w:rPr>
          <w:rFonts w:ascii="Verdana" w:hAnsi="Verdana" w:cs="Verdana"/>
          <w:color w:val="000000"/>
        </w:rPr>
        <w:t>, IBM WebSphere, Talend</w:t>
      </w:r>
      <w:r w:rsidR="009B1732">
        <w:rPr>
          <w:rFonts w:ascii="Verdana" w:hAnsi="Verdana" w:cs="Verdana"/>
          <w:color w:val="000000"/>
        </w:rPr>
        <w:t xml:space="preserve">, </w:t>
      </w:r>
      <w:r w:rsidR="009B1732" w:rsidRPr="009B1732">
        <w:rPr>
          <w:rFonts w:ascii="Calibri Light" w:hAnsi="Calibri Light" w:cs="Calibri Light"/>
          <w:b/>
          <w:bCs/>
          <w:sz w:val="24"/>
          <w:szCs w:val="24"/>
        </w:rPr>
        <w:t xml:space="preserve">Apache karaf, bitbucket &amp; JaCoCo </w:t>
      </w:r>
    </w:p>
    <w:p w14:paraId="11EBA96E" w14:textId="77777777" w:rsidR="005D2035" w:rsidRDefault="00742DEE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9B1732">
        <w:rPr>
          <w:rFonts w:ascii="Verdana" w:hAnsi="Verdana" w:cs="Verdana"/>
          <w:color w:val="000000"/>
        </w:rPr>
        <w:t>Having hands on experience in handling real time issue fixing, Knowledge Transfer and Business Knowledge</w:t>
      </w:r>
      <w:r w:rsidR="005D2035" w:rsidRPr="009B1732">
        <w:rPr>
          <w:rFonts w:ascii="Verdana" w:hAnsi="Verdana" w:cs="Verdana"/>
          <w:color w:val="000000"/>
        </w:rPr>
        <w:t>.</w:t>
      </w:r>
    </w:p>
    <w:p w14:paraId="6FEB6DEF" w14:textId="2AFA9B49" w:rsidR="00D74969" w:rsidRPr="00CC70D4" w:rsidRDefault="00C92916" w:rsidP="00CC70D4">
      <w:pPr>
        <w:numPr>
          <w:ilvl w:val="0"/>
          <w:numId w:val="3"/>
        </w:numPr>
        <w:tabs>
          <w:tab w:val="left" w:pos="0"/>
        </w:tabs>
        <w:suppressAutoHyphens w:val="0"/>
        <w:spacing w:after="120" w:line="276" w:lineRule="auto"/>
        <w:rPr>
          <w:rFonts w:ascii="Verdana" w:hAnsi="Verdana" w:cs="Verdana"/>
          <w:sz w:val="21"/>
          <w:szCs w:val="22"/>
        </w:rPr>
      </w:pPr>
      <w:r w:rsidRPr="00582334">
        <w:rPr>
          <w:rStyle w:val="Strong"/>
          <w:rFonts w:ascii="Verdana" w:hAnsi="Verdana" w:cs="Verdana"/>
          <w:b w:val="0"/>
          <w:bCs w:val="0"/>
          <w:sz w:val="21"/>
          <w:szCs w:val="22"/>
        </w:rPr>
        <w:t>professional skills in a stable and dynamic workplace and grow along with the company, through innovation, teamwork, quick learning, undertaking, challenging assignments.</w:t>
      </w:r>
    </w:p>
    <w:p w14:paraId="35E550ED" w14:textId="77777777" w:rsidR="00610D0D" w:rsidRPr="00C44CA7" w:rsidRDefault="005D2035" w:rsidP="00610D0D">
      <w:pPr>
        <w:pStyle w:val="ListParagraph1"/>
        <w:spacing w:after="0" w:line="360" w:lineRule="auto"/>
        <w:ind w:left="0"/>
        <w:jc w:val="both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 Summary</w:t>
      </w:r>
    </w:p>
    <w:p w14:paraId="395E6B8A" w14:textId="77777777" w:rsidR="00610D0D" w:rsidRPr="00610D0D" w:rsidRDefault="00610D0D" w:rsidP="00610D0D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610D0D">
        <w:rPr>
          <w:rFonts w:ascii="Verdana" w:hAnsi="Verdana" w:cs="Verdana"/>
          <w:color w:val="000000"/>
        </w:rPr>
        <w:t xml:space="preserve">Solvedge Technology Services, Chennai from January 2016 – November 2019 </w:t>
      </w:r>
    </w:p>
    <w:p w14:paraId="765065FF" w14:textId="77777777" w:rsidR="00610D0D" w:rsidRDefault="00610D0D" w:rsidP="00610D0D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610D0D">
        <w:rPr>
          <w:rFonts w:ascii="Verdana" w:hAnsi="Verdana" w:cs="Verdana"/>
          <w:color w:val="000000"/>
        </w:rPr>
        <w:t xml:space="preserve">Renault Nissan Technology and Business Centre, </w:t>
      </w:r>
      <w:r w:rsidR="00C92916" w:rsidRPr="00610D0D">
        <w:rPr>
          <w:rFonts w:ascii="Verdana" w:hAnsi="Verdana" w:cs="Verdana"/>
          <w:color w:val="000000"/>
        </w:rPr>
        <w:t>Chengalpattu</w:t>
      </w:r>
      <w:r w:rsidR="00C92916">
        <w:rPr>
          <w:rFonts w:ascii="Verdana" w:hAnsi="Verdana" w:cs="Verdana"/>
          <w:color w:val="000000"/>
        </w:rPr>
        <w:t xml:space="preserve"> (</w:t>
      </w:r>
      <w:r w:rsidR="004A7D8E">
        <w:rPr>
          <w:rFonts w:ascii="Verdana" w:hAnsi="Verdana" w:cs="Verdana"/>
          <w:color w:val="000000"/>
        </w:rPr>
        <w:t>Near Chennai, Tamil Nadu)</w:t>
      </w:r>
      <w:r w:rsidRPr="00610D0D">
        <w:rPr>
          <w:rFonts w:ascii="Verdana" w:hAnsi="Verdana" w:cs="Verdana"/>
          <w:color w:val="000000"/>
        </w:rPr>
        <w:t xml:space="preserve"> from January 2020 – </w:t>
      </w:r>
      <w:r w:rsidR="00BA6ADF">
        <w:rPr>
          <w:rFonts w:ascii="Verdana" w:hAnsi="Verdana" w:cs="Verdana"/>
          <w:color w:val="000000"/>
        </w:rPr>
        <w:t>November 2021</w:t>
      </w:r>
    </w:p>
    <w:p w14:paraId="2E2EDAE0" w14:textId="0989BDA8" w:rsidR="00D74969" w:rsidRPr="00AA772C" w:rsidRDefault="00BA6ADF" w:rsidP="00AA772C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Wipro Limited, Chennai from December 2021 – </w:t>
      </w:r>
      <w:r w:rsidR="0004132E">
        <w:rPr>
          <w:rFonts w:ascii="Verdana" w:hAnsi="Verdana" w:cs="Verdana"/>
          <w:color w:val="000000"/>
        </w:rPr>
        <w:t>till Date</w:t>
      </w:r>
      <w:r>
        <w:rPr>
          <w:rFonts w:ascii="Verdana" w:hAnsi="Verdana" w:cs="Verdana"/>
          <w:color w:val="000000"/>
        </w:rPr>
        <w:t>.</w:t>
      </w:r>
    </w:p>
    <w:p w14:paraId="568F93B2" w14:textId="77777777" w:rsidR="005D2035" w:rsidRPr="00C44CA7" w:rsidRDefault="005D2035">
      <w:pPr>
        <w:pStyle w:val="NormalWeb1"/>
        <w:rPr>
          <w:rFonts w:ascii="Arial" w:eastAsia="SimSun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eastAsia="SimSun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Profile</w:t>
      </w:r>
    </w:p>
    <w:p w14:paraId="7DC30FF1" w14:textId="77777777" w:rsidR="005D2035" w:rsidRDefault="005D2035" w:rsidP="00610D0D">
      <w:pPr>
        <w:numPr>
          <w:ilvl w:val="0"/>
          <w:numId w:val="5"/>
        </w:numPr>
        <w:tabs>
          <w:tab w:val="left" w:pos="720"/>
        </w:tabs>
        <w:suppressAutoHyphens w:val="0"/>
        <w:spacing w:line="276" w:lineRule="auto"/>
        <w:ind w:left="1080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BE – Bachelor of Engineering</w:t>
      </w:r>
      <w:r>
        <w:rPr>
          <w:rStyle w:val="Strong"/>
          <w:rFonts w:ascii="Verdana" w:hAnsi="Verdana" w:cs="Verdana"/>
          <w:b w:val="0"/>
        </w:rPr>
        <w:t xml:space="preserve"> from </w:t>
      </w:r>
      <w:r w:rsidR="006559E0">
        <w:rPr>
          <w:rStyle w:val="Strong"/>
          <w:rFonts w:ascii="Verdana" w:hAnsi="Verdana" w:cs="Verdana"/>
          <w:b w:val="0"/>
        </w:rPr>
        <w:t xml:space="preserve">John Bosco Engineering College </w:t>
      </w:r>
      <w:r>
        <w:rPr>
          <w:rStyle w:val="Strong"/>
          <w:rFonts w:ascii="Verdana" w:hAnsi="Verdana" w:cs="Verdana"/>
          <w:b w:val="0"/>
        </w:rPr>
        <w:t xml:space="preserve">(Anna </w:t>
      </w:r>
      <w:r w:rsidR="00807FB2">
        <w:rPr>
          <w:rStyle w:val="Strong"/>
          <w:rFonts w:ascii="Verdana" w:hAnsi="Verdana" w:cs="Verdana"/>
          <w:b w:val="0"/>
        </w:rPr>
        <w:t>University) 7.25</w:t>
      </w:r>
      <w:r w:rsidR="006559E0">
        <w:rPr>
          <w:rStyle w:val="Strong"/>
          <w:rFonts w:ascii="Verdana" w:hAnsi="Verdana" w:cs="Verdana"/>
        </w:rPr>
        <w:t>(CGPA)</w:t>
      </w:r>
      <w:r>
        <w:rPr>
          <w:rStyle w:val="Strong"/>
          <w:rFonts w:ascii="Verdana" w:hAnsi="Verdana" w:cs="Verdana"/>
        </w:rPr>
        <w:t xml:space="preserve"> </w:t>
      </w:r>
      <w:r>
        <w:rPr>
          <w:rStyle w:val="Strong"/>
          <w:rFonts w:ascii="Verdana" w:hAnsi="Verdana" w:cs="Verdana"/>
          <w:b w:val="0"/>
        </w:rPr>
        <w:t>- (2011-2015).</w:t>
      </w:r>
    </w:p>
    <w:p w14:paraId="3F477BEC" w14:textId="77777777" w:rsidR="005D2035" w:rsidRPr="00610D0D" w:rsidRDefault="005D2035" w:rsidP="00DC1D29">
      <w:pPr>
        <w:pStyle w:val="NormalWeb1"/>
        <w:rPr>
          <w:rFonts w:ascii="Verdana" w:hAnsi="Verdana" w:cs="Verdana"/>
          <w:b/>
          <w:bCs/>
          <w:lang w:val="fr-FR"/>
        </w:rPr>
      </w:pPr>
      <w:r w:rsidRPr="00C44CA7">
        <w:rPr>
          <w:rFonts w:ascii="Arial" w:hAnsi="Arial" w:cs="Arial"/>
          <w:b/>
          <w:u w:val="single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Technical Expertise</w:t>
      </w:r>
    </w:p>
    <w:p w14:paraId="3469F1D0" w14:textId="77777777" w:rsidR="005D2035" w:rsidRDefault="005D2035">
      <w:pPr>
        <w:ind w:firstLine="720"/>
        <w:jc w:val="both"/>
        <w:rPr>
          <w:rFonts w:ascii="Verdana" w:hAnsi="Verdana" w:cs="Verdana"/>
          <w:bCs/>
          <w:sz w:val="18"/>
          <w:szCs w:val="18"/>
          <w:lang w:val="en-IN"/>
        </w:rPr>
      </w:pPr>
      <w:r w:rsidRPr="00610D0D">
        <w:rPr>
          <w:rFonts w:ascii="Verdana" w:hAnsi="Verdana" w:cs="Verdana"/>
          <w:b/>
          <w:sz w:val="18"/>
          <w:szCs w:val="18"/>
          <w:lang w:val="en-IN"/>
        </w:rPr>
        <w:t>Languages</w:t>
      </w:r>
      <w:r w:rsidRPr="00610D0D">
        <w:rPr>
          <w:rFonts w:ascii="Verdana" w:hAnsi="Verdana" w:cs="Verdana"/>
          <w:lang w:val="en-IN"/>
        </w:rPr>
        <w:t xml:space="preserve"> </w:t>
      </w:r>
      <w:r w:rsidRPr="00610D0D">
        <w:rPr>
          <w:rFonts w:ascii="Verdana" w:hAnsi="Verdana" w:cs="Verdana"/>
          <w:lang w:val="en-IN"/>
        </w:rPr>
        <w:tab/>
      </w:r>
      <w:r w:rsidRPr="00610D0D">
        <w:rPr>
          <w:rFonts w:ascii="Verdana" w:hAnsi="Verdana" w:cs="Verdana"/>
          <w:lang w:val="en-IN"/>
        </w:rPr>
        <w:tab/>
      </w:r>
      <w:r w:rsidRPr="00610D0D">
        <w:rPr>
          <w:rFonts w:ascii="Verdana" w:hAnsi="Verdana" w:cs="Verdana"/>
          <w:lang w:val="en-IN"/>
        </w:rPr>
        <w:tab/>
        <w:t xml:space="preserve">: </w:t>
      </w:r>
      <w:r w:rsidR="00807FB2" w:rsidRPr="00610D0D">
        <w:rPr>
          <w:rFonts w:ascii="Verdana" w:hAnsi="Verdana" w:cs="Verdana"/>
          <w:bCs/>
          <w:sz w:val="18"/>
          <w:szCs w:val="18"/>
          <w:lang w:val="en-IN"/>
        </w:rPr>
        <w:t>Java</w:t>
      </w:r>
      <w:r w:rsidR="0004132E">
        <w:rPr>
          <w:rFonts w:ascii="Verdana" w:hAnsi="Verdana" w:cs="Verdana"/>
          <w:bCs/>
          <w:sz w:val="18"/>
          <w:szCs w:val="18"/>
          <w:lang w:val="en-IN"/>
        </w:rPr>
        <w:t>-J2EE, SQL</w:t>
      </w:r>
    </w:p>
    <w:p w14:paraId="5F6E93AC" w14:textId="77777777" w:rsidR="0004132E" w:rsidRPr="00610D0D" w:rsidRDefault="0004132E">
      <w:pPr>
        <w:ind w:firstLine="720"/>
        <w:jc w:val="both"/>
        <w:rPr>
          <w:rFonts w:ascii="Verdana" w:hAnsi="Verdana" w:cs="Verdana"/>
          <w:bCs/>
          <w:sz w:val="18"/>
          <w:szCs w:val="18"/>
          <w:lang w:val="en-IN"/>
        </w:rPr>
      </w:pPr>
      <w:r w:rsidRPr="0004132E">
        <w:rPr>
          <w:rFonts w:ascii="Verdana" w:hAnsi="Verdana" w:cs="Verdana"/>
          <w:b/>
          <w:bCs/>
          <w:sz w:val="18"/>
          <w:szCs w:val="18"/>
        </w:rPr>
        <w:t>J2EE Technologies</w:t>
      </w:r>
      <w:r w:rsidRPr="0004132E">
        <w:rPr>
          <w:rFonts w:ascii="Verdana" w:hAnsi="Verdana" w:cs="Verdana"/>
          <w:b/>
          <w:bCs/>
          <w:sz w:val="18"/>
          <w:szCs w:val="18"/>
        </w:rPr>
        <w:tab/>
      </w:r>
      <w:r>
        <w:rPr>
          <w:color w:val="000000"/>
          <w:sz w:val="27"/>
          <w:szCs w:val="27"/>
        </w:rPr>
        <w:tab/>
        <w:t xml:space="preserve">: </w:t>
      </w:r>
      <w:r w:rsidRPr="0004132E">
        <w:rPr>
          <w:rFonts w:ascii="Verdana" w:hAnsi="Verdana" w:cs="Verdana"/>
          <w:bCs/>
          <w:sz w:val="18"/>
          <w:szCs w:val="18"/>
          <w:lang w:val="en-IN"/>
        </w:rPr>
        <w:t>JSP, Servlet</w:t>
      </w:r>
    </w:p>
    <w:p w14:paraId="302428E4" w14:textId="77777777" w:rsidR="008B6A93" w:rsidRDefault="008B6A93">
      <w:pPr>
        <w:ind w:firstLine="72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Framework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</w:rPr>
        <w:t xml:space="preserve">       </w:t>
      </w:r>
      <w:r>
        <w:rPr>
          <w:rFonts w:ascii="Verdana" w:hAnsi="Verdana" w:cs="Verdana"/>
        </w:rPr>
        <w:tab/>
        <w:t xml:space="preserve">: </w:t>
      </w:r>
      <w:r w:rsidRPr="008B6A93">
        <w:rPr>
          <w:rFonts w:ascii="Verdana" w:hAnsi="Verdana" w:cs="Verdana"/>
          <w:bCs/>
          <w:sz w:val="18"/>
          <w:szCs w:val="18"/>
        </w:rPr>
        <w:t>Java Collections, Spring, Spring Boot, Spring Microservice</w:t>
      </w:r>
      <w:r w:rsidR="00610D0D">
        <w:rPr>
          <w:rFonts w:ascii="Verdana" w:hAnsi="Verdana" w:cs="Verdana"/>
          <w:bCs/>
          <w:sz w:val="18"/>
          <w:szCs w:val="18"/>
        </w:rPr>
        <w:t>, Hibernate</w:t>
      </w:r>
    </w:p>
    <w:p w14:paraId="764192E2" w14:textId="77777777" w:rsidR="005D2035" w:rsidRDefault="005D2035">
      <w:pPr>
        <w:ind w:left="720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Data Base</w:t>
      </w:r>
      <w:r w:rsidR="00610D0D">
        <w:rPr>
          <w:rFonts w:ascii="Verdana" w:hAnsi="Verdana" w:cs="Verdana"/>
          <w:b/>
          <w:sz w:val="18"/>
          <w:szCs w:val="18"/>
        </w:rPr>
        <w:t xml:space="preserve"> Tool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 xml:space="preserve">: </w:t>
      </w:r>
      <w:r w:rsidR="008B6A93">
        <w:rPr>
          <w:rFonts w:ascii="Verdana" w:hAnsi="Verdana" w:cs="Verdana"/>
        </w:rPr>
        <w:t xml:space="preserve">MS </w:t>
      </w:r>
      <w:r>
        <w:rPr>
          <w:rFonts w:ascii="Verdana" w:hAnsi="Verdana" w:cs="Verdana"/>
          <w:sz w:val="18"/>
          <w:szCs w:val="18"/>
        </w:rPr>
        <w:t>SQL Server</w:t>
      </w:r>
      <w:r w:rsidR="008B6A93">
        <w:rPr>
          <w:rFonts w:ascii="Verdana" w:hAnsi="Verdana" w:cs="Verdana"/>
          <w:sz w:val="18"/>
          <w:szCs w:val="18"/>
        </w:rPr>
        <w:t xml:space="preserve">, MySQL, </w:t>
      </w:r>
      <w:r w:rsidR="00610D0D">
        <w:rPr>
          <w:rFonts w:ascii="Verdana" w:hAnsi="Verdana" w:cs="Verdana"/>
          <w:sz w:val="18"/>
          <w:szCs w:val="18"/>
        </w:rPr>
        <w:t>Oracle SQL Developer</w:t>
      </w:r>
      <w:r w:rsidR="008A7F1C">
        <w:rPr>
          <w:rFonts w:ascii="Verdana" w:hAnsi="Verdana" w:cs="Verdana"/>
          <w:sz w:val="18"/>
          <w:szCs w:val="18"/>
        </w:rPr>
        <w:t xml:space="preserve">, NoSQL </w:t>
      </w:r>
      <w:r w:rsidR="008A7F1C">
        <w:rPr>
          <w:rFonts w:ascii="Calibri Light" w:hAnsi="Calibri Light" w:cs="Calibri Light"/>
          <w:b/>
          <w:bCs/>
          <w:sz w:val="24"/>
          <w:szCs w:val="24"/>
        </w:rPr>
        <w:t>(</w:t>
      </w:r>
      <w:r w:rsidR="008A7F1C" w:rsidRPr="008A7F1C">
        <w:rPr>
          <w:rFonts w:ascii="Calibri Light" w:hAnsi="Calibri Light" w:cs="Calibri Light"/>
          <w:b/>
          <w:bCs/>
          <w:sz w:val="24"/>
          <w:szCs w:val="24"/>
        </w:rPr>
        <w:t>Cassandra</w:t>
      </w:r>
      <w:r w:rsidR="008A7F1C">
        <w:rPr>
          <w:rFonts w:ascii="Calibri Light" w:hAnsi="Calibri Light" w:cs="Calibri Light"/>
          <w:b/>
          <w:bCs/>
          <w:sz w:val="24"/>
          <w:szCs w:val="24"/>
        </w:rPr>
        <w:t>)</w:t>
      </w:r>
    </w:p>
    <w:p w14:paraId="4CACE30F" w14:textId="77777777" w:rsidR="005D2035" w:rsidRPr="00D870AE" w:rsidRDefault="005D2035" w:rsidP="00D870AE">
      <w:pPr>
        <w:ind w:left="720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Scripting languages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</w:rPr>
        <w:tab/>
        <w:t xml:space="preserve">: </w:t>
      </w:r>
      <w:r>
        <w:rPr>
          <w:rFonts w:ascii="Verdana" w:hAnsi="Verdana" w:cs="Verdana"/>
          <w:sz w:val="18"/>
          <w:szCs w:val="18"/>
        </w:rPr>
        <w:t xml:space="preserve">Java Script, </w:t>
      </w:r>
      <w:r w:rsidR="00610D0D">
        <w:rPr>
          <w:rFonts w:ascii="Verdana" w:hAnsi="Verdana" w:cs="Verdana"/>
          <w:sz w:val="18"/>
          <w:szCs w:val="18"/>
        </w:rPr>
        <w:t>jQuery</w:t>
      </w:r>
      <w:r w:rsidR="008B6A93">
        <w:rPr>
          <w:rFonts w:ascii="Verdana" w:hAnsi="Verdana" w:cs="Verdana"/>
          <w:sz w:val="18"/>
          <w:szCs w:val="18"/>
        </w:rPr>
        <w:t>, JSF, CSS</w:t>
      </w:r>
      <w:r w:rsidR="00215723">
        <w:rPr>
          <w:rFonts w:ascii="Verdana" w:hAnsi="Verdana" w:cs="Verdana"/>
          <w:sz w:val="18"/>
          <w:szCs w:val="18"/>
        </w:rPr>
        <w:t xml:space="preserve">, </w:t>
      </w:r>
      <w:r w:rsidR="00215723" w:rsidRPr="00215723">
        <w:rPr>
          <w:rFonts w:ascii="Verdana" w:hAnsi="Verdana" w:cs="Verdana"/>
          <w:sz w:val="18"/>
          <w:szCs w:val="18"/>
        </w:rPr>
        <w:t>python</w:t>
      </w:r>
    </w:p>
    <w:p w14:paraId="1F8F9323" w14:textId="77777777" w:rsidR="005D2035" w:rsidRDefault="008B6A93">
      <w:pPr>
        <w:ind w:firstLine="72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Operating System</w:t>
      </w:r>
      <w:r w:rsidR="005D2035"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ab/>
      </w:r>
      <w:r w:rsidR="005D2035">
        <w:rPr>
          <w:rFonts w:ascii="Verdana" w:hAnsi="Verdana" w:cs="Verdana"/>
        </w:rPr>
        <w:tab/>
        <w:t>:</w:t>
      </w:r>
      <w:r w:rsidR="005D2035">
        <w:rPr>
          <w:rFonts w:ascii="Verdana" w:hAnsi="Verdana" w:cs="Verdana"/>
          <w:b/>
        </w:rPr>
        <w:t xml:space="preserve"> </w:t>
      </w:r>
      <w:r w:rsidRPr="008B6A93">
        <w:rPr>
          <w:rFonts w:ascii="Verdana" w:hAnsi="Verdana" w:cs="Verdana"/>
          <w:sz w:val="18"/>
          <w:szCs w:val="18"/>
        </w:rPr>
        <w:t>Windows, Linux</w:t>
      </w:r>
    </w:p>
    <w:p w14:paraId="620C73A3" w14:textId="382AF87C" w:rsidR="005D2035" w:rsidRDefault="005D2035" w:rsidP="000013F3">
      <w:pPr>
        <w:ind w:left="3600" w:hanging="288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Tools</w:t>
      </w:r>
      <w:r>
        <w:rPr>
          <w:rFonts w:ascii="Verdana" w:hAnsi="Verdana" w:cs="Verdana"/>
        </w:rPr>
        <w:tab/>
        <w:t xml:space="preserve">: </w:t>
      </w:r>
      <w:r w:rsidR="00D870AE">
        <w:rPr>
          <w:rFonts w:ascii="Verdana" w:hAnsi="Verdana" w:cs="Verdana"/>
        </w:rPr>
        <w:t>Apache Tomcat, SVN, Maven, GIT</w:t>
      </w:r>
      <w:r w:rsidR="00610D0D">
        <w:rPr>
          <w:rFonts w:ascii="Verdana" w:hAnsi="Verdana" w:cs="Verdana"/>
        </w:rPr>
        <w:t xml:space="preserve">, </w:t>
      </w:r>
      <w:r w:rsidR="000013F3">
        <w:rPr>
          <w:rFonts w:ascii="Verdana" w:hAnsi="Verdana" w:cs="Verdana"/>
        </w:rPr>
        <w:t>Bitbucket</w:t>
      </w:r>
      <w:r w:rsidR="0023534F">
        <w:rPr>
          <w:rFonts w:ascii="Verdana" w:hAnsi="Verdana" w:cs="Verdana"/>
        </w:rPr>
        <w:t>, Kafka</w:t>
      </w:r>
      <w:r w:rsidR="00CF667E">
        <w:rPr>
          <w:rFonts w:ascii="Verdana" w:hAnsi="Verdana" w:cs="Verdana"/>
        </w:rPr>
        <w:t xml:space="preserve">, </w:t>
      </w:r>
      <w:r w:rsidR="003E4EB3" w:rsidRPr="00CF667E">
        <w:rPr>
          <w:rFonts w:ascii="Verdana" w:hAnsi="Verdana" w:cs="Verdana"/>
        </w:rPr>
        <w:t>Splunk</w:t>
      </w:r>
      <w:r w:rsidR="00CF667E">
        <w:rPr>
          <w:rFonts w:ascii="Verdana" w:hAnsi="Verdana" w:cs="Verdana"/>
        </w:rPr>
        <w:t>,</w:t>
      </w:r>
      <w:r w:rsidR="003E4EB3" w:rsidRPr="003E4EB3">
        <w:t xml:space="preserve"> </w:t>
      </w:r>
      <w:r w:rsidR="003E4EB3">
        <w:rPr>
          <w:rFonts w:ascii="Verdana" w:hAnsi="Verdana" w:cs="Verdana"/>
        </w:rPr>
        <w:t>K</w:t>
      </w:r>
      <w:r w:rsidR="003E4EB3" w:rsidRPr="003E4EB3">
        <w:rPr>
          <w:rFonts w:ascii="Verdana" w:hAnsi="Verdana" w:cs="Verdana"/>
        </w:rPr>
        <w:t>ubernetes</w:t>
      </w:r>
      <w:r w:rsidR="003E4EB3">
        <w:rPr>
          <w:rFonts w:ascii="Verdana" w:hAnsi="Verdana" w:cs="Verdana"/>
        </w:rPr>
        <w:t>, Docker</w:t>
      </w:r>
      <w:r w:rsidR="00CF667E">
        <w:rPr>
          <w:rFonts w:ascii="Verdana" w:hAnsi="Verdana" w:cs="Verdana"/>
        </w:rPr>
        <w:t xml:space="preserve"> </w:t>
      </w:r>
    </w:p>
    <w:p w14:paraId="12BD30D3" w14:textId="77777777" w:rsidR="00E015FA" w:rsidRDefault="00D870AE" w:rsidP="00E015FA">
      <w:pPr>
        <w:ind w:left="7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IDE</w:t>
      </w:r>
      <w:r w:rsidR="005D2035">
        <w:rPr>
          <w:rFonts w:ascii="Verdana" w:hAnsi="Verdana" w:cs="Verdana"/>
          <w:b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  <w:t xml:space="preserve">: </w:t>
      </w:r>
      <w:r>
        <w:rPr>
          <w:rFonts w:ascii="Verdana" w:hAnsi="Verdana" w:cs="Verdana"/>
          <w:sz w:val="18"/>
          <w:szCs w:val="18"/>
        </w:rPr>
        <w:t>Eclipse</w:t>
      </w:r>
      <w:r w:rsidR="00610D0D">
        <w:rPr>
          <w:rFonts w:ascii="Verdana" w:hAnsi="Verdana" w:cs="Verdana"/>
          <w:sz w:val="18"/>
          <w:szCs w:val="18"/>
        </w:rPr>
        <w:t xml:space="preserve">, </w:t>
      </w:r>
      <w:r w:rsidR="00EA7275">
        <w:rPr>
          <w:rFonts w:ascii="Verdana" w:hAnsi="Verdana" w:cs="Verdana"/>
          <w:sz w:val="18"/>
          <w:szCs w:val="18"/>
        </w:rPr>
        <w:t>IntelliJ</w:t>
      </w:r>
      <w:r w:rsidR="004A2BFA">
        <w:rPr>
          <w:rFonts w:ascii="Verdana" w:hAnsi="Verdana" w:cs="Verdana"/>
          <w:sz w:val="18"/>
          <w:szCs w:val="18"/>
        </w:rPr>
        <w:t>, STS4</w:t>
      </w:r>
    </w:p>
    <w:p w14:paraId="41B6D922" w14:textId="77777777" w:rsidR="005D2035" w:rsidRPr="00E015FA" w:rsidRDefault="005D2035" w:rsidP="00E015FA">
      <w:pPr>
        <w:rPr>
          <w:rFonts w:ascii="Verdana" w:hAnsi="Verdana" w:cs="Verdana"/>
          <w:sz w:val="18"/>
          <w:szCs w:val="18"/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Professional   Experience</w:t>
      </w:r>
      <w:r w:rsidR="0004132E"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1EB4D009" w14:textId="77777777" w:rsidR="0004132E" w:rsidRDefault="0004132E" w:rsidP="0008385D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</w:p>
    <w:p w14:paraId="199DA537" w14:textId="77777777" w:rsidR="0004132E" w:rsidRPr="0004132E" w:rsidRDefault="0004132E" w:rsidP="0008385D">
      <w:pPr>
        <w:rPr>
          <w:b/>
          <w:bCs/>
          <w:color w:val="000000"/>
          <w:sz w:val="27"/>
          <w:szCs w:val="27"/>
        </w:rPr>
      </w:pPr>
      <w:r w:rsidRPr="0004132E">
        <w:rPr>
          <w:b/>
          <w:bCs/>
          <w:color w:val="000000"/>
          <w:sz w:val="27"/>
          <w:szCs w:val="27"/>
        </w:rPr>
        <w:t>Wipro Technologies (</w:t>
      </w:r>
      <w:r>
        <w:rPr>
          <w:b/>
          <w:bCs/>
          <w:color w:val="000000"/>
          <w:sz w:val="27"/>
          <w:szCs w:val="27"/>
        </w:rPr>
        <w:t>Dec</w:t>
      </w:r>
      <w:r w:rsidRPr="0004132E">
        <w:rPr>
          <w:b/>
          <w:bCs/>
          <w:color w:val="000000"/>
          <w:sz w:val="27"/>
          <w:szCs w:val="27"/>
        </w:rPr>
        <w:t xml:space="preserve"> 2021 to till date)</w:t>
      </w:r>
    </w:p>
    <w:p w14:paraId="29E35F7C" w14:textId="0D50D676" w:rsidR="0008385D" w:rsidRPr="00D93CE1" w:rsidRDefault="0004132E" w:rsidP="0008385D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Project:</w:t>
      </w:r>
      <w:r w:rsidRPr="00D93CE1">
        <w:rPr>
          <w:color w:val="000000"/>
          <w:sz w:val="28"/>
          <w:szCs w:val="28"/>
        </w:rPr>
        <w:t xml:space="preserve"> </w:t>
      </w:r>
      <w:r w:rsidR="00FD6A2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Virtuoranc Planning Design (VPD</w:t>
      </w:r>
      <w:r w:rsidR="0008385D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)</w:t>
      </w:r>
      <w:r w:rsidRPr="00D93CE1">
        <w:rPr>
          <w:b/>
          <w:bCs/>
          <w:color w:val="000000"/>
          <w:sz w:val="28"/>
          <w:szCs w:val="28"/>
        </w:rPr>
        <w:t xml:space="preserve"> </w:t>
      </w:r>
    </w:p>
    <w:p w14:paraId="12D2EA3F" w14:textId="2A62C924" w:rsidR="0008385D" w:rsidRDefault="00C44CA7" w:rsidP="0008385D">
      <w:pPr>
        <w:spacing w:line="20" w:lineRule="exact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C240189" wp14:editId="5ED19C37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6510" r="18415" b="21590"/>
                <wp:wrapNone/>
                <wp:docPr id="5939069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5A73D" id="Shape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40713054" w14:textId="77777777" w:rsidR="00FD6A2E" w:rsidRDefault="00FD6A2E" w:rsidP="0008385D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</w:p>
    <w:p w14:paraId="5157DE42" w14:textId="77777777" w:rsidR="0008385D" w:rsidRDefault="0008385D" w:rsidP="0008385D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>
        <w:rPr>
          <w:rFonts w:ascii="Calibri" w:eastAsia="Calibri" w:hAnsi="Calibri" w:cs="Calibri"/>
        </w:rPr>
        <w:t xml:space="preserve"> </w:t>
      </w:r>
      <w:r w:rsidR="008776CA">
        <w:rPr>
          <w:rFonts w:ascii="Calibri" w:eastAsia="Calibri" w:hAnsi="Calibri" w:cs="Calibri"/>
        </w:rPr>
        <w:t>L2</w:t>
      </w:r>
      <w:r>
        <w:rPr>
          <w:rFonts w:ascii="Calibri" w:eastAsia="Calibri" w:hAnsi="Calibri" w:cs="Calibri"/>
        </w:rPr>
        <w:t xml:space="preserve"> Developer</w:t>
      </w:r>
      <w:r w:rsidR="008776CA">
        <w:rPr>
          <w:rFonts w:ascii="Calibri" w:eastAsia="Calibri" w:hAnsi="Calibri" w:cs="Calibri"/>
        </w:rPr>
        <w:t>/ Senior Project Engineer</w:t>
      </w:r>
      <w:r w:rsidR="004A2BFA">
        <w:rPr>
          <w:rFonts w:ascii="Calibri" w:eastAsia="Calibri" w:hAnsi="Calibri" w:cs="Calibri"/>
        </w:rPr>
        <w:t xml:space="preserve">/Lead </w:t>
      </w:r>
    </w:p>
    <w:p w14:paraId="32F6585A" w14:textId="459675B0" w:rsidR="0008385D" w:rsidRPr="0023534F" w:rsidRDefault="0008385D" w:rsidP="0008385D">
      <w:pPr>
        <w:spacing w:line="242" w:lineRule="auto"/>
        <w:ind w:right="44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>
        <w:rPr>
          <w:rFonts w:ascii="Calibri" w:eastAsia="Calibri" w:hAnsi="Calibri" w:cs="Calibri"/>
        </w:rPr>
        <w:t xml:space="preserve">Core Java, Java 8, Junit – Mockito, </w:t>
      </w:r>
      <w:r w:rsidR="004A2BFA">
        <w:rPr>
          <w:rFonts w:ascii="Calibri" w:eastAsia="Calibri" w:hAnsi="Calibri" w:cs="Calibri"/>
        </w:rPr>
        <w:t xml:space="preserve">Java Rest API, </w:t>
      </w:r>
      <w:r>
        <w:rPr>
          <w:rFonts w:ascii="Calibri" w:eastAsia="Calibri" w:hAnsi="Calibri" w:cs="Calibri"/>
        </w:rPr>
        <w:t xml:space="preserve">Apache Karaf, Maven, Git, Bitbucket, </w:t>
      </w:r>
      <w:r w:rsidRPr="004E559B">
        <w:rPr>
          <w:rFonts w:ascii="Calibri" w:eastAsia="Calibri" w:hAnsi="Calibri" w:cs="Calibri"/>
        </w:rPr>
        <w:t xml:space="preserve">python, </w:t>
      </w:r>
      <w:r w:rsidR="003E4EB3" w:rsidRPr="004E559B">
        <w:rPr>
          <w:rFonts w:ascii="Calibri" w:eastAsia="Calibri" w:hAnsi="Calibri" w:cs="Calibri"/>
        </w:rPr>
        <w:t>JavaScript</w:t>
      </w:r>
      <w:r w:rsidR="003E4EB3">
        <w:rPr>
          <w:rFonts w:ascii="Calibri" w:eastAsia="Calibri" w:hAnsi="Calibri" w:cs="Calibri"/>
        </w:rPr>
        <w:t>,</w:t>
      </w:r>
      <w:r w:rsidR="003E4EB3" w:rsidRPr="003E4EB3">
        <w:rPr>
          <w:rFonts w:ascii="Verdana" w:hAnsi="Verdana" w:cs="Verdana"/>
        </w:rPr>
        <w:t xml:space="preserve"> </w:t>
      </w:r>
      <w:r w:rsidR="003E4EB3" w:rsidRPr="000E7360">
        <w:rPr>
          <w:rFonts w:ascii="Calibri" w:eastAsia="Calibri" w:hAnsi="Calibri" w:cs="Calibri"/>
        </w:rPr>
        <w:t>S</w:t>
      </w:r>
      <w:r w:rsidR="003E4EB3" w:rsidRPr="003E4EB3">
        <w:rPr>
          <w:rFonts w:ascii="Calibri" w:eastAsia="Calibri" w:hAnsi="Calibri" w:cs="Calibri"/>
        </w:rPr>
        <w:t>plunk</w:t>
      </w:r>
      <w:r w:rsidR="003E4EB3" w:rsidRPr="003E4EB3">
        <w:rPr>
          <w:rFonts w:ascii="Calibri" w:eastAsia="Calibri" w:hAnsi="Calibri" w:cs="Calibri"/>
        </w:rPr>
        <w:t>, Docker</w:t>
      </w:r>
      <w:r w:rsidR="000E7360">
        <w:rPr>
          <w:rFonts w:ascii="Calibri" w:eastAsia="Calibri" w:hAnsi="Calibri" w:cs="Calibri"/>
        </w:rPr>
        <w:t xml:space="preserve">, </w:t>
      </w:r>
      <w:r w:rsidR="000E7360">
        <w:rPr>
          <w:rFonts w:ascii="Calibri" w:eastAsia="Calibri" w:hAnsi="Calibri" w:cs="Calibri"/>
        </w:rPr>
        <w:t>Jenkins</w:t>
      </w:r>
    </w:p>
    <w:p w14:paraId="2FA84E63" w14:textId="77777777" w:rsidR="0008385D" w:rsidRDefault="0008385D" w:rsidP="0008385D">
      <w:pPr>
        <w:spacing w:line="242" w:lineRule="auto"/>
        <w:ind w:right="4400"/>
        <w:rPr>
          <w:rFonts w:ascii="Calibri" w:eastAsia="Calibri" w:hAnsi="Calibri" w:cs="Calibri"/>
          <w:b/>
          <w:bCs/>
          <w:lang w:val="en-IN"/>
        </w:rPr>
      </w:pPr>
      <w:r w:rsidRPr="009576BE">
        <w:rPr>
          <w:rFonts w:ascii="Calibri" w:eastAsia="Calibri" w:hAnsi="Calibri" w:cs="Calibri"/>
          <w:b/>
          <w:bCs/>
          <w:lang w:val="en-IN"/>
        </w:rPr>
        <w:t>Database:</w:t>
      </w:r>
      <w:r w:rsidRPr="00104C41">
        <w:rPr>
          <w:rFonts w:ascii="Calibri" w:eastAsia="Calibri" w:hAnsi="Calibri" w:cs="Calibri"/>
          <w:b/>
          <w:bCs/>
          <w:lang w:val="en-IN"/>
        </w:rPr>
        <w:t xml:space="preserve"> </w:t>
      </w:r>
      <w:r w:rsidRPr="00FD6A2E">
        <w:rPr>
          <w:rFonts w:ascii="Calibri" w:eastAsia="Calibri" w:hAnsi="Calibri" w:cs="Calibri"/>
        </w:rPr>
        <w:t>NoSQL- Cassandra</w:t>
      </w:r>
      <w:r w:rsidRPr="00104C41">
        <w:rPr>
          <w:rFonts w:ascii="Calibri" w:eastAsia="Calibri" w:hAnsi="Calibri" w:cs="Calibri"/>
          <w:b/>
          <w:bCs/>
          <w:lang w:val="en-IN"/>
        </w:rPr>
        <w:t xml:space="preserve"> </w:t>
      </w:r>
    </w:p>
    <w:p w14:paraId="66D3EFB3" w14:textId="77777777" w:rsidR="0008385D" w:rsidRPr="00104C41" w:rsidRDefault="0008385D" w:rsidP="0008385D">
      <w:pPr>
        <w:spacing w:line="242" w:lineRule="auto"/>
        <w:ind w:right="4400"/>
        <w:rPr>
          <w:lang w:val="en-IN"/>
        </w:rPr>
      </w:pPr>
      <w:r w:rsidRPr="00104C41">
        <w:rPr>
          <w:rFonts w:ascii="Calibri" w:eastAsia="Calibri" w:hAnsi="Calibri" w:cs="Calibri"/>
          <w:b/>
          <w:bCs/>
          <w:lang w:val="en-IN"/>
        </w:rPr>
        <w:t>Description:</w:t>
      </w:r>
      <w:r w:rsidR="00FD6A2E">
        <w:rPr>
          <w:rFonts w:ascii="Calibri" w:eastAsia="Calibri" w:hAnsi="Calibri" w:cs="Calibri"/>
          <w:b/>
          <w:bCs/>
          <w:lang w:val="en-IN"/>
        </w:rPr>
        <w:t xml:space="preserve"> </w:t>
      </w:r>
      <w:r w:rsidR="00FD6A2E">
        <w:t>Optical Network Design and Planning tool</w:t>
      </w:r>
      <w:r w:rsidR="00134265">
        <w:t xml:space="preserve"> (WDM)</w:t>
      </w:r>
    </w:p>
    <w:p w14:paraId="6B9F87A8" w14:textId="77777777" w:rsidR="00FD6A2E" w:rsidRDefault="0008385D" w:rsidP="0008385D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Roles and responsibility:</w:t>
      </w:r>
    </w:p>
    <w:p w14:paraId="62242BDE" w14:textId="6F893871" w:rsidR="0004132E" w:rsidRDefault="00660C5C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660C5C">
        <w:rPr>
          <w:rFonts w:ascii="Calibri" w:eastAsia="Calibri" w:hAnsi="Calibri" w:cs="Calibri"/>
        </w:rPr>
        <w:t>Spearheaded the development of the BOM Report feature module, providing comprehensive insights into product costs and inventory management; optimized procurement process and reduced material waste by 15%</w:t>
      </w:r>
      <w:r w:rsidR="0004132E" w:rsidRPr="00FD6A2E">
        <w:rPr>
          <w:rFonts w:ascii="Calibri" w:eastAsia="Calibri" w:hAnsi="Calibri" w:cs="Calibri"/>
        </w:rPr>
        <w:t xml:space="preserve">. </w:t>
      </w:r>
    </w:p>
    <w:p w14:paraId="53F53691" w14:textId="77777777" w:rsidR="00660C5C" w:rsidRDefault="00660C5C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660C5C">
        <w:rPr>
          <w:rFonts w:ascii="Calibri" w:eastAsia="Calibri" w:hAnsi="Calibri" w:cs="Calibri"/>
        </w:rPr>
        <w:t>Implemented the New Template feature module, incorporating Viper design principles and enhancing reachability; resulted in a 25% increase in user engagement and reduced customer support issues by 40%</w:t>
      </w:r>
      <w:r>
        <w:rPr>
          <w:rFonts w:ascii="Calibri" w:eastAsia="Calibri" w:hAnsi="Calibri" w:cs="Calibri"/>
        </w:rPr>
        <w:t>.</w:t>
      </w:r>
    </w:p>
    <w:p w14:paraId="2F307FC4" w14:textId="3B735E4B" w:rsidR="0004132E" w:rsidRPr="0004132E" w:rsidRDefault="000413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Understanding the business requirements and design the backend for individual module and the relationship between them.</w:t>
      </w:r>
    </w:p>
    <w:p w14:paraId="72A25718" w14:textId="77777777" w:rsidR="0004132E" w:rsidRPr="0004132E" w:rsidRDefault="000413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Collaborating with the team to identify and fix technical issues</w:t>
      </w:r>
      <w:r>
        <w:rPr>
          <w:color w:val="000000"/>
          <w:sz w:val="27"/>
          <w:szCs w:val="27"/>
        </w:rPr>
        <w:t xml:space="preserve">. </w:t>
      </w:r>
    </w:p>
    <w:p w14:paraId="58F42C34" w14:textId="77777777" w:rsidR="00FD6A2E" w:rsidRP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 xml:space="preserve">Bug fixing and maintenance of the product. </w:t>
      </w:r>
    </w:p>
    <w:p w14:paraId="2A50A3BA" w14:textId="77777777" w:rsidR="00FD6A2E" w:rsidRP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 xml:space="preserve">Writing JUnit for existing classes using Junit, Mockito </w:t>
      </w:r>
    </w:p>
    <w:p w14:paraId="72A5F26E" w14:textId="77777777" w:rsid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>Guiding the junior team member in ramping up in VPD</w:t>
      </w:r>
    </w:p>
    <w:p w14:paraId="63525A53" w14:textId="77777777" w:rsidR="00FD6A2E" w:rsidRPr="00AE2E6C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Involvement in the complete cycle of Software Development Life Cycle</w:t>
      </w:r>
      <w:r>
        <w:rPr>
          <w:rFonts w:ascii="Calibri" w:eastAsia="Calibri" w:hAnsi="Calibri" w:cs="Calibri"/>
        </w:rPr>
        <w:t>.</w:t>
      </w:r>
    </w:p>
    <w:p w14:paraId="695FFF70" w14:textId="77777777" w:rsidR="00AE2E6C" w:rsidRPr="006950AA" w:rsidRDefault="00AE2E6C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6950AA">
        <w:rPr>
          <w:rFonts w:ascii="Calibri" w:eastAsia="Calibri" w:hAnsi="Calibri" w:cs="Calibri"/>
        </w:rPr>
        <w:t xml:space="preserve">Development &amp; testing in Linux </w:t>
      </w:r>
      <w:r w:rsidR="00E6263F" w:rsidRPr="006950AA">
        <w:rPr>
          <w:rFonts w:ascii="Calibri" w:eastAsia="Calibri" w:hAnsi="Calibri" w:cs="Calibri"/>
        </w:rPr>
        <w:t>environment.</w:t>
      </w:r>
    </w:p>
    <w:p w14:paraId="22D74B00" w14:textId="77777777" w:rsidR="00AE2E6C" w:rsidRDefault="00AE2E6C" w:rsidP="00876526">
      <w:pPr>
        <w:tabs>
          <w:tab w:val="left" w:pos="720"/>
        </w:tabs>
        <w:suppressAutoHyphens w:val="0"/>
        <w:spacing w:line="218" w:lineRule="auto"/>
        <w:ind w:left="720" w:right="40"/>
        <w:rPr>
          <w:rFonts w:ascii="Symbol" w:eastAsia="Symbol" w:hAnsi="Symbol" w:cs="Symbol"/>
          <w:b/>
          <w:bCs/>
          <w:sz w:val="22"/>
          <w:szCs w:val="22"/>
        </w:rPr>
      </w:pPr>
    </w:p>
    <w:p w14:paraId="3864F446" w14:textId="77777777" w:rsidR="0004132E" w:rsidRPr="0004132E" w:rsidRDefault="0004132E" w:rsidP="0004132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Renault Nissan </w:t>
      </w:r>
      <w:r w:rsidRPr="0004132E">
        <w:rPr>
          <w:b/>
          <w:bCs/>
          <w:color w:val="000000"/>
          <w:sz w:val="27"/>
          <w:szCs w:val="27"/>
        </w:rPr>
        <w:t>Technologies (</w:t>
      </w:r>
      <w:r>
        <w:rPr>
          <w:b/>
          <w:bCs/>
          <w:color w:val="000000"/>
          <w:sz w:val="27"/>
          <w:szCs w:val="27"/>
        </w:rPr>
        <w:t>Jan</w:t>
      </w:r>
      <w:r w:rsidRPr="0004132E">
        <w:rPr>
          <w:b/>
          <w:bCs/>
          <w:color w:val="000000"/>
          <w:sz w:val="27"/>
          <w:szCs w:val="27"/>
        </w:rPr>
        <w:t xml:space="preserve"> 202</w:t>
      </w:r>
      <w:r>
        <w:rPr>
          <w:b/>
          <w:bCs/>
          <w:color w:val="000000"/>
          <w:sz w:val="27"/>
          <w:szCs w:val="27"/>
        </w:rPr>
        <w:t>0</w:t>
      </w:r>
      <w:r w:rsidRPr="0004132E">
        <w:rPr>
          <w:b/>
          <w:bCs/>
          <w:color w:val="000000"/>
          <w:sz w:val="27"/>
          <w:szCs w:val="27"/>
        </w:rPr>
        <w:t xml:space="preserve"> to </w:t>
      </w:r>
      <w:r>
        <w:rPr>
          <w:b/>
          <w:bCs/>
          <w:color w:val="000000"/>
          <w:sz w:val="27"/>
          <w:szCs w:val="27"/>
        </w:rPr>
        <w:t>Nov 2021</w:t>
      </w:r>
      <w:r w:rsidRPr="0004132E">
        <w:rPr>
          <w:b/>
          <w:bCs/>
          <w:color w:val="000000"/>
          <w:sz w:val="27"/>
          <w:szCs w:val="27"/>
        </w:rPr>
        <w:t>)</w:t>
      </w:r>
    </w:p>
    <w:p w14:paraId="45BAEE0A" w14:textId="77777777" w:rsidR="009576BE" w:rsidRPr="00D93CE1" w:rsidRDefault="0004132E" w:rsidP="009576BE">
      <w:pPr>
        <w:rPr>
          <w:sz w:val="28"/>
          <w:szCs w:val="28"/>
          <w:lang w:eastAsia="en-US"/>
        </w:rPr>
      </w:pPr>
      <w:r w:rsidRPr="00D93CE1">
        <w:rPr>
          <w:color w:val="000000"/>
          <w:sz w:val="28"/>
          <w:szCs w:val="28"/>
        </w:rPr>
        <w:t xml:space="preserve">Project: </w:t>
      </w:r>
      <w:r w:rsidR="009576B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Renault Parts (RPS)</w:t>
      </w:r>
    </w:p>
    <w:p w14:paraId="2F4ACCDA" w14:textId="089042DD" w:rsidR="009576BE" w:rsidRDefault="00C44CA7" w:rsidP="009576BE">
      <w:pPr>
        <w:spacing w:line="20" w:lineRule="exact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C5BB325" wp14:editId="56C2C1C3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7145" r="18415" b="20955"/>
                <wp:wrapNone/>
                <wp:docPr id="405994802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8C733" id="Shape 1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63A18B27" w14:textId="77777777" w:rsidR="009576BE" w:rsidRDefault="009576BE" w:rsidP="009576BE">
      <w:pPr>
        <w:spacing w:line="244" w:lineRule="exact"/>
      </w:pPr>
    </w:p>
    <w:p w14:paraId="47644DB4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45A22">
        <w:rPr>
          <w:rFonts w:ascii="Calibri" w:eastAsia="Calibri" w:hAnsi="Calibri" w:cs="Calibri"/>
        </w:rPr>
        <w:t>Senior Engineer</w:t>
      </w:r>
    </w:p>
    <w:p w14:paraId="6E05D9DD" w14:textId="19CB3960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 w:rsidRPr="00D45A22">
        <w:rPr>
          <w:rFonts w:ascii="Calibri" w:eastAsia="Calibri" w:hAnsi="Calibri" w:cs="Calibri"/>
        </w:rPr>
        <w:t>Java</w:t>
      </w:r>
      <w:r>
        <w:rPr>
          <w:rFonts w:ascii="Calibri" w:eastAsia="Calibri" w:hAnsi="Calibri" w:cs="Calibri"/>
        </w:rPr>
        <w:t>,</w:t>
      </w:r>
      <w:r w:rsidRPr="00D45A22">
        <w:rPr>
          <w:rFonts w:ascii="Calibri" w:eastAsia="Calibri" w:hAnsi="Calibri" w:cs="Calibri"/>
        </w:rPr>
        <w:t xml:space="preserve"> Spring Boot and Microservices</w:t>
      </w:r>
      <w:r w:rsidR="000E7360">
        <w:rPr>
          <w:rFonts w:ascii="Calibri" w:eastAsia="Calibri" w:hAnsi="Calibri" w:cs="Calibri"/>
        </w:rPr>
        <w:t>,</w:t>
      </w:r>
      <w:r w:rsidR="000E7360" w:rsidRPr="000E7360">
        <w:rPr>
          <w:rFonts w:ascii="Calibri" w:eastAsia="Calibri" w:hAnsi="Calibri" w:cs="Calibri"/>
        </w:rPr>
        <w:t xml:space="preserve"> </w:t>
      </w:r>
      <w:r w:rsidR="000E7360" w:rsidRPr="003E4EB3">
        <w:rPr>
          <w:rFonts w:ascii="Calibri" w:eastAsia="Calibri" w:hAnsi="Calibri" w:cs="Calibri"/>
        </w:rPr>
        <w:t>Kubernetes</w:t>
      </w:r>
      <w:r w:rsidR="000E7360">
        <w:rPr>
          <w:rFonts w:ascii="Calibri" w:eastAsia="Calibri" w:hAnsi="Calibri" w:cs="Calibri"/>
        </w:rPr>
        <w:t xml:space="preserve"> </w:t>
      </w:r>
    </w:p>
    <w:p w14:paraId="7183ED91" w14:textId="77777777" w:rsidR="009576BE" w:rsidRPr="00104C41" w:rsidRDefault="00807FB2" w:rsidP="009576BE">
      <w:pPr>
        <w:spacing w:line="242" w:lineRule="auto"/>
        <w:ind w:right="4400"/>
        <w:rPr>
          <w:rFonts w:ascii="Calibri" w:eastAsia="Calibri" w:hAnsi="Calibri" w:cs="Calibri"/>
          <w:b/>
          <w:bCs/>
          <w:lang w:val="en-IN"/>
        </w:rPr>
      </w:pPr>
      <w:r w:rsidRPr="009576BE">
        <w:rPr>
          <w:rFonts w:ascii="Calibri" w:eastAsia="Calibri" w:hAnsi="Calibri" w:cs="Calibri"/>
          <w:b/>
          <w:bCs/>
          <w:lang w:val="en-IN"/>
        </w:rPr>
        <w:t>Database:</w:t>
      </w:r>
      <w:r w:rsidR="009576BE" w:rsidRPr="00104C41">
        <w:rPr>
          <w:rFonts w:ascii="Calibri" w:eastAsia="Calibri" w:hAnsi="Calibri" w:cs="Calibri"/>
          <w:b/>
          <w:bCs/>
          <w:lang w:val="en-IN"/>
        </w:rPr>
        <w:t xml:space="preserve"> </w:t>
      </w:r>
      <w:r w:rsidR="009576BE" w:rsidRPr="00104C41">
        <w:rPr>
          <w:rFonts w:ascii="Calibri" w:eastAsia="Calibri" w:hAnsi="Calibri" w:cs="Calibri"/>
          <w:lang w:val="en-IN"/>
        </w:rPr>
        <w:t>Oracle SQL Developer</w:t>
      </w:r>
    </w:p>
    <w:p w14:paraId="6D3DBE4C" w14:textId="77777777" w:rsidR="009576BE" w:rsidRPr="00104C41" w:rsidRDefault="00807FB2" w:rsidP="009576BE">
      <w:pPr>
        <w:spacing w:line="242" w:lineRule="auto"/>
        <w:ind w:right="4400"/>
        <w:rPr>
          <w:lang w:val="en-IN"/>
        </w:rPr>
      </w:pPr>
      <w:r w:rsidRPr="00104C41">
        <w:rPr>
          <w:rFonts w:ascii="Calibri" w:eastAsia="Calibri" w:hAnsi="Calibri" w:cs="Calibri"/>
          <w:b/>
          <w:bCs/>
          <w:lang w:val="en-IN"/>
        </w:rPr>
        <w:t>Description:</w:t>
      </w:r>
    </w:p>
    <w:p w14:paraId="74BA55BA" w14:textId="77777777" w:rsidR="009576BE" w:rsidRPr="00D547FE" w:rsidRDefault="009576BE" w:rsidP="009576BE">
      <w:pPr>
        <w:ind w:right="440"/>
      </w:pPr>
      <w:r w:rsidRPr="00104C41">
        <w:rPr>
          <w:rFonts w:ascii="Calibri" w:eastAsia="Calibri" w:hAnsi="Calibri" w:cs="Calibri"/>
        </w:rPr>
        <w:t xml:space="preserve">RPS is </w:t>
      </w:r>
      <w:r w:rsidR="00FD6A2E" w:rsidRPr="00104C41">
        <w:rPr>
          <w:rFonts w:ascii="Calibri" w:eastAsia="Calibri" w:hAnsi="Calibri" w:cs="Calibri"/>
        </w:rPr>
        <w:t>a Web</w:t>
      </w:r>
      <w:r w:rsidRPr="00104C41">
        <w:rPr>
          <w:rFonts w:ascii="Calibri" w:eastAsia="Calibri" w:hAnsi="Calibri" w:cs="Calibri"/>
        </w:rPr>
        <w:t xml:space="preserve"> based e-commerce </w:t>
      </w:r>
      <w:r>
        <w:rPr>
          <w:rFonts w:ascii="Calibri" w:eastAsia="Calibri" w:hAnsi="Calibri" w:cs="Calibri"/>
        </w:rPr>
        <w:t>B2B</w:t>
      </w:r>
      <w:r w:rsidRPr="00104C41">
        <w:rPr>
          <w:rFonts w:ascii="Calibri" w:eastAsia="Calibri" w:hAnsi="Calibri" w:cs="Calibri"/>
        </w:rPr>
        <w:t xml:space="preserve"> portal used by suppliers and dealers to order sparc parts needed for </w:t>
      </w:r>
      <w:r w:rsidR="00FD6A2E" w:rsidRPr="00104C41">
        <w:rPr>
          <w:rFonts w:ascii="Calibri" w:eastAsia="Calibri" w:hAnsi="Calibri" w:cs="Calibri"/>
        </w:rPr>
        <w:t>garages</w:t>
      </w:r>
      <w:r w:rsidRPr="00104C41">
        <w:rPr>
          <w:rFonts w:ascii="Calibri" w:eastAsia="Calibri" w:hAnsi="Calibri" w:cs="Calibri"/>
        </w:rPr>
        <w:t>.</w:t>
      </w:r>
    </w:p>
    <w:p w14:paraId="2B77C4F8" w14:textId="77777777" w:rsidR="009576BE" w:rsidRDefault="009576BE" w:rsidP="009576BE">
      <w:pPr>
        <w:spacing w:line="43" w:lineRule="exact"/>
      </w:pPr>
    </w:p>
    <w:p w14:paraId="2CCC3670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31512015" w14:textId="77777777" w:rsidR="009576BE" w:rsidRDefault="009576BE" w:rsidP="009576BE">
      <w:pPr>
        <w:spacing w:line="108" w:lineRule="exact"/>
      </w:pPr>
    </w:p>
    <w:p w14:paraId="1048A4B7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Developing the Code as per the requirements</w:t>
      </w:r>
    </w:p>
    <w:p w14:paraId="4DE3C736" w14:textId="77777777" w:rsidR="009576BE" w:rsidRPr="00D45A22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Created Microservices for various business logic</w:t>
      </w:r>
      <w:r>
        <w:rPr>
          <w:rFonts w:ascii="Calibri" w:eastAsia="Calibri" w:hAnsi="Calibri" w:cs="Calibri"/>
        </w:rPr>
        <w:t>.</w:t>
      </w:r>
    </w:p>
    <w:p w14:paraId="365E4E71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Involvement in the complete cycle of Software Development Life Cycle</w:t>
      </w:r>
      <w:r>
        <w:rPr>
          <w:rFonts w:ascii="Calibri" w:eastAsia="Calibri" w:hAnsi="Calibri" w:cs="Calibri"/>
        </w:rPr>
        <w:t>.</w:t>
      </w:r>
    </w:p>
    <w:p w14:paraId="5AF40723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>Reverse Engineering of legacy code (Java 5, structs) into Java 8, Spring boot.</w:t>
      </w:r>
    </w:p>
    <w:p w14:paraId="5EC2AB7F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Bug fixing and maintenance of the product.</w:t>
      </w:r>
    </w:p>
    <w:p w14:paraId="507EDB46" w14:textId="3F84D6F5" w:rsidR="0004132E" w:rsidRPr="0004132E" w:rsidRDefault="004232EB" w:rsidP="0004132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/>
      </w:r>
      <w:r w:rsidR="0004132E">
        <w:rPr>
          <w:b/>
          <w:bCs/>
          <w:color w:val="000000"/>
          <w:sz w:val="27"/>
          <w:szCs w:val="27"/>
        </w:rPr>
        <w:t xml:space="preserve">Solvedge </w:t>
      </w:r>
      <w:r w:rsidR="0004132E" w:rsidRPr="0004132E">
        <w:rPr>
          <w:b/>
          <w:bCs/>
          <w:color w:val="000000"/>
          <w:sz w:val="27"/>
          <w:szCs w:val="27"/>
        </w:rPr>
        <w:t>Technologies (</w:t>
      </w:r>
      <w:r w:rsidR="0004132E">
        <w:rPr>
          <w:b/>
          <w:bCs/>
          <w:color w:val="000000"/>
          <w:sz w:val="27"/>
          <w:szCs w:val="27"/>
        </w:rPr>
        <w:t>Jan</w:t>
      </w:r>
      <w:r w:rsidR="0004132E" w:rsidRPr="0004132E">
        <w:rPr>
          <w:b/>
          <w:bCs/>
          <w:color w:val="000000"/>
          <w:sz w:val="27"/>
          <w:szCs w:val="27"/>
        </w:rPr>
        <w:t xml:space="preserve"> 20</w:t>
      </w:r>
      <w:r w:rsidR="0004132E">
        <w:rPr>
          <w:b/>
          <w:bCs/>
          <w:color w:val="000000"/>
          <w:sz w:val="27"/>
          <w:szCs w:val="27"/>
        </w:rPr>
        <w:t>16</w:t>
      </w:r>
      <w:r w:rsidR="0004132E" w:rsidRPr="0004132E">
        <w:rPr>
          <w:b/>
          <w:bCs/>
          <w:color w:val="000000"/>
          <w:sz w:val="27"/>
          <w:szCs w:val="27"/>
        </w:rPr>
        <w:t xml:space="preserve"> to </w:t>
      </w:r>
      <w:r w:rsidR="0004132E">
        <w:rPr>
          <w:b/>
          <w:bCs/>
          <w:color w:val="000000"/>
          <w:sz w:val="27"/>
          <w:szCs w:val="27"/>
        </w:rPr>
        <w:t>Nov 2019</w:t>
      </w:r>
      <w:r w:rsidR="0004132E" w:rsidRPr="0004132E">
        <w:rPr>
          <w:b/>
          <w:bCs/>
          <w:color w:val="000000"/>
          <w:sz w:val="27"/>
          <w:szCs w:val="27"/>
        </w:rPr>
        <w:t>)</w:t>
      </w:r>
    </w:p>
    <w:p w14:paraId="27F5EB90" w14:textId="71403625" w:rsidR="009576BE" w:rsidRPr="00D93CE1" w:rsidRDefault="0004132E" w:rsidP="009576BE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Project </w:t>
      </w:r>
      <w:r w:rsidR="00D93CE1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1:</w:t>
      </w: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r w:rsidR="009576B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Hospital Reports Outcome (HRO)</w:t>
      </w: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</w:p>
    <w:p w14:paraId="205AB1A8" w14:textId="301B717F" w:rsidR="009576BE" w:rsidRDefault="00C44CA7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 w:rsidRPr="0049182D">
        <w:rPr>
          <w:rFonts w:ascii="Calibri Light" w:eastAsia="Calibri Light" w:hAnsi="Calibri Light" w:cs="Calibri Ligh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4F46C21" wp14:editId="7E7A2CF3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22860" r="18415" b="15240"/>
                <wp:wrapNone/>
                <wp:docPr id="1425972103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89E02" id="Shape 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525E324D" w14:textId="77777777" w:rsidR="009576BE" w:rsidRPr="0049182D" w:rsidRDefault="009576B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547FE">
        <w:rPr>
          <w:rFonts w:ascii="Calibri" w:eastAsia="Calibri" w:hAnsi="Calibri" w:cs="Calibri"/>
        </w:rPr>
        <w:t>Software Developer</w:t>
      </w:r>
    </w:p>
    <w:p w14:paraId="02BC9DA0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 w:rsidRPr="0049182D">
        <w:rPr>
          <w:rFonts w:ascii="Calibri" w:eastAsia="Calibri" w:hAnsi="Calibri" w:cs="Calibri"/>
        </w:rPr>
        <w:t xml:space="preserve">Java, </w:t>
      </w:r>
      <w:r>
        <w:rPr>
          <w:rFonts w:ascii="Calibri" w:eastAsia="Calibri" w:hAnsi="Calibri" w:cs="Calibri"/>
        </w:rPr>
        <w:t xml:space="preserve">Servlets, </w:t>
      </w:r>
      <w:r w:rsidRPr="0049182D">
        <w:rPr>
          <w:rFonts w:ascii="Calibri" w:eastAsia="Calibri" w:hAnsi="Calibri" w:cs="Calibri"/>
        </w:rPr>
        <w:t>JSF, Spring, Hibernate, LDAP</w:t>
      </w:r>
      <w:r>
        <w:rPr>
          <w:rFonts w:ascii="Calibri" w:eastAsia="Calibri" w:hAnsi="Calibri" w:cs="Calibri"/>
        </w:rPr>
        <w:t>, Azure</w:t>
      </w:r>
    </w:p>
    <w:p w14:paraId="18F7BAF3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Database: </w:t>
      </w:r>
      <w:r w:rsidRPr="005925BD">
        <w:rPr>
          <w:rFonts w:ascii="Calibri" w:eastAsia="Calibri" w:hAnsi="Calibri" w:cs="Calibri"/>
        </w:rPr>
        <w:t>MS SQL Server 2008</w:t>
      </w:r>
    </w:p>
    <w:p w14:paraId="72CBBC1E" w14:textId="77777777" w:rsidR="009576BE" w:rsidRPr="00D547FE" w:rsidRDefault="009576BE" w:rsidP="009576BE">
      <w:pPr>
        <w:spacing w:line="242" w:lineRule="auto"/>
        <w:ind w:right="4400"/>
      </w:pPr>
      <w:r>
        <w:rPr>
          <w:rFonts w:ascii="Calibri" w:eastAsia="Calibri" w:hAnsi="Calibri" w:cs="Calibri"/>
          <w:b/>
          <w:bCs/>
        </w:rPr>
        <w:t>Description:</w:t>
      </w:r>
    </w:p>
    <w:p w14:paraId="0CFCB274" w14:textId="77777777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>Solvedge’s Hospital Reports Outcomes Project is a web-based dashboard to support tracking and</w:t>
      </w:r>
    </w:p>
    <w:p w14:paraId="5556C0D0" w14:textId="0D3B3A3D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lastRenderedPageBreak/>
        <w:t xml:space="preserve">reporting of outcomes and to help identify key performance drivers to support quality </w:t>
      </w:r>
      <w:r w:rsidR="00CF667E" w:rsidRPr="0049182D">
        <w:rPr>
          <w:rFonts w:ascii="Calibri" w:eastAsia="Calibri" w:hAnsi="Calibri" w:cs="Calibri"/>
        </w:rPr>
        <w:t>improvement.</w:t>
      </w:r>
    </w:p>
    <w:p w14:paraId="7C2FDFFF" w14:textId="77777777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>recommendations. This provides various data comparisons between metrics and hospital profiles arrive at</w:t>
      </w:r>
    </w:p>
    <w:p w14:paraId="53B1442E" w14:textId="31F7597E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 xml:space="preserve">benchmark data &amp; do a trend analysis over the time period which will benefit towards building up </w:t>
      </w:r>
      <w:proofErr w:type="gramStart"/>
      <w:r w:rsidR="00CF667E" w:rsidRPr="0049182D">
        <w:rPr>
          <w:rFonts w:ascii="Calibri" w:eastAsia="Calibri" w:hAnsi="Calibri" w:cs="Calibri"/>
        </w:rPr>
        <w:t>effective</w:t>
      </w:r>
      <w:proofErr w:type="gramEnd"/>
    </w:p>
    <w:p w14:paraId="52916D01" w14:textId="77777777" w:rsidR="009576BE" w:rsidRPr="00D547FE" w:rsidRDefault="009576BE" w:rsidP="009576BE">
      <w:pPr>
        <w:ind w:right="440"/>
      </w:pPr>
      <w:r w:rsidRPr="0049182D">
        <w:rPr>
          <w:rFonts w:ascii="Calibri" w:eastAsia="Calibri" w:hAnsi="Calibri" w:cs="Calibri"/>
        </w:rPr>
        <w:t>service line programs.</w:t>
      </w:r>
    </w:p>
    <w:p w14:paraId="300FA677" w14:textId="77777777" w:rsidR="009576BE" w:rsidRDefault="009576BE" w:rsidP="009576BE">
      <w:pPr>
        <w:spacing w:line="43" w:lineRule="exact"/>
      </w:pPr>
    </w:p>
    <w:p w14:paraId="6371FAAC" w14:textId="77777777" w:rsidR="00D74969" w:rsidRDefault="00D74969" w:rsidP="009576BE">
      <w:pPr>
        <w:rPr>
          <w:rFonts w:ascii="Calibri" w:eastAsia="Calibri" w:hAnsi="Calibri" w:cs="Calibri"/>
          <w:b/>
          <w:bCs/>
        </w:rPr>
      </w:pPr>
    </w:p>
    <w:p w14:paraId="26AA715A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73CB4D81" w14:textId="77777777" w:rsidR="009576BE" w:rsidRDefault="009576BE" w:rsidP="009576BE">
      <w:pPr>
        <w:spacing w:line="108" w:lineRule="exact"/>
      </w:pPr>
    </w:p>
    <w:p w14:paraId="59693676" w14:textId="77777777" w:rsidR="009576BE" w:rsidRPr="0049182D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Developing the Code as per the requirements.</w:t>
      </w:r>
      <w:r>
        <w:rPr>
          <w:rFonts w:ascii="Calibri" w:eastAsia="Calibri" w:hAnsi="Calibri" w:cs="Calibri"/>
        </w:rPr>
        <w:t xml:space="preserve"> </w:t>
      </w:r>
      <w:r w:rsidRPr="0049182D">
        <w:rPr>
          <w:rFonts w:ascii="Calibri" w:eastAsia="Calibri" w:hAnsi="Calibri" w:cs="Calibri"/>
        </w:rPr>
        <w:t>Involved in Analysis, Designing &amp; Development</w:t>
      </w:r>
    </w:p>
    <w:p w14:paraId="345B3C96" w14:textId="77777777" w:rsidR="009576BE" w:rsidRPr="0049182D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XML response using Servlet. Developing the JSF and Prime faces Pages.</w:t>
      </w:r>
    </w:p>
    <w:p w14:paraId="2B3019AA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104C41">
        <w:rPr>
          <w:rFonts w:ascii="Calibri" w:eastAsia="Calibri" w:hAnsi="Calibri" w:cs="Calibri"/>
        </w:rPr>
        <w:t xml:space="preserve">Involving </w:t>
      </w:r>
      <w:r>
        <w:rPr>
          <w:rFonts w:ascii="Calibri" w:eastAsia="Calibri" w:hAnsi="Calibri" w:cs="Calibri"/>
        </w:rPr>
        <w:t xml:space="preserve">in </w:t>
      </w:r>
      <w:r w:rsidRPr="00104C41">
        <w:rPr>
          <w:rFonts w:ascii="Calibri" w:eastAsia="Calibri" w:hAnsi="Calibri" w:cs="Calibri"/>
        </w:rPr>
        <w:t xml:space="preserve">migration into Java 8, spring hibernate </w:t>
      </w:r>
      <w:r w:rsidR="00D93CE1" w:rsidRPr="00104C41">
        <w:rPr>
          <w:rFonts w:ascii="Calibri" w:eastAsia="Calibri" w:hAnsi="Calibri" w:cs="Calibri"/>
        </w:rPr>
        <w:t>Integration.</w:t>
      </w:r>
      <w:r w:rsidRPr="00A65ACE">
        <w:rPr>
          <w:rFonts w:ascii="Calibri Light" w:eastAsia="Symbol" w:hAnsi="Calibri Light" w:cs="Calibri Light"/>
          <w:sz w:val="22"/>
          <w:szCs w:val="22"/>
        </w:rPr>
        <w:t xml:space="preserve"> </w:t>
      </w:r>
    </w:p>
    <w:p w14:paraId="6F555A0F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Bug fixing and maintenance of the product.</w:t>
      </w:r>
      <w:r w:rsidRPr="00DD5E78">
        <w:rPr>
          <w:rFonts w:ascii="Calibri" w:eastAsia="Calibri" w:hAnsi="Calibri" w:cs="Calibri"/>
        </w:rPr>
        <w:t xml:space="preserve"> Analysis Stored Producers and create </w:t>
      </w:r>
      <w:r w:rsidR="00D93CE1" w:rsidRPr="00DD5E78">
        <w:rPr>
          <w:rFonts w:ascii="Calibri" w:eastAsia="Calibri" w:hAnsi="Calibri" w:cs="Calibri"/>
        </w:rPr>
        <w:t>Queries.</w:t>
      </w:r>
    </w:p>
    <w:p w14:paraId="386CE058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D5E78">
        <w:rPr>
          <w:rFonts w:ascii="Calibri" w:eastAsia="Calibri" w:hAnsi="Calibri" w:cs="Calibri"/>
        </w:rPr>
        <w:t>Involved in coding DAO classes and mapping files using Hibernate 3.0.</w:t>
      </w:r>
    </w:p>
    <w:p w14:paraId="43E76337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Coordinated with co team members to develop high level business and technical documents.</w:t>
      </w:r>
    </w:p>
    <w:p w14:paraId="1ED60741" w14:textId="77777777" w:rsidR="009576BE" w:rsidRPr="005925BD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 xml:space="preserve">Worked in writing services to send/receive files to and from </w:t>
      </w:r>
      <w:r w:rsidRPr="00DD5E78">
        <w:rPr>
          <w:rFonts w:ascii="Calibri" w:eastAsia="Calibri" w:hAnsi="Calibri" w:cs="Calibri"/>
        </w:rPr>
        <w:t>azure blob storage</w:t>
      </w:r>
      <w:r>
        <w:rPr>
          <w:rFonts w:ascii="Calibri" w:eastAsia="Calibri" w:hAnsi="Calibri" w:cs="Calibri"/>
        </w:rPr>
        <w:t>.</w:t>
      </w:r>
    </w:p>
    <w:p w14:paraId="13E10D07" w14:textId="77777777" w:rsidR="00FD6A2E" w:rsidRDefault="00FD6A2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</w:p>
    <w:p w14:paraId="3BBD72CD" w14:textId="476A1C02" w:rsidR="009576BE" w:rsidRPr="00DD5E78" w:rsidRDefault="0004132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sz w:val="32"/>
          <w:szCs w:val="32"/>
        </w:rPr>
        <w:t xml:space="preserve">Project 2: </w:t>
      </w:r>
      <w:r w:rsidR="009576BE" w:rsidRPr="00DD5E78">
        <w:rPr>
          <w:rFonts w:ascii="Calibri Light" w:eastAsia="Calibri Light" w:hAnsi="Calibri Light" w:cs="Calibri Light"/>
          <w:b/>
          <w:bCs/>
          <w:sz w:val="32"/>
          <w:szCs w:val="32"/>
        </w:rPr>
        <w:t>Recovery Coach</w:t>
      </w:r>
      <w:r>
        <w:rPr>
          <w:rFonts w:ascii="Calibri Light" w:eastAsia="Calibri Light" w:hAnsi="Calibri Light" w:cs="Calibri Light"/>
          <w:b/>
          <w:bCs/>
          <w:sz w:val="32"/>
          <w:szCs w:val="32"/>
        </w:rPr>
        <w:t xml:space="preserve"> </w:t>
      </w:r>
    </w:p>
    <w:p w14:paraId="6DE9F138" w14:textId="12FD4217" w:rsidR="009576BE" w:rsidRPr="00DD5E78" w:rsidRDefault="00C44CA7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 w:rsidRPr="00DD5E78">
        <w:rPr>
          <w:rFonts w:ascii="Calibri Light" w:eastAsia="Calibri Light" w:hAnsi="Calibri Light" w:cs="Calibri Ligh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FE51816" wp14:editId="4451D8F7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7780" r="18415" b="20320"/>
                <wp:wrapNone/>
                <wp:docPr id="1080602792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9A067" id="Shape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42D7EDE0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547FE">
        <w:rPr>
          <w:rFonts w:ascii="Calibri" w:eastAsia="Calibri" w:hAnsi="Calibri" w:cs="Calibri"/>
        </w:rPr>
        <w:t>Software Developer</w:t>
      </w:r>
    </w:p>
    <w:p w14:paraId="70CD8004" w14:textId="77777777" w:rsidR="009576BE" w:rsidRPr="005C0E9D" w:rsidRDefault="009576BE" w:rsidP="009576BE">
      <w:pPr>
        <w:pStyle w:val="Heading2"/>
        <w:rPr>
          <w:rStyle w:val="Emphasis"/>
          <w:rFonts w:ascii="Calibri" w:eastAsia="Calibri" w:hAnsi="Calibri" w:cs="Calibri"/>
          <w:b w:val="0"/>
          <w:bCs/>
          <w:i w:val="0"/>
          <w:iCs w:val="0"/>
          <w:sz w:val="20"/>
        </w:rPr>
      </w:pPr>
      <w:r w:rsidRPr="005C0E9D">
        <w:rPr>
          <w:rStyle w:val="Emphasis"/>
          <w:rFonts w:ascii="Calibri" w:eastAsia="Calibri" w:hAnsi="Calibri" w:cs="Calibri"/>
          <w:i w:val="0"/>
          <w:iCs w:val="0"/>
          <w:sz w:val="20"/>
        </w:rPr>
        <w:t>Tools/Technology:</w:t>
      </w:r>
      <w:r w:rsidRPr="005C0E9D">
        <w:rPr>
          <w:rStyle w:val="Emphasis"/>
          <w:rFonts w:ascii="Calibri" w:eastAsia="Calibri" w:hAnsi="Calibri" w:cs="Calibri"/>
          <w:b w:val="0"/>
          <w:bCs/>
          <w:i w:val="0"/>
          <w:iCs w:val="0"/>
          <w:sz w:val="20"/>
        </w:rPr>
        <w:t xml:space="preserve"> Java, Spring Boot, Hibernate, Swagger, REST API, AWS </w:t>
      </w:r>
    </w:p>
    <w:p w14:paraId="16B50AE6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Database: </w:t>
      </w:r>
      <w:r w:rsidRPr="005925BD">
        <w:rPr>
          <w:rFonts w:ascii="Calibri" w:eastAsia="Calibri" w:hAnsi="Calibri" w:cs="Calibri"/>
        </w:rPr>
        <w:t>MS SQL Server 2008</w:t>
      </w:r>
    </w:p>
    <w:p w14:paraId="3A6FCD55" w14:textId="77777777" w:rsidR="009576BE" w:rsidRPr="00D547FE" w:rsidRDefault="009576BE" w:rsidP="009576BE">
      <w:pPr>
        <w:spacing w:line="242" w:lineRule="auto"/>
        <w:ind w:right="4400"/>
      </w:pPr>
      <w:r>
        <w:rPr>
          <w:rFonts w:ascii="Calibri" w:eastAsia="Calibri" w:hAnsi="Calibri" w:cs="Calibri"/>
          <w:b/>
          <w:bCs/>
        </w:rPr>
        <w:t>Description:</w:t>
      </w:r>
    </w:p>
    <w:p w14:paraId="6E24FD0F" w14:textId="24C34F01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 xml:space="preserve">Solvedge’s Recovery Coach Project that brings Hospital </w:t>
      </w:r>
      <w:r w:rsidR="00CC70D4" w:rsidRPr="00DD5E78">
        <w:rPr>
          <w:rFonts w:ascii="Calibri" w:eastAsia="Calibri" w:hAnsi="Calibri" w:cs="Calibri"/>
        </w:rPr>
        <w:t>data</w:t>
      </w:r>
      <w:r w:rsidRPr="00DD5E78">
        <w:rPr>
          <w:rFonts w:ascii="Calibri" w:eastAsia="Calibri" w:hAnsi="Calibri" w:cs="Calibri"/>
        </w:rPr>
        <w:t xml:space="preserve"> and process together to </w:t>
      </w:r>
      <w:proofErr w:type="gramStart"/>
      <w:r w:rsidR="00CC70D4" w:rsidRPr="00DD5E78">
        <w:rPr>
          <w:rFonts w:ascii="Calibri" w:eastAsia="Calibri" w:hAnsi="Calibri" w:cs="Calibri"/>
        </w:rPr>
        <w:t>achieve</w:t>
      </w:r>
      <w:proofErr w:type="gramEnd"/>
    </w:p>
    <w:p w14:paraId="1C0D17B8" w14:textId="29A7E858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 xml:space="preserve">business goals and objectives in the Healthcare domain. With the built-in workflow, users </w:t>
      </w:r>
      <w:r w:rsidR="00CC70D4" w:rsidRPr="00DD5E78">
        <w:rPr>
          <w:rFonts w:ascii="Calibri" w:eastAsia="Calibri" w:hAnsi="Calibri" w:cs="Calibri"/>
        </w:rPr>
        <w:t>can be</w:t>
      </w:r>
      <w:r w:rsidRPr="00DD5E78">
        <w:rPr>
          <w:rFonts w:ascii="Calibri" w:eastAsia="Calibri" w:hAnsi="Calibri" w:cs="Calibri"/>
        </w:rPr>
        <w:t xml:space="preserve"> able to</w:t>
      </w:r>
    </w:p>
    <w:p w14:paraId="3D53BDA5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communicate with the hospitals easy. Helps the provider to monitor and track the progress before the</w:t>
      </w:r>
    </w:p>
    <w:p w14:paraId="509F2793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surgery through after the discharge and in recovery. It has various roles like Admin, Care coordinator,</w:t>
      </w:r>
    </w:p>
    <w:p w14:paraId="04BE1AEE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Patient, Care Navigator, etc.</w:t>
      </w:r>
    </w:p>
    <w:p w14:paraId="0C1BDEDA" w14:textId="77777777" w:rsidR="00D74969" w:rsidRDefault="00D74969" w:rsidP="009576BE">
      <w:pPr>
        <w:rPr>
          <w:rFonts w:ascii="Calibri" w:eastAsia="Calibri" w:hAnsi="Calibri" w:cs="Calibri"/>
          <w:b/>
          <w:bCs/>
        </w:rPr>
      </w:pPr>
    </w:p>
    <w:p w14:paraId="24410220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6CFB508D" w14:textId="77777777" w:rsidR="009576BE" w:rsidRDefault="009576BE" w:rsidP="009576BE">
      <w:pPr>
        <w:spacing w:line="108" w:lineRule="exact"/>
      </w:pPr>
    </w:p>
    <w:p w14:paraId="004E23A4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Involved in collecting the requirements from Project Manager.</w:t>
      </w:r>
    </w:p>
    <w:p w14:paraId="50BA0C24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Bug fixing and maintenance of the product.</w:t>
      </w:r>
    </w:p>
    <w:p w14:paraId="0C709873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Responsible for coding of DAO, Transaction, Service classes using spring with hibernate.</w:t>
      </w:r>
    </w:p>
    <w:p w14:paraId="56952DB2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Responsible for validating the user.</w:t>
      </w:r>
    </w:p>
    <w:p w14:paraId="3406EF2A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Involved in developing the user-integration pages for configuration system.</w:t>
      </w:r>
    </w:p>
    <w:p w14:paraId="0911EE82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RESTful webservices creation for android and iOS device support.</w:t>
      </w:r>
    </w:p>
    <w:p w14:paraId="0FF7B950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writing services to send/receive files and from S3 bucket.</w:t>
      </w:r>
    </w:p>
    <w:p w14:paraId="2D8CDB80" w14:textId="77777777" w:rsidR="009576BE" w:rsidRDefault="009576BE" w:rsidP="009576BE">
      <w:pPr>
        <w:tabs>
          <w:tab w:val="left" w:pos="720"/>
        </w:tabs>
        <w:suppressAutoHyphens w:val="0"/>
        <w:spacing w:line="218" w:lineRule="auto"/>
        <w:ind w:left="720" w:right="40"/>
        <w:rPr>
          <w:rFonts w:ascii="Calibri" w:eastAsia="Calibri" w:hAnsi="Calibri" w:cs="Calibri"/>
        </w:rPr>
      </w:pPr>
    </w:p>
    <w:p w14:paraId="6AF51EC6" w14:textId="77777777" w:rsidR="006559E0" w:rsidRPr="00C44CA7" w:rsidRDefault="006559E0" w:rsidP="006559E0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Information</w:t>
      </w:r>
    </w:p>
    <w:p w14:paraId="58AA785B" w14:textId="77777777" w:rsidR="006559E0" w:rsidRPr="00C44CA7" w:rsidRDefault="006559E0" w:rsidP="006559E0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D82097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Father Name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A Arunachalam </w:t>
      </w:r>
    </w:p>
    <w:p w14:paraId="6466F90D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Gender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</w:r>
      <w:r w:rsidR="00DD1D63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 xml:space="preserve">: Male </w:t>
      </w:r>
    </w:p>
    <w:p w14:paraId="5D6D4A67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DOB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02 May 1992 </w:t>
      </w:r>
    </w:p>
    <w:p w14:paraId="44CC33B9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Languages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English, Tamil </w:t>
      </w:r>
    </w:p>
    <w:p w14:paraId="68E92608" w14:textId="77777777" w:rsidR="0006519D" w:rsidRDefault="006559E0" w:rsidP="0006519D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 w:rsidRPr="005C0E9D">
        <w:rPr>
          <w:rFonts w:ascii="Calibri" w:hAnsi="Calibri" w:cs="Calibri"/>
          <w:b/>
          <w:bCs/>
          <w:sz w:val="22"/>
          <w:szCs w:val="22"/>
        </w:rPr>
        <w:t xml:space="preserve">Permanent Address </w:t>
      </w:r>
      <w:r w:rsidRPr="005C0E9D">
        <w:rPr>
          <w:rFonts w:ascii="Calibri" w:hAnsi="Calibri" w:cs="Calibri"/>
          <w:b/>
          <w:bCs/>
          <w:sz w:val="22"/>
          <w:szCs w:val="22"/>
        </w:rPr>
        <w:tab/>
        <w:t xml:space="preserve">: </w:t>
      </w:r>
      <w:r w:rsidR="0006519D" w:rsidRPr="0006519D">
        <w:rPr>
          <w:rFonts w:ascii="Calibri" w:hAnsi="Calibri" w:cs="Calibri"/>
          <w:b/>
          <w:bCs/>
          <w:sz w:val="22"/>
          <w:szCs w:val="22"/>
        </w:rPr>
        <w:t xml:space="preserve">Villa No.9 Phase 2 Extn, Poonamallee farms, </w:t>
      </w:r>
    </w:p>
    <w:p w14:paraId="5364FB57" w14:textId="77777777" w:rsidR="006559E0" w:rsidRPr="00C44CA7" w:rsidRDefault="0006519D" w:rsidP="0006519D">
      <w:pPr>
        <w:pStyle w:val="Default"/>
        <w:ind w:left="2160"/>
        <w:rPr>
          <w:rFonts w:ascii="Calibri" w:hAnsi="Calibri" w:cs="Calibri"/>
          <w:b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06519D">
        <w:rPr>
          <w:rFonts w:ascii="Calibri" w:hAnsi="Calibri" w:cs="Calibri"/>
          <w:b/>
          <w:bCs/>
          <w:sz w:val="22"/>
          <w:szCs w:val="22"/>
        </w:rPr>
        <w:t>Ayalcheri Village</w:t>
      </w:r>
      <w:r w:rsidR="00466B0F">
        <w:rPr>
          <w:rFonts w:ascii="Calibri" w:hAnsi="Calibri" w:cs="Calibri"/>
          <w:b/>
          <w:bCs/>
          <w:sz w:val="22"/>
          <w:szCs w:val="22"/>
        </w:rPr>
        <w:t xml:space="preserve"> -</w:t>
      </w:r>
      <w:r w:rsidRPr="0006519D">
        <w:rPr>
          <w:rFonts w:ascii="Calibri" w:hAnsi="Calibri" w:cs="Calibri"/>
          <w:b/>
          <w:bCs/>
          <w:sz w:val="22"/>
          <w:szCs w:val="22"/>
        </w:rPr>
        <w:t xml:space="preserve"> Pattabiram Road,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6519D">
        <w:rPr>
          <w:rFonts w:ascii="Calibri" w:hAnsi="Calibri" w:cs="Calibri"/>
          <w:b/>
          <w:bCs/>
          <w:sz w:val="22"/>
          <w:szCs w:val="22"/>
        </w:rPr>
        <w:t>Soranjeri, Tamil Nadu 600072</w:t>
      </w:r>
      <w:r w:rsidR="006559E0" w:rsidRPr="005C0E9D">
        <w:rPr>
          <w:rFonts w:ascii="Calibri" w:hAnsi="Calibri" w:cs="Calibri"/>
          <w:b/>
          <w:bCs/>
          <w:sz w:val="22"/>
          <w:szCs w:val="22"/>
        </w:rPr>
        <w:t>.</w:t>
      </w:r>
    </w:p>
    <w:p w14:paraId="640B0ACD" w14:textId="77777777" w:rsidR="00D547FE" w:rsidRPr="00C44CA7" w:rsidRDefault="00D547FE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D547FE" w:rsidRPr="00C44C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440" w:right="735" w:bottom="1440" w:left="1440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FBFAF" w14:textId="77777777" w:rsidR="00FB585B" w:rsidRDefault="00FB585B">
      <w:r>
        <w:separator/>
      </w:r>
    </w:p>
  </w:endnote>
  <w:endnote w:type="continuationSeparator" w:id="0">
    <w:p w14:paraId="1B23256F" w14:textId="77777777" w:rsidR="00FB585B" w:rsidRDefault="00FB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altName w:val="Palatino Linotype"/>
    <w:charset w:val="00"/>
    <w:family w:val="roman"/>
    <w:pitch w:val="default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0A7" w14:textId="77777777" w:rsidR="00807FB2" w:rsidRDefault="00807F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6E6FC" w14:textId="77777777" w:rsidR="005D2035" w:rsidRDefault="00000000">
    <w:pPr>
      <w:pStyle w:val="Footer"/>
    </w:pPr>
    <w:hyperlink r:id="rId1" w:history="1">
      <w:r w:rsidR="00CD7DE9" w:rsidRPr="00656F37">
        <w:rPr>
          <w:rStyle w:val="Hyperlink"/>
          <w:rFonts w:ascii="Calibri" w:hAnsi="Calibri" w:cs="Calibri"/>
        </w:rPr>
        <w:t>Padmanaban20892@gmail.com</w:t>
      </w:r>
    </w:hyperlink>
    <w:r w:rsidR="00CD7DE9">
      <w:t xml:space="preserve">    </w:t>
    </w:r>
    <w:r w:rsidR="00CD7DE9">
      <w:tab/>
    </w:r>
    <w:r w:rsidR="00CD7DE9">
      <w:tab/>
      <w:t>7904380610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1AD2" w14:textId="77777777" w:rsidR="00807FB2" w:rsidRDefault="00807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14CF0" w14:textId="77777777" w:rsidR="00FB585B" w:rsidRDefault="00FB585B">
      <w:r>
        <w:separator/>
      </w:r>
    </w:p>
  </w:footnote>
  <w:footnote w:type="continuationSeparator" w:id="0">
    <w:p w14:paraId="1E6BB03C" w14:textId="77777777" w:rsidR="00FB585B" w:rsidRDefault="00FB5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2F1F" w14:textId="77777777" w:rsidR="00807FB2" w:rsidRDefault="00807F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E6B21" w14:textId="77777777" w:rsidR="005D2035" w:rsidRDefault="005D2035">
    <w:pPr>
      <w:pStyle w:val="Header"/>
      <w:jc w:val="right"/>
    </w:pPr>
  </w:p>
  <w:p w14:paraId="2A50C6B4" w14:textId="77777777" w:rsidR="005D2035" w:rsidRDefault="005D2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EA80" w14:textId="77777777" w:rsidR="00807FB2" w:rsidRDefault="00807F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00C878"/>
    <w:multiLevelType w:val="hybridMultilevel"/>
    <w:tmpl w:val="BC1F222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Times New Roman"/>
        <w:color w:val="auto"/>
        <w:sz w:val="20"/>
        <w:szCs w:val="20"/>
      </w:rPr>
    </w:lvl>
  </w:abstractNum>
  <w:abstractNum w:abstractNumId="3" w15:restartNumberingAfterBreak="0">
    <w:nsid w:val="00000003"/>
    <w:multiLevelType w:val="singleLevel"/>
    <w:tmpl w:val="00000003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Times New Roman"/>
        <w:color w:val="auto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pStyle w:val="Institu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lang w:val="nb-NO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Cs w:val="22"/>
      </w:rPr>
    </w:lvl>
  </w:abstractNum>
  <w:abstractNum w:abstractNumId="7" w15:restartNumberingAfterBreak="0">
    <w:nsid w:val="000041BB"/>
    <w:multiLevelType w:val="hybridMultilevel"/>
    <w:tmpl w:val="A9A0CA04"/>
    <w:lvl w:ilvl="0" w:tplc="40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7F705616">
      <w:numFmt w:val="decimal"/>
      <w:lvlText w:val=""/>
      <w:lvlJc w:val="left"/>
      <w:pPr>
        <w:ind w:left="360" w:firstLine="0"/>
      </w:pPr>
    </w:lvl>
    <w:lvl w:ilvl="2" w:tplc="E2F671CE">
      <w:numFmt w:val="decimal"/>
      <w:lvlText w:val=""/>
      <w:lvlJc w:val="left"/>
      <w:pPr>
        <w:ind w:left="360" w:firstLine="0"/>
      </w:pPr>
    </w:lvl>
    <w:lvl w:ilvl="3" w:tplc="6B7627F6">
      <w:numFmt w:val="decimal"/>
      <w:lvlText w:val=""/>
      <w:lvlJc w:val="left"/>
      <w:pPr>
        <w:ind w:left="360" w:firstLine="0"/>
      </w:pPr>
    </w:lvl>
    <w:lvl w:ilvl="4" w:tplc="667ACB9C">
      <w:numFmt w:val="decimal"/>
      <w:lvlText w:val=""/>
      <w:lvlJc w:val="left"/>
      <w:pPr>
        <w:ind w:left="360" w:firstLine="0"/>
      </w:pPr>
    </w:lvl>
    <w:lvl w:ilvl="5" w:tplc="D200C0C8">
      <w:numFmt w:val="decimal"/>
      <w:lvlText w:val=""/>
      <w:lvlJc w:val="left"/>
      <w:pPr>
        <w:ind w:left="360" w:firstLine="0"/>
      </w:pPr>
    </w:lvl>
    <w:lvl w:ilvl="6" w:tplc="43A0C5A0">
      <w:numFmt w:val="decimal"/>
      <w:lvlText w:val=""/>
      <w:lvlJc w:val="left"/>
      <w:pPr>
        <w:ind w:left="360" w:firstLine="0"/>
      </w:pPr>
    </w:lvl>
    <w:lvl w:ilvl="7" w:tplc="322658B6">
      <w:numFmt w:val="decimal"/>
      <w:lvlText w:val=""/>
      <w:lvlJc w:val="left"/>
      <w:pPr>
        <w:ind w:left="360" w:firstLine="0"/>
      </w:pPr>
    </w:lvl>
    <w:lvl w:ilvl="8" w:tplc="BFAE137A">
      <w:numFmt w:val="decimal"/>
      <w:lvlText w:val=""/>
      <w:lvlJc w:val="left"/>
      <w:pPr>
        <w:ind w:left="360" w:firstLine="0"/>
      </w:pPr>
    </w:lvl>
  </w:abstractNum>
  <w:abstractNum w:abstractNumId="8" w15:restartNumberingAfterBreak="0">
    <w:nsid w:val="107467C4"/>
    <w:multiLevelType w:val="hybridMultilevel"/>
    <w:tmpl w:val="21BCA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708F6"/>
    <w:multiLevelType w:val="hybridMultilevel"/>
    <w:tmpl w:val="C7B648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C979C3"/>
    <w:multiLevelType w:val="hybridMultilevel"/>
    <w:tmpl w:val="17462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5418B"/>
    <w:multiLevelType w:val="hybridMultilevel"/>
    <w:tmpl w:val="A8646C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DAD0CB8"/>
    <w:multiLevelType w:val="hybridMultilevel"/>
    <w:tmpl w:val="20BE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91747">
    <w:abstractNumId w:val="1"/>
  </w:num>
  <w:num w:numId="2" w16cid:durableId="2045404824">
    <w:abstractNumId w:val="4"/>
  </w:num>
  <w:num w:numId="3" w16cid:durableId="566963392">
    <w:abstractNumId w:val="3"/>
  </w:num>
  <w:num w:numId="4" w16cid:durableId="1944074996">
    <w:abstractNumId w:val="2"/>
  </w:num>
  <w:num w:numId="5" w16cid:durableId="1479300373">
    <w:abstractNumId w:val="5"/>
  </w:num>
  <w:num w:numId="6" w16cid:durableId="1014767442">
    <w:abstractNumId w:val="6"/>
  </w:num>
  <w:num w:numId="7" w16cid:durableId="989022791">
    <w:abstractNumId w:val="7"/>
  </w:num>
  <w:num w:numId="8" w16cid:durableId="1034617407">
    <w:abstractNumId w:val="0"/>
  </w:num>
  <w:num w:numId="9" w16cid:durableId="1746294251">
    <w:abstractNumId w:val="11"/>
  </w:num>
  <w:num w:numId="10" w16cid:durableId="1321352389">
    <w:abstractNumId w:val="9"/>
  </w:num>
  <w:num w:numId="11" w16cid:durableId="573972109">
    <w:abstractNumId w:val="7"/>
  </w:num>
  <w:num w:numId="12" w16cid:durableId="1075325447">
    <w:abstractNumId w:val="10"/>
  </w:num>
  <w:num w:numId="13" w16cid:durableId="459690414">
    <w:abstractNumId w:val="12"/>
  </w:num>
  <w:num w:numId="14" w16cid:durableId="10506890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73"/>
    <w:rsid w:val="000013F3"/>
    <w:rsid w:val="0004132E"/>
    <w:rsid w:val="00043114"/>
    <w:rsid w:val="0006519D"/>
    <w:rsid w:val="0008385D"/>
    <w:rsid w:val="000E7360"/>
    <w:rsid w:val="00104C41"/>
    <w:rsid w:val="00134265"/>
    <w:rsid w:val="00191E70"/>
    <w:rsid w:val="001A4B17"/>
    <w:rsid w:val="00215723"/>
    <w:rsid w:val="0023534F"/>
    <w:rsid w:val="0025519B"/>
    <w:rsid w:val="00291885"/>
    <w:rsid w:val="002A218B"/>
    <w:rsid w:val="002C07AD"/>
    <w:rsid w:val="003C1A7C"/>
    <w:rsid w:val="003D1E53"/>
    <w:rsid w:val="003E4EB3"/>
    <w:rsid w:val="004232EB"/>
    <w:rsid w:val="00433F62"/>
    <w:rsid w:val="00466B0F"/>
    <w:rsid w:val="0049182D"/>
    <w:rsid w:val="004A2BFA"/>
    <w:rsid w:val="004A7D8E"/>
    <w:rsid w:val="004E559B"/>
    <w:rsid w:val="004F3DEC"/>
    <w:rsid w:val="00582334"/>
    <w:rsid w:val="005869B5"/>
    <w:rsid w:val="005901A6"/>
    <w:rsid w:val="005925BD"/>
    <w:rsid w:val="005C0E9D"/>
    <w:rsid w:val="005D2035"/>
    <w:rsid w:val="00610D0D"/>
    <w:rsid w:val="006559E0"/>
    <w:rsid w:val="00660C5C"/>
    <w:rsid w:val="00662F14"/>
    <w:rsid w:val="00683F54"/>
    <w:rsid w:val="006950AA"/>
    <w:rsid w:val="00742DEE"/>
    <w:rsid w:val="00743D0C"/>
    <w:rsid w:val="007A1A1C"/>
    <w:rsid w:val="007B073C"/>
    <w:rsid w:val="007C0E1C"/>
    <w:rsid w:val="007C5B0E"/>
    <w:rsid w:val="00807FB2"/>
    <w:rsid w:val="008115C6"/>
    <w:rsid w:val="0082031C"/>
    <w:rsid w:val="00856A08"/>
    <w:rsid w:val="00876526"/>
    <w:rsid w:val="008776CA"/>
    <w:rsid w:val="008A7F1C"/>
    <w:rsid w:val="008B6A93"/>
    <w:rsid w:val="009576BE"/>
    <w:rsid w:val="009B1732"/>
    <w:rsid w:val="009E5FEC"/>
    <w:rsid w:val="009E7692"/>
    <w:rsid w:val="00A1617F"/>
    <w:rsid w:val="00A22CA1"/>
    <w:rsid w:val="00A33ED1"/>
    <w:rsid w:val="00A44D04"/>
    <w:rsid w:val="00A65ACE"/>
    <w:rsid w:val="00A94449"/>
    <w:rsid w:val="00AA772C"/>
    <w:rsid w:val="00AC51B9"/>
    <w:rsid w:val="00AE2E6C"/>
    <w:rsid w:val="00B066CE"/>
    <w:rsid w:val="00B25798"/>
    <w:rsid w:val="00B3393C"/>
    <w:rsid w:val="00B5233B"/>
    <w:rsid w:val="00BA6ADF"/>
    <w:rsid w:val="00C01721"/>
    <w:rsid w:val="00C025C9"/>
    <w:rsid w:val="00C44CA7"/>
    <w:rsid w:val="00C83C73"/>
    <w:rsid w:val="00C840EB"/>
    <w:rsid w:val="00C86201"/>
    <w:rsid w:val="00C92916"/>
    <w:rsid w:val="00CC70D4"/>
    <w:rsid w:val="00CD7DE9"/>
    <w:rsid w:val="00CF667E"/>
    <w:rsid w:val="00D212C4"/>
    <w:rsid w:val="00D226F6"/>
    <w:rsid w:val="00D25C06"/>
    <w:rsid w:val="00D45A22"/>
    <w:rsid w:val="00D547FE"/>
    <w:rsid w:val="00D74969"/>
    <w:rsid w:val="00D83C5C"/>
    <w:rsid w:val="00D8548C"/>
    <w:rsid w:val="00D870AE"/>
    <w:rsid w:val="00D93CE1"/>
    <w:rsid w:val="00DC1D29"/>
    <w:rsid w:val="00DD1D63"/>
    <w:rsid w:val="00DD5E78"/>
    <w:rsid w:val="00E015FA"/>
    <w:rsid w:val="00E0739D"/>
    <w:rsid w:val="00E4306E"/>
    <w:rsid w:val="00E6263F"/>
    <w:rsid w:val="00E76ADF"/>
    <w:rsid w:val="00EA305A"/>
    <w:rsid w:val="00EA7275"/>
    <w:rsid w:val="00EF1434"/>
    <w:rsid w:val="00F30C50"/>
    <w:rsid w:val="00FB585B"/>
    <w:rsid w:val="00FD33C4"/>
    <w:rsid w:val="00FD6A2E"/>
    <w:rsid w:val="00FE4378"/>
    <w:rsid w:val="00FE7BC1"/>
    <w:rsid w:val="00FE7CA1"/>
    <w:rsid w:val="00FF45B3"/>
    <w:rsid w:val="010E7C7A"/>
    <w:rsid w:val="029A3F5E"/>
    <w:rsid w:val="029B3F47"/>
    <w:rsid w:val="05876DC6"/>
    <w:rsid w:val="05CB6AFB"/>
    <w:rsid w:val="09322B8B"/>
    <w:rsid w:val="097C09C6"/>
    <w:rsid w:val="0A0B77A2"/>
    <w:rsid w:val="0EF87A09"/>
    <w:rsid w:val="0F882ABE"/>
    <w:rsid w:val="0FA11120"/>
    <w:rsid w:val="0FE22F1D"/>
    <w:rsid w:val="10F21F04"/>
    <w:rsid w:val="11410515"/>
    <w:rsid w:val="12305A01"/>
    <w:rsid w:val="13E81982"/>
    <w:rsid w:val="14291AA9"/>
    <w:rsid w:val="14FB0AB1"/>
    <w:rsid w:val="151C5BAF"/>
    <w:rsid w:val="17EF7C2F"/>
    <w:rsid w:val="1ABE61FC"/>
    <w:rsid w:val="1AE34B6D"/>
    <w:rsid w:val="1CC46881"/>
    <w:rsid w:val="1CEC2EF7"/>
    <w:rsid w:val="1DC27801"/>
    <w:rsid w:val="1E8C5B4E"/>
    <w:rsid w:val="200F1C6D"/>
    <w:rsid w:val="202525B3"/>
    <w:rsid w:val="205363F5"/>
    <w:rsid w:val="20C8774E"/>
    <w:rsid w:val="24126D1F"/>
    <w:rsid w:val="24563F6C"/>
    <w:rsid w:val="26B150C4"/>
    <w:rsid w:val="26DD65CD"/>
    <w:rsid w:val="28D13A89"/>
    <w:rsid w:val="293D62F7"/>
    <w:rsid w:val="29E114B6"/>
    <w:rsid w:val="2B7A5D54"/>
    <w:rsid w:val="2B9D2E15"/>
    <w:rsid w:val="2C865177"/>
    <w:rsid w:val="2E864A55"/>
    <w:rsid w:val="31204604"/>
    <w:rsid w:val="314F03E0"/>
    <w:rsid w:val="342108C7"/>
    <w:rsid w:val="344A3D24"/>
    <w:rsid w:val="35CF492A"/>
    <w:rsid w:val="38A7562E"/>
    <w:rsid w:val="39955E00"/>
    <w:rsid w:val="3AAB2EC9"/>
    <w:rsid w:val="40B10089"/>
    <w:rsid w:val="43BB6F0B"/>
    <w:rsid w:val="44606F27"/>
    <w:rsid w:val="45044096"/>
    <w:rsid w:val="45906BF1"/>
    <w:rsid w:val="46553E8B"/>
    <w:rsid w:val="479F6363"/>
    <w:rsid w:val="481D3297"/>
    <w:rsid w:val="484D1721"/>
    <w:rsid w:val="4C1329D3"/>
    <w:rsid w:val="4DE57C25"/>
    <w:rsid w:val="4E94510B"/>
    <w:rsid w:val="4F5F3722"/>
    <w:rsid w:val="50A97DE1"/>
    <w:rsid w:val="51B71C8B"/>
    <w:rsid w:val="51BC75D7"/>
    <w:rsid w:val="51D60EE7"/>
    <w:rsid w:val="52D84A57"/>
    <w:rsid w:val="532B21D9"/>
    <w:rsid w:val="53A97275"/>
    <w:rsid w:val="541A48E1"/>
    <w:rsid w:val="5AAF5CF1"/>
    <w:rsid w:val="5B1348AA"/>
    <w:rsid w:val="5B2A48CA"/>
    <w:rsid w:val="5E1F73AA"/>
    <w:rsid w:val="5E632969"/>
    <w:rsid w:val="5E904524"/>
    <w:rsid w:val="5F0F0E50"/>
    <w:rsid w:val="5F5C2862"/>
    <w:rsid w:val="612E180F"/>
    <w:rsid w:val="6269321A"/>
    <w:rsid w:val="65112859"/>
    <w:rsid w:val="658507A5"/>
    <w:rsid w:val="65C81C72"/>
    <w:rsid w:val="6640673A"/>
    <w:rsid w:val="6A4A4B69"/>
    <w:rsid w:val="6C6D5C9F"/>
    <w:rsid w:val="6CFA0A4A"/>
    <w:rsid w:val="6DB620A3"/>
    <w:rsid w:val="6E592C0E"/>
    <w:rsid w:val="6FE14C91"/>
    <w:rsid w:val="70297231"/>
    <w:rsid w:val="70970128"/>
    <w:rsid w:val="71105F07"/>
    <w:rsid w:val="731E4B0E"/>
    <w:rsid w:val="75376A60"/>
    <w:rsid w:val="75760B1B"/>
    <w:rsid w:val="75E548C2"/>
    <w:rsid w:val="79A0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F2862C6"/>
  <w15:chartTrackingRefBased/>
  <w15:docId w15:val="{610C176F-5753-4711-A86A-1140A0D4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uiPriority="6" w:qFormat="1"/>
    <w:lsdException w:name="heading 2" w:uiPriority="6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header" w:uiPriority="6"/>
    <w:lsdException w:name="footer" w:uiPriority="6"/>
    <w:lsdException w:name="caption" w:semiHidden="1" w:unhideWhenUsed="1" w:qFormat="1"/>
    <w:lsdException w:name="List" w:uiPriority="7"/>
    <w:lsdException w:name="Title" w:uiPriority="7" w:qFormat="1"/>
    <w:lsdException w:name="Default Paragraph Font" w:semiHidden="1"/>
    <w:lsdException w:name="Body Text" w:uiPriority="7"/>
    <w:lsdException w:name="Subtitle" w:uiPriority="6" w:qFormat="1"/>
    <w:lsdException w:name="Hyperlink" w:uiPriority="7"/>
    <w:lsdException w:name="Strong" w:uiPriority="7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pPr>
      <w:suppressAutoHyphens/>
    </w:pPr>
    <w:rPr>
      <w:rFonts w:eastAsia="Times New Roman"/>
      <w:lang w:eastAsia="ar-SA" w:bidi="ar-SA"/>
    </w:rPr>
  </w:style>
  <w:style w:type="paragraph" w:styleId="Heading1">
    <w:name w:val="heading 1"/>
    <w:basedOn w:val="Normal"/>
    <w:next w:val="Normal"/>
    <w:uiPriority w:val="6"/>
    <w:qFormat/>
    <w:pPr>
      <w:keepNext/>
      <w:numPr>
        <w:numId w:val="1"/>
      </w:numPr>
      <w:shd w:val="clear" w:color="auto" w:fill="C0C0C0"/>
      <w:tabs>
        <w:tab w:val="left" w:pos="0"/>
        <w:tab w:val="left" w:pos="720"/>
      </w:tabs>
      <w:ind w:left="-720" w:right="-288" w:firstLine="0"/>
      <w:jc w:val="both"/>
      <w:outlineLvl w:val="0"/>
    </w:pPr>
    <w:rPr>
      <w:b/>
      <w:shd w:val="clear" w:color="auto" w:fill="C0C0C0"/>
    </w:rPr>
  </w:style>
  <w:style w:type="paragraph" w:styleId="Heading2">
    <w:name w:val="heading 2"/>
    <w:basedOn w:val="Normal"/>
    <w:next w:val="Normal"/>
    <w:uiPriority w:val="6"/>
    <w:qFormat/>
    <w:pPr>
      <w:keepNext/>
      <w:numPr>
        <w:ilvl w:val="1"/>
        <w:numId w:val="1"/>
      </w:numPr>
      <w:tabs>
        <w:tab w:val="left" w:pos="0"/>
      </w:tabs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6"/>
    <w:qFormat/>
    <w:pPr>
      <w:keepNext/>
      <w:numPr>
        <w:ilvl w:val="2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2"/>
    </w:pPr>
    <w:rPr>
      <w:color w:val="000000"/>
    </w:rPr>
  </w:style>
  <w:style w:type="paragraph" w:styleId="Heading4">
    <w:name w:val="heading 4"/>
    <w:basedOn w:val="Normal"/>
    <w:next w:val="BodyText"/>
    <w:uiPriority w:val="6"/>
    <w:qFormat/>
    <w:pPr>
      <w:numPr>
        <w:ilvl w:val="3"/>
        <w:numId w:val="1"/>
      </w:numPr>
      <w:tabs>
        <w:tab w:val="left" w:pos="0"/>
      </w:tabs>
      <w:spacing w:before="100" w:after="100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6"/>
    <w:qFormat/>
    <w:pPr>
      <w:keepNext/>
      <w:numPr>
        <w:ilvl w:val="4"/>
        <w:numId w:val="1"/>
      </w:numPr>
      <w:tabs>
        <w:tab w:val="left" w:pos="0"/>
      </w:tabs>
      <w:jc w:val="center"/>
      <w:outlineLvl w:val="4"/>
    </w:pPr>
    <w:rPr>
      <w:b/>
      <w:color w:val="800000"/>
      <w:sz w:val="24"/>
    </w:rPr>
  </w:style>
  <w:style w:type="paragraph" w:styleId="Heading6">
    <w:name w:val="heading 6"/>
    <w:basedOn w:val="Normal"/>
    <w:next w:val="Normal"/>
    <w:uiPriority w:val="6"/>
    <w:qFormat/>
    <w:pPr>
      <w:keepNext/>
      <w:numPr>
        <w:ilvl w:val="5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5"/>
    </w:pPr>
    <w:rPr>
      <w:rFonts w:ascii="Verdana" w:hAnsi="Verdana" w:cs="Verdana"/>
      <w:color w:val="000000"/>
      <w:sz w:val="18"/>
    </w:rPr>
  </w:style>
  <w:style w:type="paragraph" w:styleId="Heading7">
    <w:name w:val="heading 7"/>
    <w:basedOn w:val="Normal"/>
    <w:next w:val="Normal"/>
    <w:uiPriority w:val="6"/>
    <w:qFormat/>
    <w:pPr>
      <w:numPr>
        <w:ilvl w:val="6"/>
        <w:numId w:val="1"/>
      </w:numPr>
      <w:tabs>
        <w:tab w:val="left" w:pos="0"/>
      </w:tabs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uiPriority w:val="6"/>
    <w:qFormat/>
    <w:pPr>
      <w:keepNext/>
      <w:numPr>
        <w:ilvl w:val="7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7"/>
    </w:pPr>
    <w:rPr>
      <w:rFonts w:ascii="Verdana" w:hAnsi="Verdana" w:cs="Verdana"/>
      <w:color w:val="000000"/>
      <w:sz w:val="18"/>
    </w:rPr>
  </w:style>
  <w:style w:type="paragraph" w:styleId="Heading9">
    <w:name w:val="heading 9"/>
    <w:basedOn w:val="Normal"/>
    <w:next w:val="Normal"/>
    <w:uiPriority w:val="6"/>
    <w:qFormat/>
    <w:pPr>
      <w:keepNext/>
      <w:numPr>
        <w:ilvl w:val="8"/>
        <w:numId w:val="1"/>
      </w:numPr>
      <w:shd w:val="clear" w:color="auto" w:fill="C0C0C0"/>
      <w:tabs>
        <w:tab w:val="left" w:pos="0"/>
        <w:tab w:val="left" w:pos="720"/>
      </w:tabs>
      <w:ind w:left="-720" w:right="-288" w:firstLine="0"/>
      <w:jc w:val="both"/>
      <w:outlineLvl w:val="8"/>
    </w:pPr>
    <w:rPr>
      <w:rFonts w:ascii="Verdana" w:hAnsi="Verdana" w:cs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7"/>
    <w:rPr>
      <w:sz w:val="24"/>
    </w:rPr>
  </w:style>
  <w:style w:type="paragraph" w:styleId="Footer">
    <w:name w:val="footer"/>
    <w:basedOn w:val="Normal"/>
    <w:uiPriority w:val="6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uiPriority w:val="6"/>
    <w:pPr>
      <w:tabs>
        <w:tab w:val="center" w:pos="4320"/>
        <w:tab w:val="right" w:pos="8640"/>
      </w:tabs>
    </w:pPr>
  </w:style>
  <w:style w:type="character" w:styleId="Hyperlink">
    <w:name w:val="Hyperlink"/>
    <w:uiPriority w:val="7"/>
    <w:rPr>
      <w:rFonts w:ascii="Times New Roman" w:hAnsi="Times New Roman" w:cs="Times New Roman"/>
      <w:color w:val="0000FF"/>
      <w:u w:val="single"/>
    </w:rPr>
  </w:style>
  <w:style w:type="paragraph" w:styleId="List">
    <w:name w:val="List"/>
    <w:basedOn w:val="BodyText"/>
    <w:uiPriority w:val="7"/>
    <w:rPr>
      <w:rFonts w:cs="Mangal"/>
    </w:rPr>
  </w:style>
  <w:style w:type="character" w:styleId="Strong">
    <w:name w:val="Strong"/>
    <w:uiPriority w:val="7"/>
    <w:qFormat/>
    <w:rPr>
      <w:b/>
      <w:bCs/>
    </w:rPr>
  </w:style>
  <w:style w:type="paragraph" w:styleId="Subtitle">
    <w:name w:val="Subtitle"/>
    <w:basedOn w:val="Heading"/>
    <w:next w:val="BodyText"/>
    <w:uiPriority w:val="6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BodyText"/>
    <w:uiPriority w:val="6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itle">
    <w:name w:val="Title"/>
    <w:basedOn w:val="Normal"/>
    <w:next w:val="Subtitle"/>
    <w:uiPriority w:val="7"/>
    <w:qFormat/>
    <w:pPr>
      <w:autoSpaceDE w:val="0"/>
      <w:jc w:val="center"/>
    </w:pPr>
    <w:rPr>
      <w:b/>
      <w:bCs/>
      <w:smallCaps/>
      <w:sz w:val="48"/>
      <w:szCs w:val="48"/>
    </w:rPr>
  </w:style>
  <w:style w:type="character" w:customStyle="1" w:styleId="WW8Num2z2">
    <w:name w:val="WW8Num2z2"/>
    <w:uiPriority w:val="3"/>
    <w:rPr>
      <w:rFonts w:ascii="Wingdings" w:hAnsi="Wingdings" w:cs="Times New Roman"/>
    </w:rPr>
  </w:style>
  <w:style w:type="character" w:customStyle="1" w:styleId="WW8Num15z1">
    <w:name w:val="WW8Num15z1"/>
    <w:uiPriority w:val="3"/>
    <w:rPr>
      <w:rFonts w:ascii="Courier New" w:hAnsi="Courier New" w:cs="Courier New"/>
    </w:rPr>
  </w:style>
  <w:style w:type="character" w:customStyle="1" w:styleId="WW8Num10z2">
    <w:name w:val="WW8Num10z2"/>
    <w:uiPriority w:val="3"/>
    <w:rPr>
      <w:rFonts w:ascii="Wingdings" w:hAnsi="Wingdings" w:cs="Times New Roman"/>
    </w:rPr>
  </w:style>
  <w:style w:type="character" w:customStyle="1" w:styleId="WW8Num25z0">
    <w:name w:val="WW8Num25z0"/>
    <w:uiPriority w:val="3"/>
    <w:rPr>
      <w:rFonts w:ascii="Wingdings" w:hAnsi="Wingdings" w:cs="Wingdings"/>
    </w:rPr>
  </w:style>
  <w:style w:type="character" w:customStyle="1" w:styleId="WW8Num16z0">
    <w:name w:val="WW8Num16z0"/>
    <w:uiPriority w:val="3"/>
    <w:rPr>
      <w:rFonts w:ascii="Wingdings" w:hAnsi="Wingdings" w:cs="Wingdings"/>
    </w:rPr>
  </w:style>
  <w:style w:type="character" w:customStyle="1" w:styleId="WW8Num4z3">
    <w:name w:val="WW8Num4z3"/>
    <w:uiPriority w:val="3"/>
    <w:rPr>
      <w:rFonts w:ascii="Symbol" w:hAnsi="Symbol" w:cs="Symbol"/>
    </w:rPr>
  </w:style>
  <w:style w:type="character" w:customStyle="1" w:styleId="WW8Num8z4">
    <w:name w:val="WW8Num8z4"/>
    <w:uiPriority w:val="3"/>
    <w:rPr>
      <w:rFonts w:ascii="Courier New" w:hAnsi="Courier New" w:cs="Courier New" w:hint="default"/>
    </w:rPr>
  </w:style>
  <w:style w:type="character" w:customStyle="1" w:styleId="WW8Num3z0">
    <w:name w:val="WW8Num3z0"/>
    <w:uiPriority w:val="3"/>
    <w:rPr>
      <w:rFonts w:ascii="Wingdings" w:hAnsi="Wingdings" w:cs="Times New Roman"/>
      <w:color w:val="auto"/>
      <w:sz w:val="18"/>
      <w:szCs w:val="18"/>
    </w:rPr>
  </w:style>
  <w:style w:type="character" w:customStyle="1" w:styleId="WW8Num10z3">
    <w:name w:val="WW8Num10z3"/>
    <w:uiPriority w:val="3"/>
    <w:rPr>
      <w:rFonts w:ascii="Symbol" w:hAnsi="Symbol" w:cs="Times New Roman"/>
    </w:rPr>
  </w:style>
  <w:style w:type="character" w:customStyle="1" w:styleId="Absatz-Standardschriftart">
    <w:name w:val="Absatz-Standardschriftart"/>
    <w:uiPriority w:val="7"/>
  </w:style>
  <w:style w:type="character" w:customStyle="1" w:styleId="WW8Num17z0">
    <w:name w:val="WW8Num17z0"/>
    <w:uiPriority w:val="3"/>
    <w:rPr>
      <w:rFonts w:ascii="Wingdings" w:hAnsi="Wingdings" w:cs="Times New Roman"/>
      <w:color w:val="auto"/>
    </w:rPr>
  </w:style>
  <w:style w:type="character" w:customStyle="1" w:styleId="WW8Num11z0">
    <w:name w:val="WW8Num11z0"/>
    <w:uiPriority w:val="3"/>
    <w:rPr>
      <w:rFonts w:ascii="Wingdings" w:hAnsi="Wingdings" w:cs="Wingdings"/>
    </w:rPr>
  </w:style>
  <w:style w:type="character" w:customStyle="1" w:styleId="WW8Num21z0">
    <w:name w:val="WW8Num21z0"/>
    <w:uiPriority w:val="3"/>
    <w:rPr>
      <w:rFonts w:ascii="Wingdings" w:hAnsi="Wingdings" w:cs="Wingdings"/>
    </w:rPr>
  </w:style>
  <w:style w:type="character" w:customStyle="1" w:styleId="WW8Num7z1">
    <w:name w:val="WW8Num7z1"/>
    <w:uiPriority w:val="3"/>
    <w:rPr>
      <w:rFonts w:ascii="Courier New" w:hAnsi="Courier New" w:cs="Courier New"/>
    </w:rPr>
  </w:style>
  <w:style w:type="character" w:customStyle="1" w:styleId="WW8Num17z1">
    <w:name w:val="WW8Num17z1"/>
    <w:uiPriority w:val="3"/>
    <w:rPr>
      <w:rFonts w:ascii="Courier New" w:hAnsi="Courier New" w:cs="Courier New"/>
    </w:rPr>
  </w:style>
  <w:style w:type="character" w:customStyle="1" w:styleId="CharChar">
    <w:name w:val="Char Char"/>
    <w:uiPriority w:val="6"/>
    <w:rPr>
      <w:rFonts w:ascii="Calibri" w:eastAsia="Calibri" w:hAnsi="Calibri" w:cs="Calibri"/>
      <w:sz w:val="22"/>
      <w:szCs w:val="22"/>
    </w:rPr>
  </w:style>
  <w:style w:type="character" w:customStyle="1" w:styleId="WW8Num9z5">
    <w:name w:val="WW8Num9z5"/>
    <w:uiPriority w:val="3"/>
    <w:rPr>
      <w:rFonts w:ascii="Wingdings" w:hAnsi="Wingdings" w:cs="Wingdings" w:hint="default"/>
    </w:rPr>
  </w:style>
  <w:style w:type="character" w:customStyle="1" w:styleId="WW8Num26z2">
    <w:name w:val="WW8Num26z2"/>
    <w:uiPriority w:val="3"/>
    <w:rPr>
      <w:rFonts w:ascii="Wingdings" w:hAnsi="Wingdings" w:cs="Wingdings"/>
    </w:rPr>
  </w:style>
  <w:style w:type="character" w:customStyle="1" w:styleId="WW8Num10z0">
    <w:name w:val="WW8Num10z0"/>
    <w:uiPriority w:val="3"/>
    <w:rPr>
      <w:rFonts w:ascii="Wingdings" w:hAnsi="Wingdings" w:cs="Wingdings"/>
      <w:color w:val="auto"/>
    </w:rPr>
  </w:style>
  <w:style w:type="character" w:customStyle="1" w:styleId="WW8Num7z2">
    <w:name w:val="WW8Num7z2"/>
    <w:uiPriority w:val="3"/>
    <w:rPr>
      <w:rFonts w:ascii="Wingdings" w:hAnsi="Wingdings" w:cs="Times New Roman"/>
    </w:rPr>
  </w:style>
  <w:style w:type="character" w:customStyle="1" w:styleId="WW8Num7z3">
    <w:name w:val="WW8Num7z3"/>
    <w:uiPriority w:val="3"/>
    <w:rPr>
      <w:rFonts w:ascii="Symbol" w:hAnsi="Symbol" w:cs="Times New Roman"/>
    </w:rPr>
  </w:style>
  <w:style w:type="character" w:customStyle="1" w:styleId="WW-Absatz-Standardschriftart">
    <w:name w:val="WW-Absatz-Standardschriftart"/>
    <w:uiPriority w:val="2"/>
  </w:style>
  <w:style w:type="character" w:customStyle="1" w:styleId="WW8Num1z4">
    <w:name w:val="WW8Num1z4"/>
    <w:uiPriority w:val="3"/>
  </w:style>
  <w:style w:type="character" w:customStyle="1" w:styleId="WW8Num24z3">
    <w:name w:val="WW8Num24z3"/>
    <w:uiPriority w:val="3"/>
    <w:rPr>
      <w:rFonts w:ascii="Symbol" w:hAnsi="Symbol" w:cs="Symbol"/>
    </w:rPr>
  </w:style>
  <w:style w:type="character" w:customStyle="1" w:styleId="WW8Num12z3">
    <w:name w:val="WW8Num12z3"/>
    <w:uiPriority w:val="3"/>
    <w:rPr>
      <w:rFonts w:ascii="Symbol" w:hAnsi="Symbol" w:cs="Symbol"/>
    </w:rPr>
  </w:style>
  <w:style w:type="character" w:customStyle="1" w:styleId="WW-DefaultParagraphFont1">
    <w:name w:val="WW-Default Paragraph Font1"/>
    <w:uiPriority w:val="2"/>
  </w:style>
  <w:style w:type="character" w:customStyle="1" w:styleId="WW8Num5z0">
    <w:name w:val="WW8Num5z0"/>
    <w:uiPriority w:val="3"/>
    <w:rPr>
      <w:rFonts w:ascii="Wingdings" w:hAnsi="Wingdings" w:cs="Wingdings"/>
    </w:rPr>
  </w:style>
  <w:style w:type="character" w:customStyle="1" w:styleId="WW8Num18z3">
    <w:name w:val="WW8Num18z3"/>
    <w:uiPriority w:val="3"/>
    <w:rPr>
      <w:rFonts w:ascii="Symbol" w:hAnsi="Symbol" w:cs="Symbol"/>
    </w:rPr>
  </w:style>
  <w:style w:type="character" w:customStyle="1" w:styleId="WW8Num8z1">
    <w:name w:val="WW8Num8z1"/>
    <w:uiPriority w:val="3"/>
    <w:rPr>
      <w:rFonts w:ascii="Courier New" w:hAnsi="Courier New" w:cs="Courier New"/>
    </w:rPr>
  </w:style>
  <w:style w:type="character" w:customStyle="1" w:styleId="CharChar1">
    <w:name w:val="Char Char1"/>
    <w:uiPriority w:val="6"/>
  </w:style>
  <w:style w:type="character" w:customStyle="1" w:styleId="WW8Num17z2">
    <w:name w:val="WW8Num17z2"/>
    <w:uiPriority w:val="3"/>
    <w:rPr>
      <w:rFonts w:ascii="Wingdings" w:hAnsi="Wingdings" w:cs="Times New Roman"/>
    </w:rPr>
  </w:style>
  <w:style w:type="character" w:customStyle="1" w:styleId="WW8Num6z0">
    <w:name w:val="WW8Num6z0"/>
    <w:uiPriority w:val="3"/>
    <w:rPr>
      <w:rFonts w:ascii="Wingdings" w:hAnsi="Wingdings" w:cs="Wingdings"/>
      <w:lang w:val="nb-NO"/>
    </w:rPr>
  </w:style>
  <w:style w:type="character" w:customStyle="1" w:styleId="WW8Num26z3">
    <w:name w:val="WW8Num26z3"/>
    <w:uiPriority w:val="3"/>
    <w:rPr>
      <w:rFonts w:ascii="Symbol" w:hAnsi="Symbol" w:cs="Symbol"/>
    </w:rPr>
  </w:style>
  <w:style w:type="character" w:customStyle="1" w:styleId="WW8Num11z1">
    <w:name w:val="WW8Num11z1"/>
    <w:uiPriority w:val="3"/>
    <w:rPr>
      <w:rFonts w:ascii="Courier New" w:hAnsi="Courier New" w:cs="Courier New" w:hint="default"/>
    </w:rPr>
  </w:style>
  <w:style w:type="character" w:customStyle="1" w:styleId="WW8Num1z3">
    <w:name w:val="WW8Num1z3"/>
    <w:uiPriority w:val="3"/>
    <w:rPr>
      <w:rFonts w:ascii="Symbol" w:hAnsi="Symbol" w:cs="Symbol"/>
    </w:rPr>
  </w:style>
  <w:style w:type="character" w:customStyle="1" w:styleId="WW8Num24z0">
    <w:name w:val="WW8Num24z0"/>
    <w:uiPriority w:val="3"/>
    <w:rPr>
      <w:rFonts w:ascii="Wingdings" w:hAnsi="Wingdings" w:cs="Wingdings"/>
    </w:rPr>
  </w:style>
  <w:style w:type="character" w:customStyle="1" w:styleId="WW8Num7z0">
    <w:name w:val="WW8Num7z0"/>
    <w:uiPriority w:val="3"/>
    <w:rPr>
      <w:rFonts w:ascii="Wingdings" w:hAnsi="Wingdings" w:cs="Wingdings"/>
      <w:szCs w:val="22"/>
    </w:rPr>
  </w:style>
  <w:style w:type="character" w:customStyle="1" w:styleId="WW8Num13z1">
    <w:name w:val="WW8Num13z1"/>
    <w:uiPriority w:val="3"/>
    <w:rPr>
      <w:rFonts w:ascii="Courier New" w:hAnsi="Courier New" w:cs="Courier New"/>
    </w:rPr>
  </w:style>
  <w:style w:type="character" w:customStyle="1" w:styleId="WW8Num8z2">
    <w:name w:val="WW8Num8z2"/>
    <w:uiPriority w:val="3"/>
    <w:rPr>
      <w:rFonts w:ascii="Wingdings" w:hAnsi="Wingdings" w:cs="Times New Roman"/>
    </w:rPr>
  </w:style>
  <w:style w:type="character" w:customStyle="1" w:styleId="WW8Num4z1">
    <w:name w:val="WW8Num4z1"/>
    <w:uiPriority w:val="3"/>
    <w:rPr>
      <w:rFonts w:ascii="Courier New" w:hAnsi="Courier New" w:cs="Courier New"/>
    </w:rPr>
  </w:style>
  <w:style w:type="character" w:customStyle="1" w:styleId="WW8Num14z2">
    <w:name w:val="WW8Num14z2"/>
    <w:uiPriority w:val="3"/>
    <w:rPr>
      <w:rFonts w:ascii="Wingdings" w:hAnsi="Wingdings" w:cs="Wingdings"/>
    </w:rPr>
  </w:style>
  <w:style w:type="character" w:customStyle="1" w:styleId="WW8Num23z3">
    <w:name w:val="WW8Num23z3"/>
    <w:uiPriority w:val="3"/>
    <w:rPr>
      <w:rFonts w:ascii="Symbol" w:hAnsi="Symbol" w:cs="Times New Roman"/>
    </w:rPr>
  </w:style>
  <w:style w:type="character" w:customStyle="1" w:styleId="WW8Num12z1">
    <w:name w:val="WW8Num12z1"/>
    <w:uiPriority w:val="3"/>
    <w:rPr>
      <w:rFonts w:ascii="Courier New" w:hAnsi="Courier New" w:cs="Wingdings"/>
    </w:rPr>
  </w:style>
  <w:style w:type="character" w:customStyle="1" w:styleId="WW8Num21z3">
    <w:name w:val="WW8Num21z3"/>
    <w:uiPriority w:val="3"/>
    <w:rPr>
      <w:rFonts w:ascii="Symbol" w:hAnsi="Symbol" w:cs="Symbol"/>
    </w:rPr>
  </w:style>
  <w:style w:type="character" w:customStyle="1" w:styleId="WW8Num24z1">
    <w:name w:val="WW8Num24z1"/>
    <w:uiPriority w:val="3"/>
    <w:rPr>
      <w:rFonts w:ascii="Courier New" w:hAnsi="Courier New" w:cs="Courier New"/>
    </w:rPr>
  </w:style>
  <w:style w:type="character" w:customStyle="1" w:styleId="WW8Num6z3">
    <w:name w:val="WW8Num6z3"/>
    <w:uiPriority w:val="3"/>
    <w:rPr>
      <w:rFonts w:ascii="Symbol" w:hAnsi="Symbol" w:cs="Symbol"/>
    </w:rPr>
  </w:style>
  <w:style w:type="character" w:customStyle="1" w:styleId="WW8Num23z1">
    <w:name w:val="WW8Num23z1"/>
    <w:uiPriority w:val="3"/>
    <w:rPr>
      <w:rFonts w:ascii="Courier New" w:hAnsi="Courier New" w:cs="Courier New"/>
    </w:rPr>
  </w:style>
  <w:style w:type="character" w:customStyle="1" w:styleId="WW8Num22z3">
    <w:name w:val="WW8Num22z3"/>
    <w:uiPriority w:val="3"/>
    <w:rPr>
      <w:rFonts w:ascii="Symbol" w:hAnsi="Symbol" w:cs="Symbol"/>
    </w:rPr>
  </w:style>
  <w:style w:type="character" w:customStyle="1" w:styleId="WW8Num8z0">
    <w:name w:val="WW8Num8z0"/>
    <w:uiPriority w:val="3"/>
    <w:rPr>
      <w:rFonts w:ascii="Wingdings" w:hAnsi="Wingdings" w:cs="Times New Roman"/>
      <w:color w:val="auto"/>
    </w:rPr>
  </w:style>
  <w:style w:type="character" w:customStyle="1" w:styleId="WW8Num17z3">
    <w:name w:val="WW8Num17z3"/>
    <w:uiPriority w:val="3"/>
    <w:rPr>
      <w:rFonts w:ascii="Symbol" w:hAnsi="Symbol" w:cs="Times New Roman"/>
    </w:rPr>
  </w:style>
  <w:style w:type="character" w:customStyle="1" w:styleId="WW8Num21z1">
    <w:name w:val="WW8Num21z1"/>
    <w:uiPriority w:val="3"/>
    <w:rPr>
      <w:rFonts w:ascii="Courier New" w:hAnsi="Courier New" w:cs="Wingdings"/>
    </w:rPr>
  </w:style>
  <w:style w:type="character" w:customStyle="1" w:styleId="WW8Num14z1">
    <w:name w:val="WW8Num14z1"/>
    <w:uiPriority w:val="3"/>
    <w:rPr>
      <w:rFonts w:ascii="Courier New" w:hAnsi="Courier New" w:cs="Wingdings"/>
    </w:rPr>
  </w:style>
  <w:style w:type="character" w:customStyle="1" w:styleId="WW8Num2z0">
    <w:name w:val="WW8Num2z0"/>
    <w:uiPriority w:val="3"/>
    <w:rPr>
      <w:rFonts w:ascii="Wingdings" w:hAnsi="Wingdings" w:cs="Times New Roman"/>
      <w:color w:val="auto"/>
      <w:sz w:val="20"/>
      <w:szCs w:val="20"/>
    </w:rPr>
  </w:style>
  <w:style w:type="character" w:customStyle="1" w:styleId="WW8Num11z3">
    <w:name w:val="WW8Num11z3"/>
    <w:uiPriority w:val="3"/>
    <w:rPr>
      <w:rFonts w:ascii="Symbol" w:hAnsi="Symbol" w:cs="Symbol" w:hint="default"/>
    </w:rPr>
  </w:style>
  <w:style w:type="character" w:customStyle="1" w:styleId="WW8Num2z3">
    <w:name w:val="WW8Num2z3"/>
    <w:uiPriority w:val="3"/>
    <w:rPr>
      <w:rFonts w:ascii="Symbol" w:hAnsi="Symbol" w:cs="Times New Roman"/>
    </w:rPr>
  </w:style>
  <w:style w:type="character" w:customStyle="1" w:styleId="WW8Num1z2">
    <w:name w:val="WW8Num1z2"/>
    <w:uiPriority w:val="3"/>
  </w:style>
  <w:style w:type="character" w:customStyle="1" w:styleId="WW8Num22z2">
    <w:name w:val="WW8Num22z2"/>
    <w:uiPriority w:val="3"/>
    <w:rPr>
      <w:rFonts w:ascii="Wingdings" w:hAnsi="Wingdings" w:cs="Wingdings"/>
    </w:rPr>
  </w:style>
  <w:style w:type="character" w:customStyle="1" w:styleId="WW8Num15z2">
    <w:name w:val="WW8Num15z2"/>
    <w:uiPriority w:val="3"/>
    <w:rPr>
      <w:rFonts w:ascii="Wingdings" w:hAnsi="Wingdings" w:cs="Wingdings"/>
    </w:rPr>
  </w:style>
  <w:style w:type="character" w:customStyle="1" w:styleId="v111">
    <w:name w:val="v111"/>
    <w:uiPriority w:val="3"/>
    <w:rPr>
      <w:rFonts w:ascii="Verdana" w:hAnsi="Verdana" w:cs="Arial"/>
      <w:color w:val="000000"/>
      <w:sz w:val="17"/>
      <w:szCs w:val="17"/>
    </w:rPr>
  </w:style>
  <w:style w:type="character" w:customStyle="1" w:styleId="apple-converted-space">
    <w:name w:val="apple-converted-space"/>
    <w:uiPriority w:val="7"/>
  </w:style>
  <w:style w:type="character" w:customStyle="1" w:styleId="DefaultParagraphFont1">
    <w:name w:val="Default Paragraph Font1"/>
    <w:uiPriority w:val="6"/>
  </w:style>
  <w:style w:type="character" w:customStyle="1" w:styleId="WW8Num12z0">
    <w:name w:val="WW8Num12z0"/>
    <w:uiPriority w:val="3"/>
    <w:rPr>
      <w:rFonts w:ascii="Symbol" w:hAnsi="Symbol" w:cs="Symbol"/>
      <w:color w:val="auto"/>
    </w:rPr>
  </w:style>
  <w:style w:type="character" w:customStyle="1" w:styleId="WW8Num9z2">
    <w:name w:val="WW8Num9z2"/>
    <w:uiPriority w:val="3"/>
    <w:rPr>
      <w:rFonts w:ascii="Wingdings" w:hAnsi="Wingdings" w:cs="Wingdings"/>
    </w:rPr>
  </w:style>
  <w:style w:type="character" w:customStyle="1" w:styleId="WW8Num5z3">
    <w:name w:val="WW8Num5z3"/>
    <w:uiPriority w:val="3"/>
    <w:rPr>
      <w:rFonts w:ascii="Symbol" w:hAnsi="Symbol" w:cs="Symbol"/>
    </w:rPr>
  </w:style>
  <w:style w:type="character" w:customStyle="1" w:styleId="WW8Num1z8">
    <w:name w:val="WW8Num1z8"/>
    <w:uiPriority w:val="3"/>
  </w:style>
  <w:style w:type="character" w:customStyle="1" w:styleId="WW8Num1z7">
    <w:name w:val="WW8Num1z7"/>
    <w:uiPriority w:val="3"/>
  </w:style>
  <w:style w:type="character" w:customStyle="1" w:styleId="WW8Num12z2">
    <w:name w:val="WW8Num12z2"/>
    <w:uiPriority w:val="3"/>
    <w:rPr>
      <w:rFonts w:ascii="Wingdings" w:hAnsi="Wingdings" w:cs="Wingdings"/>
    </w:rPr>
  </w:style>
  <w:style w:type="character" w:customStyle="1" w:styleId="WW8Num18z1">
    <w:name w:val="WW8Num18z1"/>
    <w:uiPriority w:val="3"/>
    <w:rPr>
      <w:rFonts w:ascii="Courier New" w:hAnsi="Courier New" w:cs="Courier New"/>
    </w:rPr>
  </w:style>
  <w:style w:type="character" w:customStyle="1" w:styleId="WW8Num15z0">
    <w:name w:val="WW8Num15z0"/>
    <w:uiPriority w:val="3"/>
    <w:rPr>
      <w:rFonts w:ascii="Symbol" w:hAnsi="Symbol" w:cs="Symbol"/>
    </w:rPr>
  </w:style>
  <w:style w:type="character" w:customStyle="1" w:styleId="WW8Num14z0">
    <w:name w:val="WW8Num14z0"/>
    <w:uiPriority w:val="3"/>
    <w:rPr>
      <w:rFonts w:ascii="Symbol" w:hAnsi="Symbol" w:cs="Symbol"/>
    </w:rPr>
  </w:style>
  <w:style w:type="character" w:customStyle="1" w:styleId="WW8Num1z6">
    <w:name w:val="WW8Num1z6"/>
    <w:uiPriority w:val="3"/>
  </w:style>
  <w:style w:type="character" w:customStyle="1" w:styleId="WW8Num18z0">
    <w:name w:val="WW8Num18z0"/>
    <w:uiPriority w:val="3"/>
    <w:rPr>
      <w:rFonts w:ascii="Wingdings" w:hAnsi="Wingdings" w:cs="Wingdings"/>
    </w:rPr>
  </w:style>
  <w:style w:type="character" w:customStyle="1" w:styleId="WW8Num23z2">
    <w:name w:val="WW8Num23z2"/>
    <w:uiPriority w:val="3"/>
    <w:rPr>
      <w:rFonts w:ascii="Wingdings" w:hAnsi="Wingdings" w:cs="Times New Roman"/>
    </w:rPr>
  </w:style>
  <w:style w:type="character" w:customStyle="1" w:styleId="WW8Num8z3">
    <w:name w:val="WW8Num8z3"/>
    <w:uiPriority w:val="3"/>
    <w:rPr>
      <w:rFonts w:ascii="Symbol" w:hAnsi="Symbol" w:cs="Times New Roman"/>
    </w:rPr>
  </w:style>
  <w:style w:type="character" w:customStyle="1" w:styleId="WW8Num13z0">
    <w:name w:val="WW8Num13z0"/>
    <w:uiPriority w:val="3"/>
    <w:rPr>
      <w:rFonts w:ascii="Wingdings" w:hAnsi="Wingdings" w:cs="Wingdings"/>
    </w:rPr>
  </w:style>
  <w:style w:type="character" w:customStyle="1" w:styleId="WW8Num25z1">
    <w:name w:val="WW8Num25z1"/>
    <w:uiPriority w:val="3"/>
    <w:rPr>
      <w:rFonts w:ascii="Courier New" w:hAnsi="Courier New" w:cs="Courier New"/>
    </w:rPr>
  </w:style>
  <w:style w:type="character" w:customStyle="1" w:styleId="WW8Num22z0">
    <w:name w:val="WW8Num22z0"/>
    <w:uiPriority w:val="3"/>
    <w:rPr>
      <w:rFonts w:ascii="Wingdings" w:hAnsi="Wingdings" w:cs="Wingdings"/>
      <w:sz w:val="16"/>
    </w:rPr>
  </w:style>
  <w:style w:type="character" w:customStyle="1" w:styleId="WW8Num19z0">
    <w:name w:val="WW8Num19z0"/>
    <w:uiPriority w:val="3"/>
    <w:rPr>
      <w:rFonts w:ascii="Symbol" w:hAnsi="Symbol" w:cs="Symbol"/>
    </w:rPr>
  </w:style>
  <w:style w:type="character" w:customStyle="1" w:styleId="WW8Num6z2">
    <w:name w:val="WW8Num6z2"/>
    <w:uiPriority w:val="3"/>
    <w:rPr>
      <w:rFonts w:ascii="Wingdings" w:hAnsi="Wingdings" w:cs="Wingdings"/>
    </w:rPr>
  </w:style>
  <w:style w:type="character" w:customStyle="1" w:styleId="WW8Num1z0">
    <w:name w:val="WW8Num1z0"/>
    <w:uiPriority w:val="3"/>
    <w:rPr>
      <w:rFonts w:ascii="Wingdings" w:hAnsi="Wingdings" w:cs="Wingdings"/>
    </w:rPr>
  </w:style>
  <w:style w:type="character" w:customStyle="1" w:styleId="WW8Num9z1">
    <w:name w:val="WW8Num9z1"/>
    <w:uiPriority w:val="3"/>
    <w:rPr>
      <w:rFonts w:ascii="Courier New" w:hAnsi="Courier New" w:cs="Dotum"/>
    </w:rPr>
  </w:style>
  <w:style w:type="character" w:customStyle="1" w:styleId="WW8Num1z5">
    <w:name w:val="WW8Num1z5"/>
    <w:uiPriority w:val="3"/>
  </w:style>
  <w:style w:type="character" w:customStyle="1" w:styleId="WW8Num10z1">
    <w:name w:val="WW8Num10z1"/>
    <w:uiPriority w:val="3"/>
    <w:rPr>
      <w:rFonts w:ascii="Courier New" w:hAnsi="Courier New" w:cs="Courier New"/>
    </w:rPr>
  </w:style>
  <w:style w:type="character" w:customStyle="1" w:styleId="WW8Num26z0">
    <w:name w:val="WW8Num26z0"/>
    <w:uiPriority w:val="3"/>
    <w:rPr>
      <w:rFonts w:ascii="Symbol" w:hAnsi="Symbol" w:cs="Symbol"/>
      <w:color w:val="auto"/>
    </w:rPr>
  </w:style>
  <w:style w:type="character" w:customStyle="1" w:styleId="WW8Num1z1">
    <w:name w:val="WW8Num1z1"/>
    <w:uiPriority w:val="3"/>
    <w:rPr>
      <w:rFonts w:ascii="Courier New" w:hAnsi="Courier New" w:cs="Courier New"/>
    </w:rPr>
  </w:style>
  <w:style w:type="character" w:customStyle="1" w:styleId="WW8Num25z3">
    <w:name w:val="WW8Num25z3"/>
    <w:uiPriority w:val="3"/>
    <w:rPr>
      <w:rFonts w:ascii="Symbol" w:hAnsi="Symbol" w:cs="Symbol"/>
    </w:rPr>
  </w:style>
  <w:style w:type="character" w:customStyle="1" w:styleId="WW8Num26z1">
    <w:name w:val="WW8Num26z1"/>
    <w:uiPriority w:val="3"/>
    <w:rPr>
      <w:rFonts w:ascii="Courier New" w:hAnsi="Courier New" w:cs="Wingdings"/>
    </w:rPr>
  </w:style>
  <w:style w:type="character" w:customStyle="1" w:styleId="WW8Num5z1">
    <w:name w:val="WW8Num5z1"/>
    <w:uiPriority w:val="3"/>
    <w:rPr>
      <w:rFonts w:ascii="Courier New" w:hAnsi="Courier New" w:cs="Courier New"/>
    </w:rPr>
  </w:style>
  <w:style w:type="character" w:customStyle="1" w:styleId="WW8Num22z1">
    <w:name w:val="WW8Num22z1"/>
    <w:uiPriority w:val="3"/>
    <w:rPr>
      <w:rFonts w:ascii="Courier New" w:hAnsi="Courier New" w:cs="Courier New"/>
    </w:rPr>
  </w:style>
  <w:style w:type="character" w:customStyle="1" w:styleId="WW8Num13z3">
    <w:name w:val="WW8Num13z3"/>
    <w:uiPriority w:val="3"/>
    <w:rPr>
      <w:rFonts w:ascii="Symbol" w:hAnsi="Symbol" w:cs="Symbol"/>
    </w:rPr>
  </w:style>
  <w:style w:type="character" w:customStyle="1" w:styleId="WW8Num4z2">
    <w:name w:val="WW8Num4z2"/>
    <w:uiPriority w:val="3"/>
    <w:rPr>
      <w:rFonts w:ascii="Wingdings" w:hAnsi="Wingdings" w:cs="Wingdings"/>
    </w:rPr>
  </w:style>
  <w:style w:type="character" w:customStyle="1" w:styleId="WW8Num2z1">
    <w:name w:val="WW8Num2z1"/>
    <w:uiPriority w:val="3"/>
    <w:rPr>
      <w:rFonts w:ascii="Courier New" w:hAnsi="Courier New" w:cs="Courier New"/>
    </w:rPr>
  </w:style>
  <w:style w:type="character" w:customStyle="1" w:styleId="Book">
    <w:name w:val="Book"/>
    <w:uiPriority w:val="6"/>
    <w:rPr>
      <w:rFonts w:ascii="Book Antiqua" w:hAnsi="Book Antiqua" w:cs="Book Antiqua"/>
      <w:sz w:val="20"/>
    </w:rPr>
  </w:style>
  <w:style w:type="character" w:customStyle="1" w:styleId="WW-DefaultParagraphFont">
    <w:name w:val="WW-Default Paragraph Font"/>
    <w:uiPriority w:val="2"/>
  </w:style>
  <w:style w:type="character" w:customStyle="1" w:styleId="WW8Num4z0">
    <w:name w:val="WW8Num4z0"/>
    <w:uiPriority w:val="3"/>
    <w:rPr>
      <w:rFonts w:ascii="Wingdings" w:hAnsi="Wingdings" w:cs="Wingdings"/>
      <w:sz w:val="20"/>
      <w:szCs w:val="20"/>
    </w:rPr>
  </w:style>
  <w:style w:type="character" w:customStyle="1" w:styleId="WW8Num23z0">
    <w:name w:val="WW8Num23z0"/>
    <w:uiPriority w:val="3"/>
    <w:rPr>
      <w:rFonts w:ascii="Wingdings" w:hAnsi="Wingdings" w:cs="Times New Roman"/>
      <w:color w:val="auto"/>
    </w:rPr>
  </w:style>
  <w:style w:type="character" w:customStyle="1" w:styleId="WW8Num9z0">
    <w:name w:val="WW8Num9z0"/>
    <w:uiPriority w:val="3"/>
    <w:rPr>
      <w:rFonts w:ascii="Symbol" w:hAnsi="Symbol" w:cs="Symbol"/>
      <w:sz w:val="18"/>
      <w:szCs w:val="18"/>
    </w:rPr>
  </w:style>
  <w:style w:type="character" w:customStyle="1" w:styleId="WW8Num6z1">
    <w:name w:val="WW8Num6z1"/>
    <w:uiPriority w:val="3"/>
    <w:rPr>
      <w:rFonts w:ascii="Courier New" w:hAnsi="Courier New" w:cs="Wingdings"/>
    </w:rPr>
  </w:style>
  <w:style w:type="paragraph" w:customStyle="1" w:styleId="BodyText31">
    <w:name w:val="Body Text 31"/>
    <w:basedOn w:val="Normal"/>
    <w:uiPriority w:val="6"/>
    <w:rPr>
      <w:rFonts w:ascii="Arial" w:hAnsi="Arial" w:cs="Arial"/>
      <w:color w:val="000000"/>
      <w:sz w:val="22"/>
    </w:rPr>
  </w:style>
  <w:style w:type="paragraph" w:customStyle="1" w:styleId="Caption1">
    <w:name w:val="Caption1"/>
    <w:basedOn w:val="Normal"/>
    <w:next w:val="Normal"/>
    <w:uiPriority w:val="7"/>
    <w:pPr>
      <w:ind w:left="-374" w:right="-288"/>
    </w:pPr>
    <w:rPr>
      <w:rFonts w:ascii="Verdana" w:hAnsi="Verdana" w:cs="Verdana"/>
      <w:b/>
      <w:szCs w:val="24"/>
      <w:u w:val="single"/>
    </w:rPr>
  </w:style>
  <w:style w:type="paragraph" w:customStyle="1" w:styleId="BodyTextIndent21">
    <w:name w:val="Body Text Indent 21"/>
    <w:basedOn w:val="Normal"/>
    <w:uiPriority w:val="6"/>
    <w:pPr>
      <w:spacing w:after="120" w:line="480" w:lineRule="auto"/>
      <w:ind w:left="360"/>
    </w:pPr>
  </w:style>
  <w:style w:type="paragraph" w:customStyle="1" w:styleId="WW-BodyText21">
    <w:name w:val="WW-Body Text 21"/>
    <w:basedOn w:val="Normal"/>
    <w:uiPriority w:val="2"/>
    <w:pPr>
      <w:widowControl w:val="0"/>
      <w:ind w:left="-142" w:firstLine="720"/>
      <w:jc w:val="both"/>
    </w:pPr>
    <w:rPr>
      <w:sz w:val="22"/>
    </w:rPr>
  </w:style>
  <w:style w:type="paragraph" w:customStyle="1" w:styleId="HTMLPreformatted1">
    <w:name w:val="HTML Preformatted1"/>
    <w:basedOn w:val="Normal"/>
    <w:uiPriority w:val="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NormalWeb1">
    <w:name w:val="Normal (Web)1"/>
    <w:basedOn w:val="Normal"/>
    <w:uiPriority w:val="7"/>
    <w:pPr>
      <w:suppressAutoHyphens w:val="0"/>
      <w:spacing w:before="100" w:after="100"/>
    </w:pPr>
    <w:rPr>
      <w:sz w:val="24"/>
      <w:szCs w:val="24"/>
    </w:rPr>
  </w:style>
  <w:style w:type="paragraph" w:customStyle="1" w:styleId="Index">
    <w:name w:val="Index"/>
    <w:basedOn w:val="Normal"/>
    <w:uiPriority w:val="6"/>
    <w:pPr>
      <w:suppressLineNumbers/>
    </w:pPr>
    <w:rPr>
      <w:rFonts w:cs="Mangal"/>
    </w:rPr>
  </w:style>
  <w:style w:type="paragraph" w:customStyle="1" w:styleId="ListParagraph1">
    <w:name w:val="List Paragraph1"/>
    <w:basedOn w:val="Normal"/>
    <w:uiPriority w:val="7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EXPERIENCEheader">
    <w:name w:val="EXPERIENCE header"/>
    <w:basedOn w:val="Normal"/>
    <w:uiPriority w:val="5"/>
    <w:pPr>
      <w:keepNext/>
      <w:pBdr>
        <w:bottom w:val="single" w:sz="8" w:space="0" w:color="000000"/>
      </w:pBdr>
      <w:spacing w:before="240" w:after="200"/>
    </w:pPr>
    <w:rPr>
      <w:rFonts w:ascii="Palatino" w:hAnsi="Palatino" w:cs="Palatino"/>
      <w:b/>
      <w:bCs/>
      <w:smallCaps/>
      <w:sz w:val="24"/>
      <w:szCs w:val="24"/>
    </w:rPr>
  </w:style>
  <w:style w:type="paragraph" w:customStyle="1" w:styleId="Institution">
    <w:name w:val="Institution"/>
    <w:basedOn w:val="Normal"/>
    <w:uiPriority w:val="7"/>
    <w:pPr>
      <w:numPr>
        <w:numId w:val="2"/>
      </w:numPr>
      <w:tabs>
        <w:tab w:val="left" w:pos="720"/>
      </w:tabs>
    </w:pPr>
    <w:rPr>
      <w:sz w:val="24"/>
    </w:rPr>
  </w:style>
  <w:style w:type="character" w:styleId="UnresolvedMention">
    <w:name w:val="Unresolved Mention"/>
    <w:uiPriority w:val="99"/>
    <w:semiHidden/>
    <w:unhideWhenUsed/>
    <w:rsid w:val="002A218B"/>
    <w:rPr>
      <w:color w:val="605E5C"/>
      <w:shd w:val="clear" w:color="auto" w:fill="E1DFDD"/>
    </w:rPr>
  </w:style>
  <w:style w:type="paragraph" w:customStyle="1" w:styleId="Default">
    <w:name w:val="Default"/>
    <w:rsid w:val="00610D0D"/>
    <w:pPr>
      <w:autoSpaceDE w:val="0"/>
      <w:autoSpaceDN w:val="0"/>
      <w:adjustRightInd w:val="0"/>
    </w:pPr>
    <w:rPr>
      <w:color w:val="000000"/>
      <w:sz w:val="24"/>
      <w:szCs w:val="24"/>
      <w:lang w:val="en-IN" w:eastAsia="ja-JP" w:bidi="ar-SA"/>
    </w:rPr>
  </w:style>
  <w:style w:type="character" w:styleId="Emphasis">
    <w:name w:val="Emphasis"/>
    <w:qFormat/>
    <w:rsid w:val="009576BE"/>
    <w:rPr>
      <w:i/>
      <w:iCs/>
    </w:rPr>
  </w:style>
  <w:style w:type="paragraph" w:styleId="ListParagraph">
    <w:name w:val="List Paragraph"/>
    <w:basedOn w:val="Normal"/>
    <w:uiPriority w:val="34"/>
    <w:qFormat/>
    <w:rsid w:val="00FD6A2E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Latha"/>
      <w:sz w:val="22"/>
      <w:szCs w:val="22"/>
      <w:lang w:eastAsia="en-US"/>
    </w:rPr>
  </w:style>
  <w:style w:type="character" w:styleId="FollowedHyperlink">
    <w:name w:val="FollowedHyperlink"/>
    <w:rsid w:val="00C0172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admanaban20892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admanaban208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Links>
    <vt:vector size="12" baseType="variant">
      <vt:variant>
        <vt:i4>4915240</vt:i4>
      </vt:variant>
      <vt:variant>
        <vt:i4>0</vt:i4>
      </vt:variant>
      <vt:variant>
        <vt:i4>0</vt:i4>
      </vt:variant>
      <vt:variant>
        <vt:i4>5</vt:i4>
      </vt:variant>
      <vt:variant>
        <vt:lpwstr>mailto:padmanaban20892@gmail.com</vt:lpwstr>
      </vt:variant>
      <vt:variant>
        <vt:lpwstr/>
      </vt:variant>
      <vt:variant>
        <vt:i4>4915240</vt:i4>
      </vt:variant>
      <vt:variant>
        <vt:i4>0</vt:i4>
      </vt:variant>
      <vt:variant>
        <vt:i4>0</vt:i4>
      </vt:variant>
      <vt:variant>
        <vt:i4>5</vt:i4>
      </vt:variant>
      <vt:variant>
        <vt:lpwstr>mailto:Padmanaban20892@gmail.com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Sudhakar-K</dc:creator>
  <cp:keywords/>
  <cp:lastModifiedBy>Padmanaban A</cp:lastModifiedBy>
  <cp:revision>3</cp:revision>
  <cp:lastPrinted>2023-10-06T07:40:00Z</cp:lastPrinted>
  <dcterms:created xsi:type="dcterms:W3CDTF">2023-10-27T07:22:00Z</dcterms:created>
  <dcterms:modified xsi:type="dcterms:W3CDTF">2023-10-27T09:33:00Z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mohan.rajamani@ad.infosys.com</vt:lpwstr>
  </property>
  <property fmtid="{D5CDD505-2E9C-101B-9397-08002B2CF9AE}" pid="6" name="MSIP_Label_be4b3411-284d-4d31-bd4f-bc13ef7f1fd6_SetDate">
    <vt:lpwstr>2021-06-01T15:35:45.5231859Z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ActionId">
    <vt:lpwstr>2038ba98-ccc0-4d71-ba87-a67ea424e416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mohan.rajamani@ad.infosys.com</vt:lpwstr>
  </property>
  <property fmtid="{D5CDD505-2E9C-101B-9397-08002B2CF9AE}" pid="14" name="MSIP_Label_a0819fa7-4367-4500-ba88-dd630d977609_SetDate">
    <vt:lpwstr>2021-06-01T15:35:45.5231859Z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ActionId">
    <vt:lpwstr>2038ba98-ccc0-4d71-ba87-a67ea424e416</vt:lpwstr>
  </property>
  <property fmtid="{D5CDD505-2E9C-101B-9397-08002B2CF9AE}" pid="18" name="MSIP_Label_a0819fa7-4367-4500-ba88-dd630d977609_Parent">
    <vt:lpwstr>be4b3411-284d-4d31-bd4f-bc13ef7f1fd6</vt:lpwstr>
  </property>
  <property fmtid="{D5CDD505-2E9C-101B-9397-08002B2CF9AE}" pid="19" name="MSIP_Label_a0819fa7-4367-4500-ba88-dd630d977609_Extended_MSFT_Method">
    <vt:lpwstr>Automatic</vt:lpwstr>
  </property>
  <property fmtid="{D5CDD505-2E9C-101B-9397-08002B2CF9AE}" pid="20" name="MSIP_Label_fd1c0902-ed92-4fed-896d-2e7725de02d4_Enabled">
    <vt:lpwstr>true</vt:lpwstr>
  </property>
  <property fmtid="{D5CDD505-2E9C-101B-9397-08002B2CF9AE}" pid="21" name="MSIP_Label_fd1c0902-ed92-4fed-896d-2e7725de02d4_SetDate">
    <vt:lpwstr>2021-06-21T13:25:52Z</vt:lpwstr>
  </property>
  <property fmtid="{D5CDD505-2E9C-101B-9397-08002B2CF9AE}" pid="22" name="MSIP_Label_fd1c0902-ed92-4fed-896d-2e7725de02d4_Method">
    <vt:lpwstr>Standard</vt:lpwstr>
  </property>
  <property fmtid="{D5CDD505-2E9C-101B-9397-08002B2CF9AE}" pid="23" name="MSIP_Label_fd1c0902-ed92-4fed-896d-2e7725de02d4_Name">
    <vt:lpwstr>Anyone (not protected)</vt:lpwstr>
  </property>
  <property fmtid="{D5CDD505-2E9C-101B-9397-08002B2CF9AE}" pid="24" name="MSIP_Label_fd1c0902-ed92-4fed-896d-2e7725de02d4_SiteId">
    <vt:lpwstr>d6b0bbee-7cd9-4d60-bce6-4a67b543e2ae</vt:lpwstr>
  </property>
  <property fmtid="{D5CDD505-2E9C-101B-9397-08002B2CF9AE}" pid="25" name="MSIP_Label_fd1c0902-ed92-4fed-896d-2e7725de02d4_ActionId">
    <vt:lpwstr>4c9ae520-a690-40b0-9c65-96205efd9422</vt:lpwstr>
  </property>
  <property fmtid="{D5CDD505-2E9C-101B-9397-08002B2CF9AE}" pid="26" name="MSIP_Label_fd1c0902-ed92-4fed-896d-2e7725de02d4_ContentBits">
    <vt:lpwstr>2</vt:lpwstr>
  </property>
  <property fmtid="{D5CDD505-2E9C-101B-9397-08002B2CF9AE}" pid="27" name="MSIP_Label_f65b3423-ec78-4b3c-9693-96b88a3857c2_Enabled">
    <vt:lpwstr>true</vt:lpwstr>
  </property>
  <property fmtid="{D5CDD505-2E9C-101B-9397-08002B2CF9AE}" pid="28" name="MSIP_Label_f65b3423-ec78-4b3c-9693-96b88a3857c2_SetDate">
    <vt:lpwstr>2023-03-03T15:36:22Z</vt:lpwstr>
  </property>
  <property fmtid="{D5CDD505-2E9C-101B-9397-08002B2CF9AE}" pid="29" name="MSIP_Label_f65b3423-ec78-4b3c-9693-96b88a3857c2_Method">
    <vt:lpwstr>Standard</vt:lpwstr>
  </property>
  <property fmtid="{D5CDD505-2E9C-101B-9397-08002B2CF9AE}" pid="30" name="MSIP_Label_f65b3423-ec78-4b3c-9693-96b88a3857c2_Name">
    <vt:lpwstr>Internal to Wipro</vt:lpwstr>
  </property>
  <property fmtid="{D5CDD505-2E9C-101B-9397-08002B2CF9AE}" pid="31" name="MSIP_Label_f65b3423-ec78-4b3c-9693-96b88a3857c2_SiteId">
    <vt:lpwstr>258ac4e4-146a-411e-9dc8-79a9e12fd6da</vt:lpwstr>
  </property>
  <property fmtid="{D5CDD505-2E9C-101B-9397-08002B2CF9AE}" pid="32" name="MSIP_Label_f65b3423-ec78-4b3c-9693-96b88a3857c2_ActionId">
    <vt:lpwstr>6a9e45b3-f522-4c30-8d6b-1693e748d9c4</vt:lpwstr>
  </property>
  <property fmtid="{D5CDD505-2E9C-101B-9397-08002B2CF9AE}" pid="33" name="MSIP_Label_f65b3423-ec78-4b3c-9693-96b88a3857c2_ContentBits">
    <vt:lpwstr>2</vt:lpwstr>
  </property>
</Properties>
</file>