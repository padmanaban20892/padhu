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A1EA22" w14:textId="77777777" w:rsidR="00C01721" w:rsidRDefault="00F30C50">
      <w:pPr>
        <w:jc w:val="both"/>
        <w:rPr>
          <w:bCs/>
          <w:sz w:val="28"/>
          <w:szCs w:val="28"/>
          <w:lang w:val="en-IN"/>
        </w:rPr>
      </w:pPr>
      <w:r w:rsidRPr="006559E0">
        <w:rPr>
          <w:b/>
          <w:sz w:val="28"/>
          <w:szCs w:val="28"/>
          <w:lang w:val="en-IN"/>
        </w:rPr>
        <w:t>Padmanaban A</w:t>
      </w:r>
      <w:r w:rsidRPr="006559E0">
        <w:rPr>
          <w:bCs/>
          <w:sz w:val="28"/>
          <w:szCs w:val="28"/>
          <w:lang w:val="en-IN"/>
        </w:rPr>
        <w:t>.</w:t>
      </w:r>
    </w:p>
    <w:p w14:paraId="739FDC10" w14:textId="77777777" w:rsidR="005D2035" w:rsidRPr="006559E0" w:rsidRDefault="006559E0">
      <w:pPr>
        <w:jc w:val="both"/>
        <w:rPr>
          <w:rFonts w:ascii="Verdana" w:hAnsi="Verdana" w:cs="Verdana"/>
          <w:b/>
          <w:lang w:val="en-IN"/>
        </w:rPr>
      </w:pPr>
      <w:r w:rsidRPr="006559E0">
        <w:rPr>
          <w:b/>
          <w:sz w:val="24"/>
          <w:szCs w:val="24"/>
          <w:lang w:val="en-IN"/>
        </w:rPr>
        <w:t>Senior Java Developer</w:t>
      </w:r>
      <w:r>
        <w:rPr>
          <w:bCs/>
          <w:sz w:val="24"/>
          <w:szCs w:val="24"/>
          <w:lang w:val="en-IN"/>
        </w:rPr>
        <w:t xml:space="preserve"> </w:t>
      </w:r>
      <w:r w:rsidR="005D2035">
        <w:rPr>
          <w:rFonts w:ascii="Verdana" w:hAnsi="Verdana" w:cs="Verdana"/>
          <w:b/>
          <w:bCs/>
          <w:lang w:val="pt-BR"/>
        </w:rPr>
        <w:tab/>
      </w:r>
      <w:r w:rsidR="00F30C50">
        <w:rPr>
          <w:rFonts w:ascii="Verdana" w:hAnsi="Verdana" w:cs="Verdana"/>
          <w:b/>
          <w:bCs/>
          <w:lang w:val="pt-BR"/>
        </w:rPr>
        <w:tab/>
      </w:r>
      <w:r w:rsidR="00F30C50">
        <w:rPr>
          <w:rFonts w:ascii="Verdana" w:hAnsi="Verdana" w:cs="Verdana"/>
          <w:b/>
          <w:bCs/>
          <w:lang w:val="pt-BR"/>
        </w:rPr>
        <w:tab/>
      </w:r>
      <w:r w:rsidR="00F30C50">
        <w:rPr>
          <w:rFonts w:ascii="Verdana" w:hAnsi="Verdana" w:cs="Verdana"/>
          <w:b/>
          <w:bCs/>
          <w:lang w:val="pt-BR"/>
        </w:rPr>
        <w:tab/>
      </w:r>
      <w:r>
        <w:rPr>
          <w:rFonts w:ascii="Verdana" w:hAnsi="Verdana" w:cs="Verdana"/>
          <w:b/>
          <w:bCs/>
          <w:lang w:val="pt-BR"/>
        </w:rPr>
        <w:t xml:space="preserve">        </w:t>
      </w:r>
      <w:r>
        <w:rPr>
          <w:rFonts w:ascii="Verdana" w:hAnsi="Verdana" w:cs="Verdana"/>
          <w:b/>
          <w:bCs/>
          <w:lang w:val="pt-BR"/>
        </w:rPr>
        <w:tab/>
      </w:r>
      <w:r>
        <w:rPr>
          <w:rFonts w:ascii="Verdana" w:hAnsi="Verdana" w:cs="Verdana"/>
          <w:b/>
          <w:bCs/>
          <w:lang w:val="pt-BR"/>
        </w:rPr>
        <w:tab/>
      </w:r>
      <w:r>
        <w:rPr>
          <w:rFonts w:ascii="Verdana" w:hAnsi="Verdana" w:cs="Verdana"/>
          <w:b/>
          <w:bCs/>
          <w:lang w:val="pt-BR"/>
        </w:rPr>
        <w:tab/>
      </w:r>
      <w:r w:rsidR="00807FB2">
        <w:rPr>
          <w:rFonts w:ascii="Verdana" w:hAnsi="Verdana" w:cs="Verdana"/>
          <w:b/>
          <w:bCs/>
          <w:lang w:val="pt-BR"/>
        </w:rPr>
        <w:t>Mobile:</w:t>
      </w:r>
      <w:r w:rsidR="005D2035">
        <w:rPr>
          <w:rFonts w:ascii="Verdana" w:hAnsi="Verdana" w:cs="Verdana"/>
          <w:b/>
          <w:bCs/>
          <w:lang w:val="pt-BR"/>
        </w:rPr>
        <w:t xml:space="preserve"> </w:t>
      </w:r>
      <w:r w:rsidR="005D2035">
        <w:rPr>
          <w:rFonts w:ascii="Verdana" w:hAnsi="Verdana" w:cs="Verdana"/>
          <w:bCs/>
          <w:lang w:val="pt-BR"/>
        </w:rPr>
        <w:t xml:space="preserve">+91 </w:t>
      </w:r>
      <w:r w:rsidR="00F30C50" w:rsidRPr="006559E0">
        <w:rPr>
          <w:rFonts w:ascii="Verdana" w:hAnsi="Verdana" w:cs="Verdana"/>
          <w:bCs/>
          <w:lang w:val="en-IN"/>
        </w:rPr>
        <w:t>7904380610</w:t>
      </w:r>
    </w:p>
    <w:p w14:paraId="3A2B02CA" w14:textId="46107E61" w:rsidR="00FC001C" w:rsidRPr="00FC001C" w:rsidRDefault="00F30C50" w:rsidP="00FC001C">
      <w:pPr>
        <w:spacing w:line="360" w:lineRule="auto"/>
        <w:ind w:left="4680" w:firstLine="360"/>
        <w:jc w:val="both"/>
      </w:pPr>
      <w:r w:rsidRPr="006559E0">
        <w:rPr>
          <w:rFonts w:ascii="Verdana" w:hAnsi="Verdana" w:cs="Verdana"/>
          <w:b/>
          <w:lang w:val="en-IN"/>
        </w:rPr>
        <w:t xml:space="preserve">        </w:t>
      </w:r>
      <w:r w:rsidR="005D2035" w:rsidRPr="00FF45B3">
        <w:rPr>
          <w:rFonts w:ascii="Verdana" w:hAnsi="Verdana" w:cs="Verdana"/>
          <w:b/>
          <w:lang w:val="fr-FR"/>
        </w:rPr>
        <w:t>E</w:t>
      </w:r>
      <w:r>
        <w:rPr>
          <w:rFonts w:ascii="Verdana" w:hAnsi="Verdana" w:cs="Verdana"/>
          <w:b/>
          <w:lang w:val="fr-FR"/>
        </w:rPr>
        <w:t>-</w:t>
      </w:r>
      <w:r w:rsidR="005D2035" w:rsidRPr="00FF45B3">
        <w:rPr>
          <w:rFonts w:ascii="Verdana" w:hAnsi="Verdana" w:cs="Verdana"/>
          <w:b/>
          <w:lang w:val="fr-FR"/>
        </w:rPr>
        <w:t>mail</w:t>
      </w:r>
      <w:r w:rsidR="00AF5BC9">
        <w:rPr>
          <w:rFonts w:ascii="Verdana" w:hAnsi="Verdana" w:cs="Verdana"/>
          <w:b/>
          <w:lang w:val="fr-FR"/>
        </w:rPr>
        <w:t xml:space="preserve"> : </w:t>
      </w:r>
      <w:hyperlink r:id="rId7" w:history="1">
        <w:r w:rsidR="00FC001C" w:rsidRPr="009B1583">
          <w:rPr>
            <w:rStyle w:val="Hyperlink"/>
            <w:b/>
            <w:sz w:val="22"/>
            <w:szCs w:val="22"/>
          </w:rPr>
          <w:t>padmanaban20892@gmail.com</w:t>
        </w:r>
      </w:hyperlink>
      <w:r w:rsidR="00FC001C">
        <w:t xml:space="preserve"> </w:t>
      </w:r>
    </w:p>
    <w:p w14:paraId="26B1438E" w14:textId="21B204EE" w:rsidR="00D74969" w:rsidRPr="00C92916" w:rsidRDefault="00C44CA7">
      <w:pPr>
        <w:jc w:val="both"/>
        <w:rPr>
          <w:rFonts w:ascii="Verdana" w:hAnsi="Verdana" w:cs="Verdana"/>
          <w:b/>
          <w:bCs/>
          <w:lang w:val="nb-NO"/>
        </w:rPr>
      </w:pPr>
      <w:r>
        <w:rPr>
          <w:noProof/>
          <w:lang w:val="en-IN" w:eastAsia="en-IN"/>
        </w:rPr>
        <mc:AlternateContent>
          <mc:Choice Requires="wps">
            <w:drawing>
              <wp:anchor distT="0" distB="0" distL="114300" distR="114300" simplePos="0" relativeHeight="251655168" behindDoc="0" locked="0" layoutInCell="1" allowOverlap="1" wp14:anchorId="16AA3E48" wp14:editId="619B6657">
                <wp:simplePos x="0" y="0"/>
                <wp:positionH relativeFrom="column">
                  <wp:posOffset>-107950</wp:posOffset>
                </wp:positionH>
                <wp:positionV relativeFrom="paragraph">
                  <wp:posOffset>90805</wp:posOffset>
                </wp:positionV>
                <wp:extent cx="6166485" cy="0"/>
                <wp:effectExtent l="15875" t="16510" r="18415" b="21590"/>
                <wp:wrapNone/>
                <wp:docPr id="16878390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6485"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BCCF22"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7.15pt" to="477.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" strokeweight=".71mm">
                <v:stroke joinstyle="miter" endcap="square"/>
              </v:line>
            </w:pict>
          </mc:Fallback>
        </mc:AlternateContent>
      </w:r>
    </w:p>
    <w:p w14:paraId="417B7CE3" w14:textId="2D382488" w:rsidR="005D2035" w:rsidRDefault="005D2035">
      <w:pPr>
        <w:jc w:val="both"/>
        <w:rPr>
          <w:rFonts w:ascii="Arial" w:hAnsi="Arial" w:cs="Arial"/>
          <w:b/>
          <w:bCs/>
          <w:sz w:val="24"/>
          <w:szCs w:val="24"/>
          <w:u w:val="single"/>
        </w:rPr>
      </w:pPr>
      <w:r>
        <w:rPr>
          <w:rFonts w:ascii="Arial" w:hAnsi="Arial" w:cs="Arial"/>
          <w:b/>
          <w:bCs/>
          <w:sz w:val="24"/>
          <w:szCs w:val="24"/>
          <w:u w:val="single"/>
        </w:rPr>
        <w:t>Summary</w:t>
      </w:r>
    </w:p>
    <w:p w14:paraId="272EF413" w14:textId="5853599F" w:rsidR="00BE1E76" w:rsidRPr="00D30C67" w:rsidRDefault="00BE1E76" w:rsidP="00BE1E76">
      <w:pPr>
        <w:pStyle w:val="NormalWeb"/>
        <w:numPr>
          <w:ilvl w:val="0"/>
          <w:numId w:val="3"/>
        </w:numPr>
        <w:rPr>
          <w:rStyle w:val="Strong"/>
          <w:b w:val="0"/>
          <w:bCs w:val="0"/>
        </w:rPr>
      </w:pPr>
      <w:r w:rsidRPr="004A72D3">
        <w:t>Have 7.</w:t>
      </w:r>
      <w:r w:rsidR="00A4485E">
        <w:t>8</w:t>
      </w:r>
      <w:r w:rsidRPr="004A72D3">
        <w:t xml:space="preserve"> years of experience as a Software Back-end Developer in Development, </w:t>
      </w:r>
      <w:r>
        <w:t>Applications design, Integration, Maintenance, Implementation, testing of various client/server and Web application</w:t>
      </w:r>
      <w:r w:rsidRPr="00D30C67">
        <w:rPr>
          <w:rFonts w:ascii="Verdana" w:hAnsi="Verdana" w:cs="Verdana"/>
          <w:color w:val="000000"/>
        </w:rPr>
        <w:t>.</w:t>
      </w:r>
    </w:p>
    <w:p w14:paraId="23609A71" w14:textId="5241A918" w:rsidR="00A4485E" w:rsidRPr="00A4485E" w:rsidRDefault="00BE1E76" w:rsidP="005101B0">
      <w:pPr>
        <w:pStyle w:val="NormalWeb"/>
        <w:numPr>
          <w:ilvl w:val="0"/>
          <w:numId w:val="3"/>
        </w:numPr>
        <w:rPr>
          <w:b/>
          <w:bCs/>
        </w:rPr>
      </w:pPr>
      <w:r w:rsidRPr="004A72D3">
        <w:t>JAVA applications development based on JAVA/J2EE platforms -</w:t>
      </w:r>
      <w:r w:rsidRPr="00A4485E">
        <w:rPr>
          <w:b/>
          <w:bCs/>
        </w:rPr>
        <w:t xml:space="preserve"> Object Oriented Programming Concepts, Java Collection Framework,</w:t>
      </w:r>
      <w:r w:rsidR="00A4485E" w:rsidRPr="00A4485E">
        <w:rPr>
          <w:b/>
          <w:bCs/>
        </w:rPr>
        <w:t xml:space="preserve"> Java 8</w:t>
      </w:r>
      <w:r w:rsidR="00A4485E">
        <w:rPr>
          <w:b/>
          <w:bCs/>
        </w:rPr>
        <w:t xml:space="preserve"> -</w:t>
      </w:r>
      <w:r w:rsidR="00A4485E" w:rsidRPr="00A4485E">
        <w:rPr>
          <w:b/>
          <w:bCs/>
        </w:rPr>
        <w:t xml:space="preserve"> 11, Java Collection Framework, Spring Boot REST API, GraphQL, Reactive Microservices, Spring Security, Spring Web flex, </w:t>
      </w:r>
      <w:r w:rsidR="00F92169">
        <w:rPr>
          <w:b/>
          <w:bCs/>
        </w:rPr>
        <w:t xml:space="preserve">CI/CD, </w:t>
      </w:r>
      <w:r w:rsidR="00A4485E" w:rsidRPr="00A4485E">
        <w:rPr>
          <w:b/>
          <w:bCs/>
        </w:rPr>
        <w:t>Hibernate, JWT, Swagger, Junit – Mockit</w:t>
      </w:r>
      <w:r w:rsidR="00A4485E">
        <w:rPr>
          <w:b/>
          <w:bCs/>
        </w:rPr>
        <w:t>o</w:t>
      </w:r>
      <w:r w:rsidR="00A4485E" w:rsidRPr="00A4485E">
        <w:rPr>
          <w:b/>
          <w:bCs/>
        </w:rPr>
        <w:t xml:space="preserve">. </w:t>
      </w:r>
    </w:p>
    <w:p w14:paraId="392603ED" w14:textId="187ACFC5" w:rsidR="00BE1E76" w:rsidRPr="004A72D3" w:rsidRDefault="00BE1E76" w:rsidP="005101B0">
      <w:pPr>
        <w:pStyle w:val="NormalWeb"/>
        <w:numPr>
          <w:ilvl w:val="0"/>
          <w:numId w:val="3"/>
        </w:numPr>
      </w:pPr>
      <w:r>
        <w:t xml:space="preserve">Experience in Software Development Lifecycle (SDLC) using different software models and creating modules of the application using </w:t>
      </w:r>
      <w:r w:rsidR="00A4485E">
        <w:t>HLD</w:t>
      </w:r>
      <w:r>
        <w:t>, analysis, coding for modules and testing.</w:t>
      </w:r>
    </w:p>
    <w:p w14:paraId="02717C22" w14:textId="77777777" w:rsidR="00BE1E76" w:rsidRPr="004A72D3" w:rsidRDefault="00BE1E76" w:rsidP="00BE1E76">
      <w:pPr>
        <w:pStyle w:val="NormalWeb"/>
        <w:numPr>
          <w:ilvl w:val="0"/>
          <w:numId w:val="3"/>
        </w:numPr>
      </w:pPr>
      <w:r w:rsidRPr="004A72D3">
        <w:t>Good understanding and hands-on experience on JavaScript, HTML, jQuery, CSS &amp; React JS – beginner.</w:t>
      </w:r>
    </w:p>
    <w:p w14:paraId="56B3E071" w14:textId="47396BAB" w:rsidR="00BE1E76" w:rsidRPr="004A72D3" w:rsidRDefault="00BE1E76" w:rsidP="00BE1E76">
      <w:pPr>
        <w:pStyle w:val="NormalWeb"/>
        <w:numPr>
          <w:ilvl w:val="0"/>
          <w:numId w:val="3"/>
        </w:numPr>
      </w:pPr>
      <w:r w:rsidRPr="004A72D3">
        <w:t>Strong database experience in SQL, MySQL, Oracle</w:t>
      </w:r>
      <w:r w:rsidR="00A4485E">
        <w:t>, PL/SQL</w:t>
      </w:r>
      <w:r w:rsidRPr="004A72D3">
        <w:t xml:space="preserve"> &amp; (NoSQL- Cassandra)</w:t>
      </w:r>
    </w:p>
    <w:p w14:paraId="4DB642D1" w14:textId="676D410A" w:rsidR="00BE1E76" w:rsidRPr="004A72D3" w:rsidRDefault="00BE1E76" w:rsidP="00BE1E76">
      <w:pPr>
        <w:pStyle w:val="NormalWeb"/>
        <w:numPr>
          <w:ilvl w:val="0"/>
          <w:numId w:val="3"/>
        </w:numPr>
      </w:pPr>
      <w:r w:rsidRPr="004A72D3">
        <w:t xml:space="preserve">Cloud based experience in Aws S3 </w:t>
      </w:r>
      <w:r>
        <w:t>Service</w:t>
      </w:r>
      <w:r w:rsidRPr="004A72D3">
        <w:t xml:space="preserve">, Azure </w:t>
      </w:r>
      <w:r>
        <w:t>blob</w:t>
      </w:r>
      <w:r w:rsidR="00A4485E">
        <w:t>, Azure Data Lake</w:t>
      </w:r>
    </w:p>
    <w:p w14:paraId="642E2EC1" w14:textId="2508F2B1" w:rsidR="00BE1E76" w:rsidRPr="004A72D3" w:rsidRDefault="00BE1E76" w:rsidP="00C842DC">
      <w:pPr>
        <w:pStyle w:val="NormalWeb"/>
        <w:numPr>
          <w:ilvl w:val="0"/>
          <w:numId w:val="3"/>
        </w:numPr>
      </w:pPr>
      <w:r w:rsidRPr="004A72D3">
        <w:t>Having hands on experience in Eclipse, Git, SVN, Maven, Apache To</w:t>
      </w:r>
      <w:r w:rsidR="00C842DC">
        <w:t>mcat, Apache karaf, bitbucket, JaCoCo,</w:t>
      </w:r>
      <w:r w:rsidR="00A4485E">
        <w:t xml:space="preserve"> </w:t>
      </w:r>
      <w:r w:rsidR="00B13A75">
        <w:t>Kibana</w:t>
      </w:r>
      <w:r w:rsidR="00A4485E">
        <w:t>, Docker</w:t>
      </w:r>
      <w:r w:rsidR="00B13A75">
        <w:t>,</w:t>
      </w:r>
      <w:r w:rsidR="00A4485E">
        <w:t xml:space="preserve"> Kubernetes</w:t>
      </w:r>
      <w:r w:rsidR="00B13A75">
        <w:t xml:space="preserve"> &amp; Azure Devops – CI/CD.</w:t>
      </w:r>
    </w:p>
    <w:p w14:paraId="09B232D0" w14:textId="75BABCE5" w:rsidR="002F00A6" w:rsidRDefault="00A4485E" w:rsidP="002F00A6">
      <w:pPr>
        <w:pStyle w:val="NormalWeb"/>
        <w:numPr>
          <w:ilvl w:val="0"/>
          <w:numId w:val="3"/>
        </w:numPr>
      </w:pPr>
      <w:r w:rsidRPr="00A4485E">
        <w:t>Having hands on experience in handling real time issue fixing, Knowledge Transfer and Business Knowledge. Professional skills in a stable and dynamic workplace and grow along with the company, through innovation, teamwork, quick learning, undertaking, challenging assignments</w:t>
      </w:r>
      <w:r w:rsidR="00C92916" w:rsidRPr="00BE1E76">
        <w:t>.</w:t>
      </w:r>
    </w:p>
    <w:p w14:paraId="35E550ED" w14:textId="1453F902" w:rsidR="00610D0D" w:rsidRPr="00431950" w:rsidRDefault="005D2035" w:rsidP="00431950">
      <w:pPr>
        <w:jc w:val="both"/>
        <w:rPr>
          <w:rFonts w:ascii="Arial" w:hAnsi="Arial" w:cs="Arial"/>
          <w:b/>
          <w:bCs/>
          <w:sz w:val="24"/>
          <w:szCs w:val="24"/>
          <w:u w:val="single"/>
        </w:rPr>
      </w:pPr>
      <w:r w:rsidRPr="00431950">
        <w:rPr>
          <w:rFonts w:ascii="Arial" w:hAnsi="Arial" w:cs="Arial"/>
          <w:b/>
          <w:bCs/>
          <w:sz w:val="24"/>
          <w:szCs w:val="24"/>
          <w:u w:val="single"/>
        </w:rPr>
        <w:t>Experience Summary</w:t>
      </w:r>
    </w:p>
    <w:p w14:paraId="395E6B8A" w14:textId="77777777" w:rsidR="00610D0D" w:rsidRPr="00610D0D" w:rsidRDefault="00610D0D" w:rsidP="00610D0D">
      <w:pPr>
        <w:widowControl w:val="0"/>
        <w:numPr>
          <w:ilvl w:val="0"/>
          <w:numId w:val="10"/>
        </w:numPr>
        <w:tabs>
          <w:tab w:val="left" w:pos="0"/>
        </w:tabs>
        <w:autoSpaceDE w:val="0"/>
        <w:spacing w:before="30" w:after="30" w:line="276" w:lineRule="auto"/>
        <w:jc w:val="both"/>
        <w:rPr>
          <w:rFonts w:ascii="Verdana" w:hAnsi="Verdana" w:cs="Verdana"/>
          <w:color w:val="000000"/>
        </w:rPr>
      </w:pPr>
      <w:r w:rsidRPr="00610D0D">
        <w:rPr>
          <w:rFonts w:ascii="Verdana" w:hAnsi="Verdana" w:cs="Verdana"/>
          <w:color w:val="000000"/>
        </w:rPr>
        <w:t xml:space="preserve">Solvedge Technology Services, Chennai from January 2016 – November 2019 </w:t>
      </w:r>
    </w:p>
    <w:p w14:paraId="765065FF" w14:textId="77777777" w:rsidR="00610D0D" w:rsidRDefault="00610D0D" w:rsidP="00610D0D">
      <w:pPr>
        <w:widowControl w:val="0"/>
        <w:numPr>
          <w:ilvl w:val="0"/>
          <w:numId w:val="10"/>
        </w:numPr>
        <w:tabs>
          <w:tab w:val="left" w:pos="0"/>
        </w:tabs>
        <w:autoSpaceDE w:val="0"/>
        <w:spacing w:before="30" w:after="30" w:line="276" w:lineRule="auto"/>
        <w:jc w:val="both"/>
        <w:rPr>
          <w:rFonts w:ascii="Verdana" w:hAnsi="Verdana" w:cs="Verdana"/>
          <w:color w:val="000000"/>
        </w:rPr>
      </w:pPr>
      <w:r w:rsidRPr="00610D0D">
        <w:rPr>
          <w:rFonts w:ascii="Verdana" w:hAnsi="Verdana" w:cs="Verdana"/>
          <w:color w:val="000000"/>
        </w:rPr>
        <w:t xml:space="preserve">Renault Nissan Technology and Business Centre, </w:t>
      </w:r>
      <w:r w:rsidR="00C92916" w:rsidRPr="00610D0D">
        <w:rPr>
          <w:rFonts w:ascii="Verdana" w:hAnsi="Verdana" w:cs="Verdana"/>
          <w:color w:val="000000"/>
        </w:rPr>
        <w:t>Chengalpattu</w:t>
      </w:r>
      <w:r w:rsidR="00C92916">
        <w:rPr>
          <w:rFonts w:ascii="Verdana" w:hAnsi="Verdana" w:cs="Verdana"/>
          <w:color w:val="000000"/>
        </w:rPr>
        <w:t xml:space="preserve"> (</w:t>
      </w:r>
      <w:r w:rsidR="004A7D8E">
        <w:rPr>
          <w:rFonts w:ascii="Verdana" w:hAnsi="Verdana" w:cs="Verdana"/>
          <w:color w:val="000000"/>
        </w:rPr>
        <w:t>Near Chennai, Tamil Nadu)</w:t>
      </w:r>
      <w:r w:rsidRPr="00610D0D">
        <w:rPr>
          <w:rFonts w:ascii="Verdana" w:hAnsi="Verdana" w:cs="Verdana"/>
          <w:color w:val="000000"/>
        </w:rPr>
        <w:t xml:space="preserve"> from January 2020 – </w:t>
      </w:r>
      <w:r w:rsidR="00BA6ADF">
        <w:rPr>
          <w:rFonts w:ascii="Verdana" w:hAnsi="Verdana" w:cs="Verdana"/>
          <w:color w:val="000000"/>
        </w:rPr>
        <w:t>November 2021</w:t>
      </w:r>
    </w:p>
    <w:p w14:paraId="2E2EDAE0" w14:textId="2D0E0ABC" w:rsidR="00D74969" w:rsidRDefault="00BA6ADF" w:rsidP="00AA772C">
      <w:pPr>
        <w:widowControl w:val="0"/>
        <w:numPr>
          <w:ilvl w:val="0"/>
          <w:numId w:val="10"/>
        </w:numPr>
        <w:tabs>
          <w:tab w:val="left" w:pos="0"/>
        </w:tabs>
        <w:autoSpaceDE w:val="0"/>
        <w:spacing w:before="30" w:after="30" w:line="276" w:lineRule="auto"/>
        <w:jc w:val="both"/>
        <w:rPr>
          <w:rFonts w:ascii="Verdana" w:hAnsi="Verdana" w:cs="Verdana"/>
          <w:color w:val="000000"/>
        </w:rPr>
      </w:pPr>
      <w:r>
        <w:rPr>
          <w:rFonts w:ascii="Verdana" w:hAnsi="Verdana" w:cs="Verdana"/>
          <w:color w:val="000000"/>
        </w:rPr>
        <w:t xml:space="preserve">Wipro Limited, Chennai from December 2021 – </w:t>
      </w:r>
      <w:r w:rsidR="00956DFE">
        <w:rPr>
          <w:rFonts w:ascii="Verdana" w:hAnsi="Verdana" w:cs="Verdana"/>
          <w:color w:val="000000"/>
        </w:rPr>
        <w:t>December 2023</w:t>
      </w:r>
      <w:r>
        <w:rPr>
          <w:rFonts w:ascii="Verdana" w:hAnsi="Verdana" w:cs="Verdana"/>
          <w:color w:val="000000"/>
        </w:rPr>
        <w:t>.</w:t>
      </w:r>
    </w:p>
    <w:p w14:paraId="7AC61517" w14:textId="5883908D" w:rsidR="00E072A4" w:rsidRPr="00AA772C" w:rsidRDefault="00E072A4" w:rsidP="00AA772C">
      <w:pPr>
        <w:widowControl w:val="0"/>
        <w:numPr>
          <w:ilvl w:val="0"/>
          <w:numId w:val="10"/>
        </w:numPr>
        <w:tabs>
          <w:tab w:val="left" w:pos="0"/>
        </w:tabs>
        <w:autoSpaceDE w:val="0"/>
        <w:spacing w:before="30" w:after="30" w:line="276" w:lineRule="auto"/>
        <w:jc w:val="both"/>
        <w:rPr>
          <w:rFonts w:ascii="Verdana" w:hAnsi="Verdana" w:cs="Verdana"/>
          <w:color w:val="000000"/>
        </w:rPr>
      </w:pPr>
      <w:r>
        <w:rPr>
          <w:rFonts w:ascii="Verdana" w:hAnsi="Verdana" w:cs="Verdana"/>
          <w:color w:val="000000"/>
        </w:rPr>
        <w:t>LTIMindtree, Chennai from January 2024 – till date.</w:t>
      </w:r>
    </w:p>
    <w:p w14:paraId="2492E290" w14:textId="77777777" w:rsidR="00431950" w:rsidRDefault="00431950" w:rsidP="00431950">
      <w:pPr>
        <w:jc w:val="both"/>
        <w:rPr>
          <w:rFonts w:ascii="Arial" w:hAnsi="Arial" w:cs="Arial"/>
          <w:b/>
          <w:bCs/>
          <w:sz w:val="24"/>
          <w:szCs w:val="24"/>
          <w:u w:val="single"/>
        </w:rPr>
      </w:pPr>
    </w:p>
    <w:p w14:paraId="568F93B2" w14:textId="1EBBC575" w:rsidR="005D2035" w:rsidRPr="00431950" w:rsidRDefault="005D2035" w:rsidP="00431950">
      <w:pPr>
        <w:jc w:val="both"/>
        <w:rPr>
          <w:rFonts w:ascii="Arial" w:hAnsi="Arial" w:cs="Arial"/>
          <w:b/>
          <w:bCs/>
          <w:sz w:val="24"/>
          <w:szCs w:val="24"/>
          <w:u w:val="single"/>
        </w:rPr>
      </w:pPr>
      <w:r w:rsidRPr="00431950">
        <w:rPr>
          <w:rFonts w:ascii="Arial" w:hAnsi="Arial" w:cs="Arial"/>
          <w:b/>
          <w:bCs/>
          <w:sz w:val="24"/>
          <w:szCs w:val="24"/>
          <w:u w:val="single"/>
        </w:rPr>
        <w:t>Academic Profile</w:t>
      </w:r>
    </w:p>
    <w:p w14:paraId="7DC30FF1" w14:textId="77777777" w:rsidR="005D2035" w:rsidRDefault="005D2035" w:rsidP="00610D0D">
      <w:pPr>
        <w:numPr>
          <w:ilvl w:val="0"/>
          <w:numId w:val="5"/>
        </w:numPr>
        <w:tabs>
          <w:tab w:val="left" w:pos="720"/>
        </w:tabs>
        <w:suppressAutoHyphens w:val="0"/>
        <w:spacing w:line="276" w:lineRule="auto"/>
        <w:ind w:left="1080"/>
        <w:jc w:val="both"/>
        <w:rPr>
          <w:rFonts w:ascii="Verdana" w:hAnsi="Verdana" w:cs="Verdana"/>
          <w:b/>
        </w:rPr>
      </w:pPr>
      <w:r>
        <w:rPr>
          <w:rFonts w:ascii="Verdana" w:hAnsi="Verdana" w:cs="Verdana"/>
          <w:b/>
        </w:rPr>
        <w:t>BE – Bachelor of Engineering</w:t>
      </w:r>
      <w:r>
        <w:rPr>
          <w:rStyle w:val="Strong"/>
          <w:rFonts w:ascii="Verdana" w:hAnsi="Verdana" w:cs="Verdana"/>
          <w:b w:val="0"/>
        </w:rPr>
        <w:t xml:space="preserve"> from </w:t>
      </w:r>
      <w:r w:rsidR="006559E0">
        <w:rPr>
          <w:rStyle w:val="Strong"/>
          <w:rFonts w:ascii="Verdana" w:hAnsi="Verdana" w:cs="Verdana"/>
          <w:b w:val="0"/>
        </w:rPr>
        <w:t xml:space="preserve">John Bosco Engineering College </w:t>
      </w:r>
      <w:r>
        <w:rPr>
          <w:rStyle w:val="Strong"/>
          <w:rFonts w:ascii="Verdana" w:hAnsi="Verdana" w:cs="Verdana"/>
          <w:b w:val="0"/>
        </w:rPr>
        <w:t xml:space="preserve">(Anna </w:t>
      </w:r>
      <w:r w:rsidR="00807FB2">
        <w:rPr>
          <w:rStyle w:val="Strong"/>
          <w:rFonts w:ascii="Verdana" w:hAnsi="Verdana" w:cs="Verdana"/>
          <w:b w:val="0"/>
        </w:rPr>
        <w:t>University) 7.25</w:t>
      </w:r>
      <w:r w:rsidR="006559E0">
        <w:rPr>
          <w:rStyle w:val="Strong"/>
          <w:rFonts w:ascii="Verdana" w:hAnsi="Verdana" w:cs="Verdana"/>
        </w:rPr>
        <w:t>(CGPA)</w:t>
      </w:r>
      <w:r>
        <w:rPr>
          <w:rStyle w:val="Strong"/>
          <w:rFonts w:ascii="Verdana" w:hAnsi="Verdana" w:cs="Verdana"/>
        </w:rPr>
        <w:t xml:space="preserve"> </w:t>
      </w:r>
      <w:r>
        <w:rPr>
          <w:rStyle w:val="Strong"/>
          <w:rFonts w:ascii="Verdana" w:hAnsi="Verdana" w:cs="Verdana"/>
          <w:b w:val="0"/>
        </w:rPr>
        <w:t>- (2011-2015).</w:t>
      </w:r>
    </w:p>
    <w:p w14:paraId="53E8ED75" w14:textId="77777777" w:rsidR="00431950" w:rsidRDefault="00431950" w:rsidP="00431950">
      <w:pPr>
        <w:jc w:val="both"/>
        <w:rPr>
          <w:rFonts w:ascii="Arial" w:hAnsi="Arial" w:cs="Arial"/>
          <w:b/>
          <w:bCs/>
          <w:sz w:val="24"/>
          <w:szCs w:val="24"/>
          <w:u w:val="single"/>
        </w:rPr>
      </w:pPr>
    </w:p>
    <w:p w14:paraId="3F477BEC" w14:textId="320A659C" w:rsidR="005D2035" w:rsidRPr="00431950" w:rsidRDefault="005D2035" w:rsidP="00431950">
      <w:pPr>
        <w:jc w:val="both"/>
        <w:rPr>
          <w:rFonts w:ascii="Arial" w:hAnsi="Arial" w:cs="Arial"/>
          <w:b/>
          <w:bCs/>
          <w:sz w:val="24"/>
          <w:szCs w:val="24"/>
          <w:u w:val="single"/>
        </w:rPr>
      </w:pPr>
      <w:r w:rsidRPr="00431950">
        <w:rPr>
          <w:rFonts w:ascii="Arial" w:hAnsi="Arial" w:cs="Arial"/>
          <w:b/>
          <w:bCs/>
          <w:sz w:val="24"/>
          <w:szCs w:val="24"/>
          <w:u w:val="single"/>
        </w:rPr>
        <w:t>Technical Expertise</w:t>
      </w:r>
    </w:p>
    <w:p w14:paraId="3469F1D0" w14:textId="77777777" w:rsidR="005D2035" w:rsidRDefault="005D2035">
      <w:pPr>
        <w:ind w:firstLine="720"/>
        <w:jc w:val="both"/>
        <w:rPr>
          <w:rFonts w:ascii="Verdana" w:hAnsi="Verdana" w:cs="Verdana"/>
          <w:bCs/>
          <w:sz w:val="18"/>
          <w:szCs w:val="18"/>
          <w:lang w:val="en-IN"/>
        </w:rPr>
      </w:pPr>
      <w:r w:rsidRPr="00610D0D">
        <w:rPr>
          <w:rFonts w:ascii="Verdana" w:hAnsi="Verdana" w:cs="Verdana"/>
          <w:b/>
          <w:sz w:val="18"/>
          <w:szCs w:val="18"/>
          <w:lang w:val="en-IN"/>
        </w:rPr>
        <w:t>Languages</w:t>
      </w:r>
      <w:r w:rsidRPr="00610D0D">
        <w:rPr>
          <w:rFonts w:ascii="Verdana" w:hAnsi="Verdana" w:cs="Verdana"/>
          <w:lang w:val="en-IN"/>
        </w:rPr>
        <w:t xml:space="preserve"> </w:t>
      </w:r>
      <w:r w:rsidRPr="00610D0D">
        <w:rPr>
          <w:rFonts w:ascii="Verdana" w:hAnsi="Verdana" w:cs="Verdana"/>
          <w:lang w:val="en-IN"/>
        </w:rPr>
        <w:tab/>
      </w:r>
      <w:r w:rsidRPr="00610D0D">
        <w:rPr>
          <w:rFonts w:ascii="Verdana" w:hAnsi="Verdana" w:cs="Verdana"/>
          <w:lang w:val="en-IN"/>
        </w:rPr>
        <w:tab/>
      </w:r>
      <w:r w:rsidRPr="00610D0D">
        <w:rPr>
          <w:rFonts w:ascii="Verdana" w:hAnsi="Verdana" w:cs="Verdana"/>
          <w:lang w:val="en-IN"/>
        </w:rPr>
        <w:tab/>
        <w:t xml:space="preserve">: </w:t>
      </w:r>
      <w:r w:rsidR="00807FB2" w:rsidRPr="00610D0D">
        <w:rPr>
          <w:rFonts w:ascii="Verdana" w:hAnsi="Verdana" w:cs="Verdana"/>
          <w:bCs/>
          <w:sz w:val="18"/>
          <w:szCs w:val="18"/>
          <w:lang w:val="en-IN"/>
        </w:rPr>
        <w:t>Java</w:t>
      </w:r>
      <w:r w:rsidR="0004132E">
        <w:rPr>
          <w:rFonts w:ascii="Verdana" w:hAnsi="Verdana" w:cs="Verdana"/>
          <w:bCs/>
          <w:sz w:val="18"/>
          <w:szCs w:val="18"/>
          <w:lang w:val="en-IN"/>
        </w:rPr>
        <w:t>-J2EE, SQL</w:t>
      </w:r>
    </w:p>
    <w:p w14:paraId="5F6E93AC" w14:textId="77777777" w:rsidR="0004132E" w:rsidRPr="00610D0D" w:rsidRDefault="0004132E">
      <w:pPr>
        <w:ind w:firstLine="720"/>
        <w:jc w:val="both"/>
        <w:rPr>
          <w:rFonts w:ascii="Verdana" w:hAnsi="Verdana" w:cs="Verdana"/>
          <w:bCs/>
          <w:sz w:val="18"/>
          <w:szCs w:val="18"/>
          <w:lang w:val="en-IN"/>
        </w:rPr>
      </w:pPr>
      <w:r w:rsidRPr="0004132E">
        <w:rPr>
          <w:rFonts w:ascii="Verdana" w:hAnsi="Verdana" w:cs="Verdana"/>
          <w:b/>
          <w:bCs/>
          <w:sz w:val="18"/>
          <w:szCs w:val="18"/>
        </w:rPr>
        <w:t>J2EE Technologies</w:t>
      </w:r>
      <w:r w:rsidRPr="0004132E">
        <w:rPr>
          <w:rFonts w:ascii="Verdana" w:hAnsi="Verdana" w:cs="Verdana"/>
          <w:b/>
          <w:bCs/>
          <w:sz w:val="18"/>
          <w:szCs w:val="18"/>
        </w:rPr>
        <w:tab/>
      </w:r>
      <w:r>
        <w:rPr>
          <w:color w:val="000000"/>
          <w:sz w:val="27"/>
          <w:szCs w:val="27"/>
        </w:rPr>
        <w:tab/>
        <w:t xml:space="preserve">: </w:t>
      </w:r>
      <w:r w:rsidRPr="0004132E">
        <w:rPr>
          <w:rFonts w:ascii="Verdana" w:hAnsi="Verdana" w:cs="Verdana"/>
          <w:bCs/>
          <w:sz w:val="18"/>
          <w:szCs w:val="18"/>
          <w:lang w:val="en-IN"/>
        </w:rPr>
        <w:t>JSP, Servlet</w:t>
      </w:r>
    </w:p>
    <w:p w14:paraId="302428E4" w14:textId="672B3466" w:rsidR="008B6A93" w:rsidRDefault="008B6A93">
      <w:pPr>
        <w:ind w:firstLine="720"/>
        <w:jc w:val="both"/>
        <w:rPr>
          <w:rFonts w:ascii="Verdana" w:hAnsi="Verdana" w:cs="Verdana"/>
          <w:b/>
          <w:sz w:val="18"/>
          <w:szCs w:val="18"/>
        </w:rPr>
      </w:pPr>
      <w:r>
        <w:rPr>
          <w:rFonts w:ascii="Verdana" w:hAnsi="Verdana" w:cs="Verdana"/>
          <w:b/>
          <w:bCs/>
          <w:sz w:val="18"/>
          <w:szCs w:val="18"/>
        </w:rPr>
        <w:t>Framework</w:t>
      </w:r>
      <w:r>
        <w:rPr>
          <w:rFonts w:ascii="Verdana" w:hAnsi="Verdana" w:cs="Verdana"/>
          <w:b/>
          <w:bCs/>
          <w:sz w:val="18"/>
          <w:szCs w:val="18"/>
        </w:rPr>
        <w:tab/>
      </w:r>
      <w:r>
        <w:rPr>
          <w:rFonts w:ascii="Verdana" w:hAnsi="Verdana" w:cs="Verdana"/>
          <w:b/>
          <w:bCs/>
          <w:sz w:val="18"/>
          <w:szCs w:val="18"/>
        </w:rPr>
        <w:tab/>
      </w:r>
      <w:r>
        <w:rPr>
          <w:rFonts w:ascii="Verdana" w:hAnsi="Verdana" w:cs="Verdana"/>
        </w:rPr>
        <w:t xml:space="preserve">       </w:t>
      </w:r>
      <w:r>
        <w:rPr>
          <w:rFonts w:ascii="Verdana" w:hAnsi="Verdana" w:cs="Verdana"/>
        </w:rPr>
        <w:tab/>
        <w:t xml:space="preserve">: </w:t>
      </w:r>
      <w:r w:rsidRPr="008B6A93">
        <w:rPr>
          <w:rFonts w:ascii="Verdana" w:hAnsi="Verdana" w:cs="Verdana"/>
          <w:bCs/>
          <w:sz w:val="18"/>
          <w:szCs w:val="18"/>
        </w:rPr>
        <w:t xml:space="preserve">Spring, Spring Boot, </w:t>
      </w:r>
      <w:r w:rsidR="00E072A4">
        <w:rPr>
          <w:rFonts w:ascii="Verdana" w:hAnsi="Verdana" w:cs="Verdana"/>
          <w:bCs/>
          <w:sz w:val="18"/>
          <w:szCs w:val="18"/>
        </w:rPr>
        <w:t xml:space="preserve">Reactive </w:t>
      </w:r>
      <w:r w:rsidRPr="008B6A93">
        <w:rPr>
          <w:rFonts w:ascii="Verdana" w:hAnsi="Verdana" w:cs="Verdana"/>
          <w:bCs/>
          <w:sz w:val="18"/>
          <w:szCs w:val="18"/>
        </w:rPr>
        <w:t>Microservice</w:t>
      </w:r>
      <w:r w:rsidR="00610D0D">
        <w:rPr>
          <w:rFonts w:ascii="Verdana" w:hAnsi="Verdana" w:cs="Verdana"/>
          <w:bCs/>
          <w:sz w:val="18"/>
          <w:szCs w:val="18"/>
        </w:rPr>
        <w:t xml:space="preserve">, </w:t>
      </w:r>
      <w:r w:rsidR="00E072A4">
        <w:rPr>
          <w:rFonts w:ascii="Verdana" w:hAnsi="Verdana" w:cs="Verdana"/>
          <w:bCs/>
          <w:sz w:val="18"/>
          <w:szCs w:val="18"/>
        </w:rPr>
        <w:t xml:space="preserve">Spring </w:t>
      </w:r>
      <w:r w:rsidR="00F43A72">
        <w:rPr>
          <w:rFonts w:ascii="Verdana" w:hAnsi="Verdana" w:cs="Verdana"/>
          <w:bCs/>
          <w:sz w:val="18"/>
          <w:szCs w:val="18"/>
        </w:rPr>
        <w:t>Web flux</w:t>
      </w:r>
    </w:p>
    <w:p w14:paraId="764192E2" w14:textId="77777777" w:rsidR="005D2035" w:rsidRDefault="005D2035">
      <w:pPr>
        <w:ind w:left="720"/>
        <w:rPr>
          <w:rFonts w:ascii="Calibri Light" w:hAnsi="Calibri Light" w:cs="Calibri Light"/>
          <w:b/>
          <w:bCs/>
          <w:sz w:val="24"/>
          <w:szCs w:val="24"/>
        </w:rPr>
      </w:pPr>
      <w:r>
        <w:rPr>
          <w:rFonts w:ascii="Verdana" w:hAnsi="Verdana" w:cs="Verdana"/>
          <w:b/>
          <w:sz w:val="18"/>
          <w:szCs w:val="18"/>
        </w:rPr>
        <w:t>Data Base</w:t>
      </w:r>
      <w:r w:rsidR="00610D0D">
        <w:rPr>
          <w:rFonts w:ascii="Verdana" w:hAnsi="Verdana" w:cs="Verdana"/>
          <w:b/>
          <w:sz w:val="18"/>
          <w:szCs w:val="18"/>
        </w:rPr>
        <w:t xml:space="preserve"> Tool</w:t>
      </w:r>
      <w:r>
        <w:rPr>
          <w:rFonts w:ascii="Verdana" w:hAnsi="Verdana" w:cs="Verdana"/>
        </w:rPr>
        <w:tab/>
      </w:r>
      <w:r>
        <w:rPr>
          <w:rFonts w:ascii="Verdana" w:hAnsi="Verdana" w:cs="Verdana"/>
        </w:rPr>
        <w:tab/>
        <w:t xml:space="preserve">: </w:t>
      </w:r>
      <w:r w:rsidR="008B6A93">
        <w:rPr>
          <w:rFonts w:ascii="Verdana" w:hAnsi="Verdana" w:cs="Verdana"/>
        </w:rPr>
        <w:t xml:space="preserve">MS </w:t>
      </w:r>
      <w:r>
        <w:rPr>
          <w:rFonts w:ascii="Verdana" w:hAnsi="Verdana" w:cs="Verdana"/>
          <w:sz w:val="18"/>
          <w:szCs w:val="18"/>
        </w:rPr>
        <w:t>SQL Server</w:t>
      </w:r>
      <w:r w:rsidR="008B6A93">
        <w:rPr>
          <w:rFonts w:ascii="Verdana" w:hAnsi="Verdana" w:cs="Verdana"/>
          <w:sz w:val="18"/>
          <w:szCs w:val="18"/>
        </w:rPr>
        <w:t xml:space="preserve">, MySQL, </w:t>
      </w:r>
      <w:r w:rsidR="00610D0D">
        <w:rPr>
          <w:rFonts w:ascii="Verdana" w:hAnsi="Verdana" w:cs="Verdana"/>
          <w:sz w:val="18"/>
          <w:szCs w:val="18"/>
        </w:rPr>
        <w:t>Oracle SQL Developer</w:t>
      </w:r>
      <w:r w:rsidR="008A7F1C">
        <w:rPr>
          <w:rFonts w:ascii="Verdana" w:hAnsi="Verdana" w:cs="Verdana"/>
          <w:sz w:val="18"/>
          <w:szCs w:val="18"/>
        </w:rPr>
        <w:t xml:space="preserve">, NoSQL </w:t>
      </w:r>
      <w:r w:rsidR="008A7F1C">
        <w:rPr>
          <w:rFonts w:ascii="Calibri Light" w:hAnsi="Calibri Light" w:cs="Calibri Light"/>
          <w:b/>
          <w:bCs/>
          <w:sz w:val="24"/>
          <w:szCs w:val="24"/>
        </w:rPr>
        <w:t>(</w:t>
      </w:r>
      <w:r w:rsidR="008A7F1C" w:rsidRPr="008A7F1C">
        <w:rPr>
          <w:rFonts w:ascii="Calibri Light" w:hAnsi="Calibri Light" w:cs="Calibri Light"/>
          <w:b/>
          <w:bCs/>
          <w:sz w:val="24"/>
          <w:szCs w:val="24"/>
        </w:rPr>
        <w:t>Cassandra</w:t>
      </w:r>
      <w:r w:rsidR="008A7F1C">
        <w:rPr>
          <w:rFonts w:ascii="Calibri Light" w:hAnsi="Calibri Light" w:cs="Calibri Light"/>
          <w:b/>
          <w:bCs/>
          <w:sz w:val="24"/>
          <w:szCs w:val="24"/>
        </w:rPr>
        <w:t>)</w:t>
      </w:r>
    </w:p>
    <w:p w14:paraId="2DE0F518" w14:textId="192DF94E" w:rsidR="00E072A4" w:rsidRDefault="00E072A4">
      <w:pPr>
        <w:ind w:left="720"/>
        <w:rPr>
          <w:rFonts w:ascii="Verdana" w:hAnsi="Verdana" w:cs="Verdana"/>
          <w:b/>
          <w:sz w:val="18"/>
          <w:szCs w:val="18"/>
        </w:rPr>
      </w:pPr>
      <w:r>
        <w:rPr>
          <w:rFonts w:ascii="Verdana" w:hAnsi="Verdana" w:cs="Verdana"/>
          <w:b/>
          <w:sz w:val="18"/>
          <w:szCs w:val="18"/>
        </w:rPr>
        <w:t>ORM Tool</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 xml:space="preserve">: </w:t>
      </w:r>
      <w:r w:rsidRPr="00E072A4">
        <w:rPr>
          <w:rFonts w:ascii="Verdana" w:hAnsi="Verdana" w:cs="Verdana"/>
          <w:bCs/>
          <w:sz w:val="18"/>
          <w:szCs w:val="18"/>
        </w:rPr>
        <w:t xml:space="preserve">Hibernate, JPA </w:t>
      </w:r>
    </w:p>
    <w:p w14:paraId="4CACE30F" w14:textId="2A4C0CE1" w:rsidR="005D2035" w:rsidRPr="00D870AE" w:rsidRDefault="00D34DEC" w:rsidP="00D870AE">
      <w:pPr>
        <w:ind w:left="720"/>
        <w:rPr>
          <w:rFonts w:ascii="Verdana" w:hAnsi="Verdana" w:cs="Verdana"/>
          <w:b/>
          <w:sz w:val="18"/>
          <w:szCs w:val="18"/>
        </w:rPr>
      </w:pPr>
      <w:r>
        <w:rPr>
          <w:rFonts w:ascii="Verdana" w:hAnsi="Verdana" w:cs="Verdana"/>
          <w:b/>
          <w:sz w:val="18"/>
          <w:szCs w:val="18"/>
        </w:rPr>
        <w:t xml:space="preserve">Frontend Language </w:t>
      </w:r>
      <w:r w:rsidR="005D2035">
        <w:rPr>
          <w:rFonts w:ascii="Verdana" w:hAnsi="Verdana" w:cs="Verdana"/>
          <w:b/>
          <w:sz w:val="18"/>
          <w:szCs w:val="18"/>
        </w:rPr>
        <w:tab/>
      </w:r>
      <w:r w:rsidR="005D2035">
        <w:rPr>
          <w:rFonts w:ascii="Verdana" w:hAnsi="Verdana" w:cs="Verdana"/>
        </w:rPr>
        <w:tab/>
        <w:t xml:space="preserve">: </w:t>
      </w:r>
      <w:r w:rsidR="005D2035">
        <w:rPr>
          <w:rFonts w:ascii="Verdana" w:hAnsi="Verdana" w:cs="Verdana"/>
          <w:sz w:val="18"/>
          <w:szCs w:val="18"/>
        </w:rPr>
        <w:t xml:space="preserve">Java Script, </w:t>
      </w:r>
      <w:r w:rsidR="00610D0D">
        <w:rPr>
          <w:rFonts w:ascii="Verdana" w:hAnsi="Verdana" w:cs="Verdana"/>
          <w:sz w:val="18"/>
          <w:szCs w:val="18"/>
        </w:rPr>
        <w:t>jQuery</w:t>
      </w:r>
      <w:r w:rsidR="008B6A93">
        <w:rPr>
          <w:rFonts w:ascii="Verdana" w:hAnsi="Verdana" w:cs="Verdana"/>
          <w:sz w:val="18"/>
          <w:szCs w:val="18"/>
        </w:rPr>
        <w:t>, JSF, CSS</w:t>
      </w:r>
      <w:r w:rsidR="00215723">
        <w:rPr>
          <w:rFonts w:ascii="Verdana" w:hAnsi="Verdana" w:cs="Verdana"/>
          <w:sz w:val="18"/>
          <w:szCs w:val="18"/>
        </w:rPr>
        <w:t>,</w:t>
      </w:r>
      <w:r w:rsidR="00E072A4">
        <w:rPr>
          <w:rFonts w:ascii="Verdana" w:hAnsi="Verdana" w:cs="Verdana"/>
          <w:sz w:val="18"/>
          <w:szCs w:val="18"/>
        </w:rPr>
        <w:t xml:space="preserve"> </w:t>
      </w:r>
      <w:r w:rsidR="00D12200">
        <w:rPr>
          <w:rFonts w:ascii="Verdana" w:hAnsi="Verdana" w:cs="Verdana"/>
          <w:sz w:val="18"/>
          <w:szCs w:val="18"/>
        </w:rPr>
        <w:t xml:space="preserve">React Js </w:t>
      </w:r>
    </w:p>
    <w:p w14:paraId="1F8F9323" w14:textId="77777777" w:rsidR="005D2035" w:rsidRDefault="008B6A93">
      <w:pPr>
        <w:ind w:firstLine="720"/>
        <w:jc w:val="both"/>
        <w:rPr>
          <w:rFonts w:ascii="Verdana" w:hAnsi="Verdana" w:cs="Verdana"/>
          <w:b/>
          <w:sz w:val="18"/>
          <w:szCs w:val="18"/>
        </w:rPr>
      </w:pPr>
      <w:r>
        <w:rPr>
          <w:rFonts w:ascii="Verdana" w:hAnsi="Verdana" w:cs="Verdana"/>
          <w:b/>
          <w:bCs/>
          <w:sz w:val="18"/>
          <w:szCs w:val="18"/>
        </w:rPr>
        <w:t>Operating System</w:t>
      </w:r>
      <w:r w:rsidR="005D2035">
        <w:rPr>
          <w:rFonts w:ascii="Verdana" w:hAnsi="Verdana" w:cs="Verdana"/>
          <w:b/>
          <w:bCs/>
          <w:sz w:val="18"/>
          <w:szCs w:val="18"/>
        </w:rPr>
        <w:t xml:space="preserve"> </w:t>
      </w:r>
      <w:r>
        <w:rPr>
          <w:rFonts w:ascii="Verdana" w:hAnsi="Verdana" w:cs="Verdana"/>
          <w:b/>
          <w:bCs/>
          <w:sz w:val="18"/>
          <w:szCs w:val="18"/>
        </w:rPr>
        <w:tab/>
      </w:r>
      <w:r w:rsidR="005D2035">
        <w:rPr>
          <w:rFonts w:ascii="Verdana" w:hAnsi="Verdana" w:cs="Verdana"/>
        </w:rPr>
        <w:tab/>
        <w:t>:</w:t>
      </w:r>
      <w:r w:rsidR="005D2035">
        <w:rPr>
          <w:rFonts w:ascii="Verdana" w:hAnsi="Verdana" w:cs="Verdana"/>
          <w:b/>
        </w:rPr>
        <w:t xml:space="preserve"> </w:t>
      </w:r>
      <w:r w:rsidRPr="008B6A93">
        <w:rPr>
          <w:rFonts w:ascii="Verdana" w:hAnsi="Verdana" w:cs="Verdana"/>
          <w:sz w:val="18"/>
          <w:szCs w:val="18"/>
        </w:rPr>
        <w:t>Windows, Linux</w:t>
      </w:r>
    </w:p>
    <w:p w14:paraId="620C73A3" w14:textId="3FB2B17F" w:rsidR="005D2035" w:rsidRDefault="005D2035" w:rsidP="000013F3">
      <w:pPr>
        <w:ind w:left="3600" w:hanging="2880"/>
        <w:rPr>
          <w:rFonts w:ascii="Verdana" w:hAnsi="Verdana" w:cs="Verdana"/>
          <w:sz w:val="18"/>
          <w:szCs w:val="18"/>
        </w:rPr>
      </w:pPr>
      <w:r>
        <w:rPr>
          <w:rFonts w:ascii="Verdana" w:hAnsi="Verdana" w:cs="Verdana"/>
          <w:b/>
          <w:sz w:val="18"/>
          <w:szCs w:val="18"/>
        </w:rPr>
        <w:lastRenderedPageBreak/>
        <w:t>Tools</w:t>
      </w:r>
      <w:r>
        <w:rPr>
          <w:rFonts w:ascii="Verdana" w:hAnsi="Verdana" w:cs="Verdana"/>
        </w:rPr>
        <w:tab/>
        <w:t xml:space="preserve">: </w:t>
      </w:r>
      <w:r w:rsidR="00D870AE" w:rsidRPr="00376BF6">
        <w:rPr>
          <w:rFonts w:ascii="Verdana" w:hAnsi="Verdana" w:cs="Verdana"/>
          <w:sz w:val="18"/>
          <w:szCs w:val="18"/>
        </w:rPr>
        <w:t>Apache Tomcat,</w:t>
      </w:r>
      <w:r w:rsidR="00E072A4">
        <w:rPr>
          <w:rFonts w:ascii="Verdana" w:hAnsi="Verdana" w:cs="Verdana"/>
          <w:sz w:val="18"/>
          <w:szCs w:val="18"/>
        </w:rPr>
        <w:t xml:space="preserve"> </w:t>
      </w:r>
      <w:r w:rsidR="00D870AE" w:rsidRPr="00376BF6">
        <w:rPr>
          <w:rFonts w:ascii="Verdana" w:hAnsi="Verdana" w:cs="Verdana"/>
          <w:sz w:val="18"/>
          <w:szCs w:val="18"/>
        </w:rPr>
        <w:t>Maven, GIT</w:t>
      </w:r>
      <w:r w:rsidR="00610D0D" w:rsidRPr="00376BF6">
        <w:rPr>
          <w:rFonts w:ascii="Verdana" w:hAnsi="Verdana" w:cs="Verdana"/>
          <w:sz w:val="18"/>
          <w:szCs w:val="18"/>
        </w:rPr>
        <w:t xml:space="preserve">, </w:t>
      </w:r>
      <w:r w:rsidR="000013F3" w:rsidRPr="00376BF6">
        <w:rPr>
          <w:rFonts w:ascii="Verdana" w:hAnsi="Verdana" w:cs="Verdana"/>
          <w:sz w:val="18"/>
          <w:szCs w:val="18"/>
        </w:rPr>
        <w:t>Bitbucket</w:t>
      </w:r>
      <w:r w:rsidR="0023534F" w:rsidRPr="00376BF6">
        <w:rPr>
          <w:rFonts w:ascii="Verdana" w:hAnsi="Verdana" w:cs="Verdana"/>
          <w:sz w:val="18"/>
          <w:szCs w:val="18"/>
        </w:rPr>
        <w:t xml:space="preserve">, </w:t>
      </w:r>
      <w:r w:rsidR="002F00A6" w:rsidRPr="00376BF6">
        <w:rPr>
          <w:rFonts w:ascii="Verdana" w:hAnsi="Verdana" w:cs="Verdana"/>
          <w:sz w:val="18"/>
          <w:szCs w:val="18"/>
        </w:rPr>
        <w:t>Kafka</w:t>
      </w:r>
      <w:r w:rsidR="002F00A6">
        <w:rPr>
          <w:rFonts w:ascii="Verdana" w:hAnsi="Verdana" w:cs="Verdana"/>
          <w:sz w:val="18"/>
          <w:szCs w:val="18"/>
        </w:rPr>
        <w:t>,</w:t>
      </w:r>
      <w:r w:rsidR="002F00A6" w:rsidRPr="00376BF6">
        <w:rPr>
          <w:rFonts w:ascii="Verdana" w:hAnsi="Verdana" w:cs="Verdana"/>
          <w:sz w:val="18"/>
          <w:szCs w:val="18"/>
        </w:rPr>
        <w:t xml:space="preserve"> Kubernetes</w:t>
      </w:r>
      <w:r w:rsidR="003E4EB3" w:rsidRPr="00376BF6">
        <w:rPr>
          <w:rFonts w:ascii="Verdana" w:hAnsi="Verdana" w:cs="Verdana"/>
          <w:sz w:val="18"/>
          <w:szCs w:val="18"/>
        </w:rPr>
        <w:t xml:space="preserve">, </w:t>
      </w:r>
      <w:r w:rsidR="00302081" w:rsidRPr="00376BF6">
        <w:rPr>
          <w:rFonts w:ascii="Verdana" w:hAnsi="Verdana" w:cs="Verdana"/>
          <w:sz w:val="18"/>
          <w:szCs w:val="18"/>
        </w:rPr>
        <w:t>Docker</w:t>
      </w:r>
      <w:r w:rsidR="00302081">
        <w:rPr>
          <w:rFonts w:ascii="Verdana" w:hAnsi="Verdana" w:cs="Verdana"/>
          <w:sz w:val="18"/>
          <w:szCs w:val="18"/>
        </w:rPr>
        <w:t>, Jen</w:t>
      </w:r>
      <w:r w:rsidR="00962DB1">
        <w:rPr>
          <w:rFonts w:ascii="Verdana" w:hAnsi="Verdana" w:cs="Verdana"/>
          <w:sz w:val="18"/>
          <w:szCs w:val="18"/>
        </w:rPr>
        <w:t xml:space="preserve">kins, </w:t>
      </w:r>
      <w:r w:rsidR="002F00A6">
        <w:rPr>
          <w:rFonts w:ascii="Verdana" w:hAnsi="Verdana" w:cs="Verdana"/>
          <w:sz w:val="18"/>
          <w:szCs w:val="18"/>
        </w:rPr>
        <w:t>JWT,</w:t>
      </w:r>
      <w:r w:rsidR="00E072A4">
        <w:rPr>
          <w:rFonts w:ascii="Verdana" w:hAnsi="Verdana" w:cs="Verdana"/>
          <w:sz w:val="18"/>
          <w:szCs w:val="18"/>
        </w:rPr>
        <w:t xml:space="preserve"> Gradle, Azure Devops, K6, Kibana </w:t>
      </w:r>
    </w:p>
    <w:p w14:paraId="3470771D" w14:textId="77777777" w:rsidR="00BE1E76" w:rsidRDefault="00D870AE" w:rsidP="00BE1E76">
      <w:pPr>
        <w:ind w:left="720"/>
        <w:rPr>
          <w:rFonts w:ascii="Verdana" w:hAnsi="Verdana" w:cs="Verdana"/>
          <w:sz w:val="18"/>
          <w:szCs w:val="18"/>
        </w:rPr>
      </w:pPr>
      <w:r>
        <w:rPr>
          <w:rFonts w:ascii="Verdana" w:hAnsi="Verdana" w:cs="Verdana"/>
          <w:b/>
          <w:sz w:val="18"/>
          <w:szCs w:val="18"/>
        </w:rPr>
        <w:t>IDE</w:t>
      </w:r>
      <w:r w:rsidR="005D2035">
        <w:rPr>
          <w:rFonts w:ascii="Verdana" w:hAnsi="Verdana" w:cs="Verdana"/>
          <w:b/>
          <w:sz w:val="18"/>
          <w:szCs w:val="18"/>
        </w:rPr>
        <w:tab/>
      </w:r>
      <w:r w:rsidR="005D2035">
        <w:rPr>
          <w:rFonts w:ascii="Verdana" w:hAnsi="Verdana" w:cs="Verdana"/>
          <w:sz w:val="18"/>
          <w:szCs w:val="18"/>
        </w:rPr>
        <w:tab/>
      </w:r>
      <w:r w:rsidR="005D2035">
        <w:rPr>
          <w:rFonts w:ascii="Verdana" w:hAnsi="Verdana" w:cs="Verdana"/>
          <w:sz w:val="18"/>
          <w:szCs w:val="18"/>
        </w:rPr>
        <w:tab/>
      </w:r>
      <w:r w:rsidR="005D2035">
        <w:rPr>
          <w:rFonts w:ascii="Verdana" w:hAnsi="Verdana" w:cs="Verdana"/>
          <w:sz w:val="18"/>
          <w:szCs w:val="18"/>
        </w:rPr>
        <w:tab/>
        <w:t xml:space="preserve">: </w:t>
      </w:r>
      <w:r>
        <w:rPr>
          <w:rFonts w:ascii="Verdana" w:hAnsi="Verdana" w:cs="Verdana"/>
          <w:sz w:val="18"/>
          <w:szCs w:val="18"/>
        </w:rPr>
        <w:t>Eclipse</w:t>
      </w:r>
      <w:r w:rsidR="00610D0D">
        <w:rPr>
          <w:rFonts w:ascii="Verdana" w:hAnsi="Verdana" w:cs="Verdana"/>
          <w:sz w:val="18"/>
          <w:szCs w:val="18"/>
        </w:rPr>
        <w:t xml:space="preserve">, </w:t>
      </w:r>
      <w:r w:rsidR="00EA7275">
        <w:rPr>
          <w:rFonts w:ascii="Verdana" w:hAnsi="Verdana" w:cs="Verdana"/>
          <w:sz w:val="18"/>
          <w:szCs w:val="18"/>
        </w:rPr>
        <w:t>IntelliJ</w:t>
      </w:r>
      <w:r w:rsidR="004A2BFA">
        <w:rPr>
          <w:rFonts w:ascii="Verdana" w:hAnsi="Verdana" w:cs="Verdana"/>
          <w:sz w:val="18"/>
          <w:szCs w:val="18"/>
        </w:rPr>
        <w:t>, STS4</w:t>
      </w:r>
    </w:p>
    <w:p w14:paraId="0F486DFF" w14:textId="77777777" w:rsidR="00E072A4" w:rsidRDefault="00E072A4" w:rsidP="00BE1E76">
      <w:pPr>
        <w:ind w:left="720"/>
        <w:rPr>
          <w:rFonts w:ascii="Verdana" w:hAnsi="Verdana" w:cs="Verdana"/>
          <w:sz w:val="18"/>
          <w:szCs w:val="18"/>
        </w:rPr>
      </w:pPr>
    </w:p>
    <w:p w14:paraId="41B6D922" w14:textId="599651A6" w:rsidR="005D2035" w:rsidRPr="00431950" w:rsidRDefault="005D2035" w:rsidP="00431950">
      <w:pPr>
        <w:jc w:val="both"/>
        <w:rPr>
          <w:rFonts w:ascii="Arial" w:hAnsi="Arial" w:cs="Arial"/>
          <w:b/>
          <w:bCs/>
          <w:sz w:val="24"/>
          <w:szCs w:val="24"/>
          <w:u w:val="single"/>
        </w:rPr>
      </w:pPr>
      <w:r w:rsidRPr="00431950">
        <w:rPr>
          <w:rFonts w:ascii="Arial" w:hAnsi="Arial" w:cs="Arial"/>
          <w:b/>
          <w:bCs/>
          <w:sz w:val="24"/>
          <w:szCs w:val="24"/>
          <w:u w:val="single"/>
        </w:rPr>
        <w:t>Professional   Experience</w:t>
      </w:r>
      <w:r w:rsidR="0004132E" w:rsidRPr="00431950">
        <w:rPr>
          <w:rFonts w:ascii="Arial" w:hAnsi="Arial" w:cs="Arial"/>
          <w:b/>
          <w:bCs/>
          <w:sz w:val="24"/>
          <w:szCs w:val="24"/>
          <w:u w:val="single"/>
        </w:rPr>
        <w:t xml:space="preserve"> </w:t>
      </w:r>
    </w:p>
    <w:p w14:paraId="1EB4D009" w14:textId="77777777" w:rsidR="0004132E" w:rsidRDefault="0004132E" w:rsidP="0008385D">
      <w:pPr>
        <w:rPr>
          <w:rFonts w:ascii="Calibri Light" w:eastAsia="Calibri Light" w:hAnsi="Calibri Light" w:cs="Calibri Light"/>
          <w:b/>
          <w:bCs/>
          <w:sz w:val="32"/>
          <w:szCs w:val="32"/>
        </w:rPr>
      </w:pPr>
    </w:p>
    <w:p w14:paraId="3BE318A7" w14:textId="4C695876" w:rsidR="00E072A4" w:rsidRDefault="00E072A4" w:rsidP="00E072A4">
      <w:pPr>
        <w:spacing w:after="51" w:line="259" w:lineRule="auto"/>
        <w:ind w:left="-5"/>
      </w:pPr>
      <w:r>
        <w:rPr>
          <w:b/>
          <w:sz w:val="27"/>
        </w:rPr>
        <w:t>LTIMindtree (</w:t>
      </w:r>
      <w:r w:rsidR="00D33692">
        <w:rPr>
          <w:b/>
          <w:sz w:val="27"/>
        </w:rPr>
        <w:t>Feb</w:t>
      </w:r>
      <w:r>
        <w:rPr>
          <w:b/>
          <w:sz w:val="27"/>
        </w:rPr>
        <w:t xml:space="preserve"> </w:t>
      </w:r>
      <w:r w:rsidR="00F92169">
        <w:rPr>
          <w:b/>
          <w:sz w:val="27"/>
        </w:rPr>
        <w:t>20</w:t>
      </w:r>
      <w:r>
        <w:rPr>
          <w:b/>
          <w:sz w:val="27"/>
        </w:rPr>
        <w:t xml:space="preserve">24 to </w:t>
      </w:r>
      <w:r w:rsidR="00D33692">
        <w:rPr>
          <w:b/>
          <w:sz w:val="27"/>
        </w:rPr>
        <w:t xml:space="preserve">Jan </w:t>
      </w:r>
      <w:r w:rsidR="00F92169">
        <w:rPr>
          <w:b/>
          <w:sz w:val="27"/>
        </w:rPr>
        <w:t>20</w:t>
      </w:r>
      <w:r w:rsidR="00D33692">
        <w:rPr>
          <w:b/>
          <w:sz w:val="27"/>
        </w:rPr>
        <w:t>25</w:t>
      </w:r>
      <w:r>
        <w:rPr>
          <w:b/>
          <w:sz w:val="27"/>
        </w:rPr>
        <w:t xml:space="preserve">) </w:t>
      </w:r>
    </w:p>
    <w:p w14:paraId="12358CF9" w14:textId="77777777" w:rsidR="00E072A4" w:rsidRPr="00E072A4" w:rsidRDefault="00E072A4" w:rsidP="00E072A4">
      <w:pPr>
        <w:rPr>
          <w:rFonts w:ascii="Calibri Light" w:eastAsia="Calibri Light" w:hAnsi="Calibri Light" w:cs="Calibri Light"/>
          <w:b/>
          <w:bCs/>
          <w:sz w:val="28"/>
          <w:szCs w:val="28"/>
        </w:rPr>
      </w:pPr>
      <w:r w:rsidRPr="00E072A4">
        <w:rPr>
          <w:rFonts w:ascii="Calibri Light" w:eastAsia="Calibri Light" w:hAnsi="Calibri Light" w:cs="Calibri Light"/>
          <w:b/>
          <w:bCs/>
          <w:sz w:val="28"/>
          <w:szCs w:val="28"/>
        </w:rPr>
        <w:t>Project: Channel Partner Management</w:t>
      </w:r>
    </w:p>
    <w:p w14:paraId="2B6DD8D1" w14:textId="77777777" w:rsidR="00E072A4" w:rsidRDefault="00E072A4" w:rsidP="00E072A4">
      <w:pPr>
        <w:spacing w:after="1" w:line="259" w:lineRule="auto"/>
        <w:ind w:left="-28"/>
      </w:pPr>
      <w:r>
        <w:rPr>
          <w:noProof/>
          <w:sz w:val="22"/>
        </w:rPr>
        <mc:AlternateContent>
          <mc:Choice Requires="wpg">
            <w:drawing>
              <wp:inline distT="0" distB="0" distL="0" distR="0" wp14:anchorId="7CCC7A46" wp14:editId="4B7BC54B">
                <wp:extent cx="5981065" cy="27432"/>
                <wp:effectExtent l="0" t="0" r="0" b="0"/>
                <wp:docPr id="486222539" name="Group 486222539"/>
                <wp:cNvGraphicFramePr/>
                <a:graphic xmlns:a="http://schemas.openxmlformats.org/drawingml/2006/main">
                  <a:graphicData uri="http://schemas.microsoft.com/office/word/2010/wordprocessingGroup">
                    <wpg:wgp>
                      <wpg:cNvGrpSpPr/>
                      <wpg:grpSpPr>
                        <a:xfrm>
                          <a:off x="0" y="0"/>
                          <a:ext cx="5981065" cy="27432"/>
                          <a:chOff x="0" y="0"/>
                          <a:chExt cx="5981065" cy="27432"/>
                        </a:xfrm>
                      </wpg:grpSpPr>
                      <wps:wsp>
                        <wps:cNvPr id="1160903004" name="Shape 356"/>
                        <wps:cNvSpPr/>
                        <wps:spPr>
                          <a:xfrm>
                            <a:off x="0" y="0"/>
                            <a:ext cx="5981065" cy="0"/>
                          </a:xfrm>
                          <a:custGeom>
                            <a:avLst/>
                            <a:gdLst/>
                            <a:ahLst/>
                            <a:cxnLst/>
                            <a:rect l="0" t="0" r="0" b="0"/>
                            <a:pathLst>
                              <a:path w="5981065">
                                <a:moveTo>
                                  <a:pt x="0" y="0"/>
                                </a:moveTo>
                                <a:lnTo>
                                  <a:pt x="5981065" y="0"/>
                                </a:lnTo>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FF3497" id="Group 486222539" o:spid="_x0000_s1026" style="width:470.95pt;height:2.15pt;mso-position-horizontal-relative:char;mso-position-vertical-relative:line" coordsize="598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">
                <v:shape id="Shape 356" o:spid="_x0000_s1027" style="position:absolute;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" path="m,l5981065,e" filled="f" strokeweight="2.16pt">
                  <v:stroke miterlimit="83231f" joinstyle="miter"/>
                  <v:path arrowok="t" textboxrect="0,0,5981065,0"/>
                </v:shape>
                <w10:anchorlock/>
              </v:group>
            </w:pict>
          </mc:Fallback>
        </mc:AlternateContent>
      </w:r>
      <w:r>
        <w:rPr>
          <w:b/>
        </w:rPr>
        <w:t xml:space="preserve"> </w:t>
      </w:r>
    </w:p>
    <w:p w14:paraId="302391C9" w14:textId="77777777" w:rsidR="00E072A4" w:rsidRDefault="00E072A4" w:rsidP="00E072A4">
      <w:pPr>
        <w:ind w:right="1600"/>
      </w:pPr>
      <w:r>
        <w:rPr>
          <w:b/>
        </w:rPr>
        <w:t xml:space="preserve">Role: </w:t>
      </w:r>
      <w:r>
        <w:t xml:space="preserve">  Senior Developer </w:t>
      </w:r>
      <w:r>
        <w:rPr>
          <w:sz w:val="22"/>
        </w:rPr>
        <w:t xml:space="preserve"> </w:t>
      </w:r>
    </w:p>
    <w:p w14:paraId="5F9C86E9" w14:textId="79D1E24B" w:rsidR="00E072A4" w:rsidRDefault="00E072A4" w:rsidP="00E072A4">
      <w:pPr>
        <w:pStyle w:val="NoSpacing"/>
      </w:pPr>
      <w:r>
        <w:rPr>
          <w:b/>
        </w:rPr>
        <w:t xml:space="preserve">Tools/Technology: </w:t>
      </w:r>
      <w:r>
        <w:t>Java 11</w:t>
      </w:r>
      <w:r w:rsidR="00E41750">
        <w:t>,</w:t>
      </w:r>
      <w:r>
        <w:t xml:space="preserve"> Reactive Programming, Spring boot,</w:t>
      </w:r>
      <w:r w:rsidR="00F92169">
        <w:t xml:space="preserve"> Spring Web Flux, Spring Security, </w:t>
      </w:r>
      <w:r>
        <w:t>Reactive Microservices,</w:t>
      </w:r>
      <w:r w:rsidRPr="00B07D52">
        <w:t xml:space="preserve"> Junit Mockito, Rest API,</w:t>
      </w:r>
      <w:r>
        <w:t xml:space="preserve"> GraphQL, Swagger Ui,</w:t>
      </w:r>
      <w:r w:rsidRPr="00B07D52">
        <w:t xml:space="preserve"> </w:t>
      </w:r>
      <w:r>
        <w:t xml:space="preserve">Gradle, </w:t>
      </w:r>
      <w:r w:rsidRPr="00B07D52">
        <w:t>Git,</w:t>
      </w:r>
      <w:r>
        <w:t xml:space="preserve"> Azure Devops, Spring Data JPA,</w:t>
      </w:r>
      <w:r w:rsidR="00F92169">
        <w:t xml:space="preserve"> CI/CD,</w:t>
      </w:r>
      <w:r>
        <w:t xml:space="preserve"> Docker &amp; </w:t>
      </w:r>
      <w:r w:rsidRPr="00567084">
        <w:t>Kubernetes</w:t>
      </w:r>
    </w:p>
    <w:p w14:paraId="12F09002" w14:textId="39FA232F" w:rsidR="00E072A4" w:rsidRDefault="00E072A4" w:rsidP="00E072A4">
      <w:pPr>
        <w:ind w:right="1600"/>
      </w:pPr>
      <w:r>
        <w:rPr>
          <w:b/>
        </w:rPr>
        <w:t xml:space="preserve">Database: </w:t>
      </w:r>
      <w:r>
        <w:t>PL/SQL, ADL</w:t>
      </w:r>
    </w:p>
    <w:p w14:paraId="31D15DC4" w14:textId="3505C217" w:rsidR="00E072A4" w:rsidRDefault="00E072A4" w:rsidP="00E072A4">
      <w:pPr>
        <w:pStyle w:val="NoSpacing"/>
      </w:pPr>
      <w:r>
        <w:rPr>
          <w:b/>
        </w:rPr>
        <w:t xml:space="preserve">Description: </w:t>
      </w:r>
      <w:r w:rsidRPr="003A0DAE">
        <w:t>Channel Partner Program, migrating existing employee records to new process (from ICON to MyP4P), the 'Channel Partner Database' setup on ITaaP will be used as a solution building block for managing partner employee master data.</w:t>
      </w:r>
      <w:r>
        <w:t xml:space="preserve"> </w:t>
      </w:r>
      <w:r w:rsidRPr="00471189">
        <w:rPr>
          <w:rFonts w:cs="Calibri Light"/>
        </w:rPr>
        <w:t>Entire partner master hierarchy implementation in database, automation of data movement between ICON to ITaaP, new complex hierarchy for the Partner, Contracts and Employees to be maintained in ITaaP database, Totara system integration for the learning requirements are included.</w:t>
      </w:r>
      <w:r>
        <w:rPr>
          <w:rFonts w:ascii="Times New Roman" w:eastAsia="Times New Roman" w:hAnsi="Times New Roman" w:cs="Times New Roman"/>
        </w:rPr>
        <w:br/>
      </w:r>
      <w:r>
        <w:rPr>
          <w:b/>
        </w:rPr>
        <w:t>Roles and responsibility:</w:t>
      </w:r>
    </w:p>
    <w:p w14:paraId="4806F528"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Developed REST endpoints with multiple microservices for Sales Order Services &amp; Qualification services</w:t>
      </w:r>
    </w:p>
    <w:p w14:paraId="4DF7C7E9"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Created the new microservices and retrieved data from Azure data lake using GraphQL integrated with Rest APIs.</w:t>
      </w:r>
    </w:p>
    <w:p w14:paraId="35BD2151" w14:textId="404A9F34" w:rsidR="00E072A4" w:rsidRPr="00E072A4" w:rsidRDefault="00E072A4" w:rsidP="00E072A4">
      <w:pPr>
        <w:pStyle w:val="NoSpacing"/>
        <w:numPr>
          <w:ilvl w:val="0"/>
          <w:numId w:val="18"/>
        </w:numPr>
        <w:rPr>
          <w:rStyle w:val="Emphasis"/>
          <w:i w:val="0"/>
          <w:iCs w:val="0"/>
        </w:rPr>
      </w:pPr>
      <w:r w:rsidRPr="00E072A4">
        <w:rPr>
          <w:rStyle w:val="Emphasis"/>
          <w:i w:val="0"/>
          <w:iCs w:val="0"/>
        </w:rPr>
        <w:t>Analysed the business requirements, designed the backend for individual modules and maintained their relationships.</w:t>
      </w:r>
    </w:p>
    <w:p w14:paraId="33B3FAF1"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 xml:space="preserve">Collaborated with the team to identify and resolve technical issues. </w:t>
      </w:r>
    </w:p>
    <w:p w14:paraId="1AAEB337"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Wrote JUnit for classes using Junit &amp; Mockito, performed performance &amp; security testing.</w:t>
      </w:r>
    </w:p>
    <w:p w14:paraId="3B1DF948"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Coordinated with the testing team to resolve bugs and ensure smooth delivery of the product.</w:t>
      </w:r>
    </w:p>
    <w:p w14:paraId="07F110C2" w14:textId="77777777" w:rsidR="00E072A4" w:rsidRPr="00E072A4" w:rsidRDefault="00E072A4" w:rsidP="00E072A4">
      <w:pPr>
        <w:pStyle w:val="NoSpacing"/>
        <w:numPr>
          <w:ilvl w:val="0"/>
          <w:numId w:val="18"/>
        </w:numPr>
        <w:rPr>
          <w:rStyle w:val="Emphasis"/>
          <w:i w:val="0"/>
          <w:iCs w:val="0"/>
        </w:rPr>
      </w:pPr>
      <w:r w:rsidRPr="00E072A4">
        <w:rPr>
          <w:rStyle w:val="Emphasis"/>
          <w:i w:val="0"/>
          <w:iCs w:val="0"/>
        </w:rPr>
        <w:t>Migrated to JDK 21, Spring Boot 3.0, integrated with SonarQube coverage achieving 80%, successfully deployed into production.</w:t>
      </w:r>
    </w:p>
    <w:p w14:paraId="57B4530E" w14:textId="1E499DCA" w:rsidR="00E072A4" w:rsidRPr="00E072A4" w:rsidRDefault="00E072A4" w:rsidP="00E072A4">
      <w:pPr>
        <w:pStyle w:val="NoSpacing"/>
        <w:numPr>
          <w:ilvl w:val="0"/>
          <w:numId w:val="18"/>
        </w:numPr>
        <w:rPr>
          <w:rStyle w:val="Emphasis"/>
          <w:i w:val="0"/>
          <w:iCs w:val="0"/>
        </w:rPr>
      </w:pPr>
      <w:r w:rsidRPr="00E072A4">
        <w:rPr>
          <w:rStyle w:val="Emphasis"/>
          <w:i w:val="0"/>
          <w:iCs w:val="0"/>
        </w:rPr>
        <w:t>Individually developed the batch scheduler for the</w:t>
      </w:r>
      <w:r w:rsidR="00F92169">
        <w:rPr>
          <w:rStyle w:val="Emphasis"/>
          <w:i w:val="0"/>
          <w:iCs w:val="0"/>
        </w:rPr>
        <w:t xml:space="preserve"> timecard </w:t>
      </w:r>
      <w:r w:rsidRPr="00E072A4">
        <w:rPr>
          <w:rStyle w:val="Emphasis"/>
          <w:i w:val="0"/>
          <w:iCs w:val="0"/>
        </w:rPr>
        <w:t xml:space="preserve">microservice, successfully </w:t>
      </w:r>
      <w:r w:rsidR="00F92169">
        <w:rPr>
          <w:rStyle w:val="Emphasis"/>
          <w:i w:val="0"/>
          <w:iCs w:val="0"/>
        </w:rPr>
        <w:t>deployed.</w:t>
      </w:r>
    </w:p>
    <w:p w14:paraId="34473005" w14:textId="77777777" w:rsidR="00E072A4" w:rsidRPr="00E072A4" w:rsidRDefault="00E072A4" w:rsidP="00E072A4">
      <w:pPr>
        <w:pStyle w:val="NoSpacing"/>
        <w:ind w:left="695" w:firstLine="0"/>
      </w:pPr>
    </w:p>
    <w:p w14:paraId="199DA537" w14:textId="7B3FFF6A" w:rsidR="0004132E" w:rsidRPr="0004132E" w:rsidRDefault="0004132E" w:rsidP="0008385D">
      <w:pPr>
        <w:rPr>
          <w:b/>
          <w:bCs/>
          <w:color w:val="000000"/>
          <w:sz w:val="27"/>
          <w:szCs w:val="27"/>
        </w:rPr>
      </w:pPr>
      <w:r w:rsidRPr="0004132E">
        <w:rPr>
          <w:b/>
          <w:bCs/>
          <w:color w:val="000000"/>
          <w:sz w:val="27"/>
          <w:szCs w:val="27"/>
        </w:rPr>
        <w:t>Wipro Technologies (</w:t>
      </w:r>
      <w:r>
        <w:rPr>
          <w:b/>
          <w:bCs/>
          <w:color w:val="000000"/>
          <w:sz w:val="27"/>
          <w:szCs w:val="27"/>
        </w:rPr>
        <w:t>Dec</w:t>
      </w:r>
      <w:r w:rsidR="00956DFE">
        <w:rPr>
          <w:b/>
          <w:bCs/>
          <w:color w:val="000000"/>
          <w:sz w:val="27"/>
          <w:szCs w:val="27"/>
        </w:rPr>
        <w:t xml:space="preserve"> 2021 to Nov 2023</w:t>
      </w:r>
      <w:r w:rsidRPr="0004132E">
        <w:rPr>
          <w:b/>
          <w:bCs/>
          <w:color w:val="000000"/>
          <w:sz w:val="27"/>
          <w:szCs w:val="27"/>
        </w:rPr>
        <w:t>)</w:t>
      </w:r>
    </w:p>
    <w:p w14:paraId="29E35F7C" w14:textId="0D50D676" w:rsidR="0008385D" w:rsidRPr="00D93CE1" w:rsidRDefault="0004132E" w:rsidP="0008385D">
      <w:pPr>
        <w:rPr>
          <w:rFonts w:ascii="Calibri Light" w:eastAsia="Calibri Light" w:hAnsi="Calibri Light" w:cs="Calibri Light"/>
          <w:b/>
          <w:bCs/>
          <w:sz w:val="28"/>
          <w:szCs w:val="28"/>
        </w:rPr>
      </w:pPr>
      <w:r w:rsidRPr="00D93CE1">
        <w:rPr>
          <w:rFonts w:ascii="Calibri Light" w:eastAsia="Calibri Light" w:hAnsi="Calibri Light" w:cs="Calibri Light"/>
          <w:b/>
          <w:bCs/>
          <w:sz w:val="28"/>
          <w:szCs w:val="28"/>
        </w:rPr>
        <w:t>Project:</w:t>
      </w:r>
      <w:r w:rsidRPr="00D93CE1">
        <w:rPr>
          <w:color w:val="000000"/>
          <w:sz w:val="28"/>
          <w:szCs w:val="28"/>
        </w:rPr>
        <w:t xml:space="preserve"> </w:t>
      </w:r>
      <w:r w:rsidR="00FD6A2E" w:rsidRPr="00D93CE1">
        <w:rPr>
          <w:rFonts w:ascii="Calibri Light" w:eastAsia="Calibri Light" w:hAnsi="Calibri Light" w:cs="Calibri Light"/>
          <w:b/>
          <w:bCs/>
          <w:sz w:val="28"/>
          <w:szCs w:val="28"/>
        </w:rPr>
        <w:t>Virtuoranc Planning Design (VPD</w:t>
      </w:r>
      <w:r w:rsidR="0008385D" w:rsidRPr="00D93CE1">
        <w:rPr>
          <w:rFonts w:ascii="Calibri Light" w:eastAsia="Calibri Light" w:hAnsi="Calibri Light" w:cs="Calibri Light"/>
          <w:b/>
          <w:bCs/>
          <w:sz w:val="28"/>
          <w:szCs w:val="28"/>
        </w:rPr>
        <w:t>)</w:t>
      </w:r>
      <w:r w:rsidRPr="00D93CE1">
        <w:rPr>
          <w:b/>
          <w:bCs/>
          <w:color w:val="000000"/>
          <w:sz w:val="28"/>
          <w:szCs w:val="28"/>
        </w:rPr>
        <w:t xml:space="preserve"> </w:t>
      </w:r>
    </w:p>
    <w:p w14:paraId="12D2EA3F" w14:textId="2A62C924" w:rsidR="0008385D" w:rsidRDefault="00C44CA7" w:rsidP="0008385D">
      <w:pPr>
        <w:spacing w:line="20" w:lineRule="exact"/>
      </w:pPr>
      <w:r>
        <w:rPr>
          <w:noProof/>
          <w:sz w:val="22"/>
          <w:szCs w:val="22"/>
          <w:lang w:val="en-IN" w:eastAsia="en-IN"/>
        </w:rPr>
        <mc:AlternateContent>
          <mc:Choice Requires="wps">
            <w:drawing>
              <wp:anchor distT="0" distB="0" distL="114300" distR="114300" simplePos="0" relativeHeight="251660288" behindDoc="1" locked="0" layoutInCell="0" allowOverlap="1" wp14:anchorId="1C240189" wp14:editId="5ED19C37">
                <wp:simplePos x="0" y="0"/>
                <wp:positionH relativeFrom="column">
                  <wp:posOffset>-17780</wp:posOffset>
                </wp:positionH>
                <wp:positionV relativeFrom="paragraph">
                  <wp:posOffset>46355</wp:posOffset>
                </wp:positionV>
                <wp:extent cx="5981065" cy="0"/>
                <wp:effectExtent l="20320" t="16510" r="18415" b="21590"/>
                <wp:wrapNone/>
                <wp:docPr id="5939069"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27432">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2C9FA21" id="Shap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" o:allowincell="f" strokeweight="2.16pt">
                <v:stroke joinstyle="miter"/>
                <o:lock v:ext="edit" shapetype="f"/>
              </v:line>
            </w:pict>
          </mc:Fallback>
        </mc:AlternateContent>
      </w:r>
    </w:p>
    <w:p w14:paraId="40713054" w14:textId="77777777" w:rsidR="00FD6A2E" w:rsidRDefault="00FD6A2E" w:rsidP="0008385D">
      <w:pPr>
        <w:spacing w:line="242" w:lineRule="auto"/>
        <w:ind w:right="4400"/>
        <w:rPr>
          <w:rFonts w:ascii="Calibri" w:eastAsia="Calibri" w:hAnsi="Calibri" w:cs="Calibri"/>
          <w:b/>
          <w:bCs/>
        </w:rPr>
      </w:pPr>
    </w:p>
    <w:p w14:paraId="5157DE42" w14:textId="03F0BC62" w:rsidR="0008385D" w:rsidRDefault="00C82AF5" w:rsidP="0008385D">
      <w:pPr>
        <w:spacing w:line="242" w:lineRule="auto"/>
        <w:ind w:right="4400"/>
        <w:rPr>
          <w:rFonts w:ascii="Calibri" w:eastAsia="Calibri" w:hAnsi="Calibri" w:cs="Calibri"/>
          <w:sz w:val="22"/>
          <w:szCs w:val="22"/>
        </w:rPr>
      </w:pPr>
      <w:r>
        <w:rPr>
          <w:rFonts w:ascii="Calibri" w:eastAsia="Calibri" w:hAnsi="Calibri" w:cs="Calibri"/>
          <w:b/>
          <w:bCs/>
        </w:rPr>
        <w:t>Role:</w:t>
      </w:r>
      <w:r w:rsidR="006651A1">
        <w:rPr>
          <w:rFonts w:ascii="Calibri" w:eastAsia="Calibri" w:hAnsi="Calibri" w:cs="Calibri"/>
          <w:b/>
          <w:bCs/>
        </w:rPr>
        <w:t xml:space="preserve"> </w:t>
      </w:r>
      <w:r w:rsidR="008776CA">
        <w:rPr>
          <w:rFonts w:ascii="Calibri" w:eastAsia="Calibri" w:hAnsi="Calibri" w:cs="Calibri"/>
        </w:rPr>
        <w:t>Senior Project Engineer</w:t>
      </w:r>
      <w:r w:rsidR="004A2BFA">
        <w:rPr>
          <w:rFonts w:ascii="Calibri" w:eastAsia="Calibri" w:hAnsi="Calibri" w:cs="Calibri"/>
        </w:rPr>
        <w:t xml:space="preserve"> </w:t>
      </w:r>
    </w:p>
    <w:p w14:paraId="32F6585A" w14:textId="19F7D6C9" w:rsidR="0008385D" w:rsidRPr="0023534F" w:rsidRDefault="0008385D" w:rsidP="0008385D">
      <w:pPr>
        <w:spacing w:line="242" w:lineRule="auto"/>
        <w:ind w:right="4400"/>
        <w:rPr>
          <w:rFonts w:ascii="Calibri" w:eastAsia="Calibri" w:hAnsi="Calibri" w:cs="Calibri"/>
        </w:rPr>
      </w:pPr>
      <w:r>
        <w:rPr>
          <w:rFonts w:ascii="Calibri" w:eastAsia="Calibri" w:hAnsi="Calibri" w:cs="Calibri"/>
          <w:b/>
          <w:bCs/>
        </w:rPr>
        <w:t xml:space="preserve">Tools/Technology: </w:t>
      </w:r>
      <w:r>
        <w:rPr>
          <w:rFonts w:ascii="Calibri" w:eastAsia="Calibri" w:hAnsi="Calibri" w:cs="Calibri"/>
        </w:rPr>
        <w:t xml:space="preserve">Core Java, Java 8, Junit – Mockito, </w:t>
      </w:r>
      <w:r w:rsidR="004A2BFA">
        <w:rPr>
          <w:rFonts w:ascii="Calibri" w:eastAsia="Calibri" w:hAnsi="Calibri" w:cs="Calibri"/>
        </w:rPr>
        <w:t xml:space="preserve">Java Rest API, </w:t>
      </w:r>
      <w:r w:rsidR="00C82AF5">
        <w:rPr>
          <w:rFonts w:ascii="Calibri" w:eastAsia="Calibri" w:hAnsi="Calibri" w:cs="Calibri"/>
        </w:rPr>
        <w:t>Maven, Git, Bitbucket,</w:t>
      </w:r>
      <w:r w:rsidR="000E7360">
        <w:rPr>
          <w:rFonts w:ascii="Calibri" w:eastAsia="Calibri" w:hAnsi="Calibri" w:cs="Calibri"/>
        </w:rPr>
        <w:t xml:space="preserve"> Jenkins</w:t>
      </w:r>
      <w:r w:rsidR="004E2C86">
        <w:rPr>
          <w:rFonts w:ascii="Calibri" w:eastAsia="Calibri" w:hAnsi="Calibri" w:cs="Calibri"/>
        </w:rPr>
        <w:t xml:space="preserve">, </w:t>
      </w:r>
      <w:r w:rsidR="00C82AF5">
        <w:rPr>
          <w:rFonts w:ascii="Calibri" w:eastAsia="Calibri" w:hAnsi="Calibri" w:cs="Calibri"/>
        </w:rPr>
        <w:t>OSGI, A</w:t>
      </w:r>
      <w:r w:rsidR="00C82AF5" w:rsidRPr="00C82AF5">
        <w:rPr>
          <w:rFonts w:ascii="Calibri" w:eastAsia="Calibri" w:hAnsi="Calibri" w:cs="Calibri"/>
        </w:rPr>
        <w:t>pache karaf</w:t>
      </w:r>
    </w:p>
    <w:p w14:paraId="2FA84E63" w14:textId="77777777" w:rsidR="0008385D" w:rsidRDefault="0008385D" w:rsidP="0008385D">
      <w:pPr>
        <w:spacing w:line="242" w:lineRule="auto"/>
        <w:ind w:right="4400"/>
        <w:rPr>
          <w:rFonts w:ascii="Calibri" w:eastAsia="Calibri" w:hAnsi="Calibri" w:cs="Calibri"/>
          <w:b/>
          <w:bCs/>
          <w:lang w:val="en-IN"/>
        </w:rPr>
      </w:pPr>
      <w:r w:rsidRPr="009576BE">
        <w:rPr>
          <w:rFonts w:ascii="Calibri" w:eastAsia="Calibri" w:hAnsi="Calibri" w:cs="Calibri"/>
          <w:b/>
          <w:bCs/>
          <w:lang w:val="en-IN"/>
        </w:rPr>
        <w:t>Database:</w:t>
      </w:r>
      <w:r w:rsidRPr="00104C41">
        <w:rPr>
          <w:rFonts w:ascii="Calibri" w:eastAsia="Calibri" w:hAnsi="Calibri" w:cs="Calibri"/>
          <w:b/>
          <w:bCs/>
          <w:lang w:val="en-IN"/>
        </w:rPr>
        <w:t xml:space="preserve"> </w:t>
      </w:r>
      <w:r w:rsidRPr="00FD6A2E">
        <w:rPr>
          <w:rFonts w:ascii="Calibri" w:eastAsia="Calibri" w:hAnsi="Calibri" w:cs="Calibri"/>
        </w:rPr>
        <w:t>NoSQL- Cassandra</w:t>
      </w:r>
      <w:r w:rsidRPr="00104C41">
        <w:rPr>
          <w:rFonts w:ascii="Calibri" w:eastAsia="Calibri" w:hAnsi="Calibri" w:cs="Calibri"/>
          <w:b/>
          <w:bCs/>
          <w:lang w:val="en-IN"/>
        </w:rPr>
        <w:t xml:space="preserve"> </w:t>
      </w:r>
    </w:p>
    <w:p w14:paraId="66D3EFB3" w14:textId="77777777" w:rsidR="0008385D" w:rsidRPr="00104C41" w:rsidRDefault="0008385D" w:rsidP="0008385D">
      <w:pPr>
        <w:spacing w:line="242" w:lineRule="auto"/>
        <w:ind w:right="4400"/>
        <w:rPr>
          <w:lang w:val="en-IN"/>
        </w:rPr>
      </w:pPr>
      <w:r w:rsidRPr="00104C41">
        <w:rPr>
          <w:rFonts w:ascii="Calibri" w:eastAsia="Calibri" w:hAnsi="Calibri" w:cs="Calibri"/>
          <w:b/>
          <w:bCs/>
          <w:lang w:val="en-IN"/>
        </w:rPr>
        <w:t>Description:</w:t>
      </w:r>
      <w:r w:rsidR="00FD6A2E">
        <w:rPr>
          <w:rFonts w:ascii="Calibri" w:eastAsia="Calibri" w:hAnsi="Calibri" w:cs="Calibri"/>
          <w:b/>
          <w:bCs/>
          <w:lang w:val="en-IN"/>
        </w:rPr>
        <w:t xml:space="preserve"> </w:t>
      </w:r>
      <w:r w:rsidR="00FD6A2E">
        <w:t>Optical Network Design and Planning tool</w:t>
      </w:r>
      <w:r w:rsidR="00134265">
        <w:t xml:space="preserve"> (WDM)</w:t>
      </w:r>
    </w:p>
    <w:p w14:paraId="6B9F87A8" w14:textId="77777777" w:rsidR="00FD6A2E" w:rsidRDefault="0008385D" w:rsidP="0008385D">
      <w:pPr>
        <w:rPr>
          <w:rFonts w:ascii="Calibri" w:eastAsia="Calibri" w:hAnsi="Calibri" w:cs="Calibri"/>
          <w:b/>
          <w:bCs/>
        </w:rPr>
      </w:pPr>
      <w:r>
        <w:rPr>
          <w:rFonts w:ascii="Calibri" w:eastAsia="Calibri" w:hAnsi="Calibri" w:cs="Calibri"/>
          <w:b/>
          <w:bCs/>
        </w:rPr>
        <w:t>Roles and responsibility:</w:t>
      </w:r>
    </w:p>
    <w:p w14:paraId="62242BDE" w14:textId="77777777" w:rsidR="0004132E" w:rsidRDefault="0004132E" w:rsidP="0004132E">
      <w:pPr>
        <w:numPr>
          <w:ilvl w:val="0"/>
          <w:numId w:val="7"/>
        </w:numPr>
        <w:tabs>
          <w:tab w:val="left" w:pos="720"/>
        </w:tabs>
        <w:suppressAutoHyphens w:val="0"/>
        <w:spacing w:line="218" w:lineRule="auto"/>
        <w:ind w:left="720" w:right="40" w:hanging="360"/>
        <w:rPr>
          <w:rFonts w:ascii="Calibri" w:eastAsia="Calibri" w:hAnsi="Calibri" w:cs="Calibri"/>
        </w:rPr>
      </w:pPr>
      <w:r w:rsidRPr="0004132E">
        <w:rPr>
          <w:rFonts w:ascii="Calibri" w:eastAsia="Calibri" w:hAnsi="Calibri" w:cs="Calibri"/>
        </w:rPr>
        <w:t xml:space="preserve">Developing the rest endpoint for the </w:t>
      </w:r>
      <w:r w:rsidRPr="00FD6A2E">
        <w:rPr>
          <w:rFonts w:ascii="Calibri" w:eastAsia="Calibri" w:hAnsi="Calibri" w:cs="Calibri"/>
        </w:rPr>
        <w:t xml:space="preserve">Viper design, reachability API. </w:t>
      </w:r>
    </w:p>
    <w:p w14:paraId="20B3DCF6" w14:textId="77777777" w:rsidR="00FD6A2E" w:rsidRDefault="00FD6A2E" w:rsidP="0004132E">
      <w:pPr>
        <w:numPr>
          <w:ilvl w:val="0"/>
          <w:numId w:val="7"/>
        </w:numPr>
        <w:tabs>
          <w:tab w:val="left" w:pos="720"/>
        </w:tabs>
        <w:suppressAutoHyphens w:val="0"/>
        <w:spacing w:line="218" w:lineRule="auto"/>
        <w:ind w:left="720" w:right="40" w:hanging="360"/>
        <w:rPr>
          <w:rFonts w:ascii="Calibri" w:eastAsia="Calibri" w:hAnsi="Calibri" w:cs="Calibri"/>
        </w:rPr>
      </w:pPr>
      <w:r w:rsidRPr="0004132E">
        <w:rPr>
          <w:rFonts w:ascii="Calibri" w:eastAsia="Calibri" w:hAnsi="Calibri" w:cs="Calibri"/>
        </w:rPr>
        <w:t>Involved features module New Template, viper design and reachability</w:t>
      </w:r>
      <w:r w:rsidR="004A2BFA" w:rsidRPr="0004132E">
        <w:rPr>
          <w:rFonts w:ascii="Calibri" w:eastAsia="Calibri" w:hAnsi="Calibri" w:cs="Calibri"/>
        </w:rPr>
        <w:t>, BOM Report, Wavelength</w:t>
      </w:r>
      <w:r w:rsidRPr="0004132E">
        <w:rPr>
          <w:rFonts w:ascii="Calibri" w:eastAsia="Calibri" w:hAnsi="Calibri" w:cs="Calibri"/>
        </w:rPr>
        <w:t xml:space="preserve"> in VPD</w:t>
      </w:r>
      <w:r w:rsidR="00134265" w:rsidRPr="0004132E">
        <w:rPr>
          <w:rFonts w:ascii="Calibri" w:eastAsia="Calibri" w:hAnsi="Calibri" w:cs="Calibri"/>
        </w:rPr>
        <w:t xml:space="preserve"> (WDM)</w:t>
      </w:r>
    </w:p>
    <w:p w14:paraId="2F307FC4" w14:textId="77777777" w:rsidR="0004132E" w:rsidRPr="0004132E" w:rsidRDefault="0004132E" w:rsidP="0004132E">
      <w:pPr>
        <w:numPr>
          <w:ilvl w:val="0"/>
          <w:numId w:val="7"/>
        </w:numPr>
        <w:tabs>
          <w:tab w:val="left" w:pos="720"/>
        </w:tabs>
        <w:suppressAutoHyphens w:val="0"/>
        <w:spacing w:line="218" w:lineRule="auto"/>
        <w:ind w:left="720" w:right="40" w:hanging="360"/>
        <w:rPr>
          <w:rFonts w:ascii="Calibri" w:eastAsia="Calibri" w:hAnsi="Calibri" w:cs="Calibri"/>
        </w:rPr>
      </w:pPr>
      <w:r w:rsidRPr="0004132E">
        <w:rPr>
          <w:rFonts w:ascii="Calibri" w:eastAsia="Calibri" w:hAnsi="Calibri" w:cs="Calibri"/>
        </w:rPr>
        <w:t>Understanding the business requirements and design the backend for individual module and the relationship between them.</w:t>
      </w:r>
    </w:p>
    <w:p w14:paraId="72A25718" w14:textId="77777777" w:rsidR="0004132E" w:rsidRPr="0004132E" w:rsidRDefault="0004132E" w:rsidP="00FD6A2E">
      <w:pPr>
        <w:numPr>
          <w:ilvl w:val="0"/>
          <w:numId w:val="7"/>
        </w:numPr>
        <w:tabs>
          <w:tab w:val="left" w:pos="720"/>
        </w:tabs>
        <w:suppressAutoHyphens w:val="0"/>
        <w:spacing w:line="218" w:lineRule="auto"/>
        <w:ind w:left="720" w:right="40" w:hanging="360"/>
        <w:rPr>
          <w:rFonts w:ascii="Calibri" w:eastAsia="Calibri" w:hAnsi="Calibri" w:cs="Calibri"/>
        </w:rPr>
      </w:pPr>
      <w:r w:rsidRPr="0004132E">
        <w:rPr>
          <w:rFonts w:ascii="Calibri" w:eastAsia="Calibri" w:hAnsi="Calibri" w:cs="Calibri"/>
        </w:rPr>
        <w:t>Collaborating with the team to identify and fix technical issues</w:t>
      </w:r>
      <w:r>
        <w:rPr>
          <w:color w:val="000000"/>
          <w:sz w:val="27"/>
          <w:szCs w:val="27"/>
        </w:rPr>
        <w:t xml:space="preserve">. </w:t>
      </w:r>
    </w:p>
    <w:p w14:paraId="58F42C34" w14:textId="77777777" w:rsidR="00FD6A2E" w:rsidRPr="00FD6A2E" w:rsidRDefault="00FD6A2E" w:rsidP="00FD6A2E">
      <w:pPr>
        <w:numPr>
          <w:ilvl w:val="0"/>
          <w:numId w:val="7"/>
        </w:numPr>
        <w:tabs>
          <w:tab w:val="left" w:pos="720"/>
        </w:tabs>
        <w:suppressAutoHyphens w:val="0"/>
        <w:spacing w:line="218" w:lineRule="auto"/>
        <w:ind w:left="720" w:right="40" w:hanging="360"/>
        <w:rPr>
          <w:rFonts w:ascii="Calibri" w:eastAsia="Calibri" w:hAnsi="Calibri" w:cs="Calibri"/>
        </w:rPr>
      </w:pPr>
      <w:r w:rsidRPr="00FD6A2E">
        <w:rPr>
          <w:rFonts w:ascii="Calibri" w:eastAsia="Calibri" w:hAnsi="Calibri" w:cs="Calibri"/>
        </w:rPr>
        <w:t xml:space="preserve">Bug fixing and maintenance of the product. </w:t>
      </w:r>
    </w:p>
    <w:p w14:paraId="2A50A3BA" w14:textId="77777777" w:rsidR="00FD6A2E" w:rsidRPr="00FD6A2E" w:rsidRDefault="00FD6A2E" w:rsidP="00FD6A2E">
      <w:pPr>
        <w:numPr>
          <w:ilvl w:val="0"/>
          <w:numId w:val="7"/>
        </w:numPr>
        <w:tabs>
          <w:tab w:val="left" w:pos="720"/>
        </w:tabs>
        <w:suppressAutoHyphens w:val="0"/>
        <w:spacing w:line="218" w:lineRule="auto"/>
        <w:ind w:left="720" w:right="40" w:hanging="360"/>
        <w:rPr>
          <w:rFonts w:ascii="Calibri" w:eastAsia="Calibri" w:hAnsi="Calibri" w:cs="Calibri"/>
        </w:rPr>
      </w:pPr>
      <w:r w:rsidRPr="00FD6A2E">
        <w:rPr>
          <w:rFonts w:ascii="Calibri" w:eastAsia="Calibri" w:hAnsi="Calibri" w:cs="Calibri"/>
        </w:rPr>
        <w:t xml:space="preserve">Writing JUnit for existing classes using Junit, Mockito </w:t>
      </w:r>
    </w:p>
    <w:p w14:paraId="72A5F26E" w14:textId="77777777" w:rsidR="00FD6A2E" w:rsidRDefault="00FD6A2E" w:rsidP="00FD6A2E">
      <w:pPr>
        <w:numPr>
          <w:ilvl w:val="0"/>
          <w:numId w:val="7"/>
        </w:numPr>
        <w:tabs>
          <w:tab w:val="left" w:pos="720"/>
        </w:tabs>
        <w:suppressAutoHyphens w:val="0"/>
        <w:spacing w:line="218" w:lineRule="auto"/>
        <w:ind w:left="720" w:right="40" w:hanging="360"/>
        <w:rPr>
          <w:rFonts w:ascii="Calibri" w:eastAsia="Calibri" w:hAnsi="Calibri" w:cs="Calibri"/>
        </w:rPr>
      </w:pPr>
      <w:r w:rsidRPr="00FD6A2E">
        <w:rPr>
          <w:rFonts w:ascii="Calibri" w:eastAsia="Calibri" w:hAnsi="Calibri" w:cs="Calibri"/>
        </w:rPr>
        <w:t>Guiding the junior team member in ramping up in VPD</w:t>
      </w:r>
    </w:p>
    <w:p w14:paraId="63525A53" w14:textId="77777777" w:rsidR="00FD6A2E" w:rsidRPr="004E2C86" w:rsidRDefault="00FD6A2E" w:rsidP="00FD6A2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D45A22">
        <w:rPr>
          <w:rFonts w:ascii="Calibri" w:eastAsia="Calibri" w:hAnsi="Calibri" w:cs="Calibri"/>
        </w:rPr>
        <w:t>Involvement in the complete cycle of Software Development Life Cycle</w:t>
      </w:r>
      <w:r>
        <w:rPr>
          <w:rFonts w:ascii="Calibri" w:eastAsia="Calibri" w:hAnsi="Calibri" w:cs="Calibri"/>
        </w:rPr>
        <w:t>.</w:t>
      </w:r>
    </w:p>
    <w:p w14:paraId="695FFF70" w14:textId="473778CC" w:rsidR="00AE2E6C" w:rsidRPr="006950AA" w:rsidRDefault="00AE2E6C" w:rsidP="00FD6A2E">
      <w:pPr>
        <w:numPr>
          <w:ilvl w:val="0"/>
          <w:numId w:val="7"/>
        </w:numPr>
        <w:tabs>
          <w:tab w:val="left" w:pos="720"/>
        </w:tabs>
        <w:suppressAutoHyphens w:val="0"/>
        <w:spacing w:line="218" w:lineRule="auto"/>
        <w:ind w:left="720" w:right="40" w:hanging="360"/>
        <w:rPr>
          <w:rFonts w:ascii="Calibri" w:eastAsia="Calibri" w:hAnsi="Calibri" w:cs="Calibri"/>
        </w:rPr>
      </w:pPr>
      <w:r w:rsidRPr="006950AA">
        <w:rPr>
          <w:rFonts w:ascii="Calibri" w:eastAsia="Calibri" w:hAnsi="Calibri" w:cs="Calibri"/>
        </w:rPr>
        <w:t xml:space="preserve">Development &amp; testing in Linux </w:t>
      </w:r>
      <w:r w:rsidR="00E6263F" w:rsidRPr="006950AA">
        <w:rPr>
          <w:rFonts w:ascii="Calibri" w:eastAsia="Calibri" w:hAnsi="Calibri" w:cs="Calibri"/>
        </w:rPr>
        <w:t>environment.</w:t>
      </w:r>
    </w:p>
    <w:p w14:paraId="22D74B00" w14:textId="77777777" w:rsidR="00AE2E6C" w:rsidRDefault="00AE2E6C" w:rsidP="00876526">
      <w:pPr>
        <w:tabs>
          <w:tab w:val="left" w:pos="720"/>
        </w:tabs>
        <w:suppressAutoHyphens w:val="0"/>
        <w:spacing w:line="218" w:lineRule="auto"/>
        <w:ind w:left="720" w:right="40"/>
        <w:rPr>
          <w:rFonts w:ascii="Symbol" w:eastAsia="Symbol" w:hAnsi="Symbol" w:cs="Symbol"/>
          <w:b/>
          <w:bCs/>
          <w:sz w:val="22"/>
          <w:szCs w:val="22"/>
        </w:rPr>
      </w:pPr>
    </w:p>
    <w:p w14:paraId="3864F446" w14:textId="77777777" w:rsidR="0004132E" w:rsidRPr="0004132E" w:rsidRDefault="0004132E" w:rsidP="0004132E">
      <w:pPr>
        <w:rPr>
          <w:b/>
          <w:bCs/>
          <w:color w:val="000000"/>
          <w:sz w:val="27"/>
          <w:szCs w:val="27"/>
        </w:rPr>
      </w:pPr>
      <w:r>
        <w:rPr>
          <w:b/>
          <w:bCs/>
          <w:color w:val="000000"/>
          <w:sz w:val="27"/>
          <w:szCs w:val="27"/>
        </w:rPr>
        <w:lastRenderedPageBreak/>
        <w:t xml:space="preserve">Renault Nissan </w:t>
      </w:r>
      <w:r w:rsidRPr="0004132E">
        <w:rPr>
          <w:b/>
          <w:bCs/>
          <w:color w:val="000000"/>
          <w:sz w:val="27"/>
          <w:szCs w:val="27"/>
        </w:rPr>
        <w:t>Technologies (</w:t>
      </w:r>
      <w:r>
        <w:rPr>
          <w:b/>
          <w:bCs/>
          <w:color w:val="000000"/>
          <w:sz w:val="27"/>
          <w:szCs w:val="27"/>
        </w:rPr>
        <w:t>Jan</w:t>
      </w:r>
      <w:r w:rsidRPr="0004132E">
        <w:rPr>
          <w:b/>
          <w:bCs/>
          <w:color w:val="000000"/>
          <w:sz w:val="27"/>
          <w:szCs w:val="27"/>
        </w:rPr>
        <w:t xml:space="preserve"> 202</w:t>
      </w:r>
      <w:r>
        <w:rPr>
          <w:b/>
          <w:bCs/>
          <w:color w:val="000000"/>
          <w:sz w:val="27"/>
          <w:szCs w:val="27"/>
        </w:rPr>
        <w:t>0</w:t>
      </w:r>
      <w:r w:rsidRPr="0004132E">
        <w:rPr>
          <w:b/>
          <w:bCs/>
          <w:color w:val="000000"/>
          <w:sz w:val="27"/>
          <w:szCs w:val="27"/>
        </w:rPr>
        <w:t xml:space="preserve"> to </w:t>
      </w:r>
      <w:r>
        <w:rPr>
          <w:b/>
          <w:bCs/>
          <w:color w:val="000000"/>
          <w:sz w:val="27"/>
          <w:szCs w:val="27"/>
        </w:rPr>
        <w:t>Nov 2021</w:t>
      </w:r>
      <w:r w:rsidRPr="0004132E">
        <w:rPr>
          <w:b/>
          <w:bCs/>
          <w:color w:val="000000"/>
          <w:sz w:val="27"/>
          <w:szCs w:val="27"/>
        </w:rPr>
        <w:t>)</w:t>
      </w:r>
    </w:p>
    <w:p w14:paraId="45BAEE0A" w14:textId="77777777" w:rsidR="009576BE" w:rsidRPr="00D93CE1" w:rsidRDefault="0004132E" w:rsidP="009576BE">
      <w:pPr>
        <w:rPr>
          <w:sz w:val="28"/>
          <w:szCs w:val="28"/>
          <w:lang w:eastAsia="en-US"/>
        </w:rPr>
      </w:pPr>
      <w:r w:rsidRPr="00D93CE1">
        <w:rPr>
          <w:color w:val="000000"/>
          <w:sz w:val="28"/>
          <w:szCs w:val="28"/>
        </w:rPr>
        <w:t xml:space="preserve">Project: </w:t>
      </w:r>
      <w:r w:rsidR="009576BE" w:rsidRPr="00D93CE1">
        <w:rPr>
          <w:rFonts w:ascii="Calibri Light" w:eastAsia="Calibri Light" w:hAnsi="Calibri Light" w:cs="Calibri Light"/>
          <w:b/>
          <w:bCs/>
          <w:sz w:val="28"/>
          <w:szCs w:val="28"/>
        </w:rPr>
        <w:t>Renault Parts (RPS)</w:t>
      </w:r>
    </w:p>
    <w:p w14:paraId="2F4ACCDA" w14:textId="089042DD" w:rsidR="009576BE" w:rsidRDefault="00C44CA7" w:rsidP="009576BE">
      <w:pPr>
        <w:spacing w:line="20" w:lineRule="exact"/>
      </w:pPr>
      <w:r>
        <w:rPr>
          <w:noProof/>
          <w:sz w:val="22"/>
          <w:szCs w:val="22"/>
          <w:lang w:val="en-IN" w:eastAsia="en-IN"/>
        </w:rPr>
        <mc:AlternateContent>
          <mc:Choice Requires="wps">
            <w:drawing>
              <wp:anchor distT="0" distB="0" distL="114300" distR="114300" simplePos="0" relativeHeight="251657216" behindDoc="1" locked="0" layoutInCell="0" allowOverlap="1" wp14:anchorId="2C5BB325" wp14:editId="56C2C1C3">
                <wp:simplePos x="0" y="0"/>
                <wp:positionH relativeFrom="column">
                  <wp:posOffset>-17780</wp:posOffset>
                </wp:positionH>
                <wp:positionV relativeFrom="paragraph">
                  <wp:posOffset>46355</wp:posOffset>
                </wp:positionV>
                <wp:extent cx="5981065" cy="0"/>
                <wp:effectExtent l="20320" t="17145" r="18415" b="20955"/>
                <wp:wrapNone/>
                <wp:docPr id="405994802"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27432">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F174176" id="Shap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" o:allowincell="f" strokeweight="2.16pt">
                <v:stroke joinstyle="miter"/>
                <o:lock v:ext="edit" shapetype="f"/>
              </v:line>
            </w:pict>
          </mc:Fallback>
        </mc:AlternateContent>
      </w:r>
    </w:p>
    <w:p w14:paraId="63A18B27" w14:textId="77777777" w:rsidR="009576BE" w:rsidRDefault="009576BE" w:rsidP="009576BE">
      <w:pPr>
        <w:spacing w:line="244" w:lineRule="exact"/>
      </w:pPr>
    </w:p>
    <w:p w14:paraId="47644DB4" w14:textId="77777777" w:rsidR="009576BE" w:rsidRDefault="009576BE" w:rsidP="009576BE">
      <w:pPr>
        <w:spacing w:line="242" w:lineRule="auto"/>
        <w:ind w:right="4400"/>
        <w:rPr>
          <w:rFonts w:ascii="Calibri" w:eastAsia="Calibri" w:hAnsi="Calibri" w:cs="Calibri"/>
          <w:sz w:val="22"/>
          <w:szCs w:val="22"/>
        </w:rPr>
      </w:pPr>
      <w:r>
        <w:rPr>
          <w:rFonts w:ascii="Calibri" w:eastAsia="Calibri" w:hAnsi="Calibri" w:cs="Calibri"/>
          <w:b/>
          <w:bCs/>
        </w:rPr>
        <w:t xml:space="preserve">Role: </w:t>
      </w:r>
      <w:r w:rsidRPr="00D45A22">
        <w:rPr>
          <w:rFonts w:ascii="Calibri" w:eastAsia="Calibri" w:hAnsi="Calibri" w:cs="Calibri"/>
        </w:rPr>
        <w:t>Senior Engineer</w:t>
      </w:r>
    </w:p>
    <w:p w14:paraId="6E05D9DD" w14:textId="0704754F" w:rsidR="009576BE" w:rsidRDefault="009576BE" w:rsidP="009576BE">
      <w:pPr>
        <w:spacing w:line="242" w:lineRule="auto"/>
        <w:ind w:right="4400"/>
        <w:rPr>
          <w:rFonts w:ascii="Calibri" w:eastAsia="Calibri" w:hAnsi="Calibri" w:cs="Calibri"/>
          <w:b/>
          <w:bCs/>
        </w:rPr>
      </w:pPr>
      <w:r>
        <w:rPr>
          <w:rFonts w:ascii="Calibri" w:eastAsia="Calibri" w:hAnsi="Calibri" w:cs="Calibri"/>
          <w:b/>
          <w:bCs/>
        </w:rPr>
        <w:t xml:space="preserve">Tools/Technology: </w:t>
      </w:r>
      <w:r w:rsidRPr="00D45A22">
        <w:rPr>
          <w:rFonts w:ascii="Calibri" w:eastAsia="Calibri" w:hAnsi="Calibri" w:cs="Calibri"/>
        </w:rPr>
        <w:t>Java</w:t>
      </w:r>
      <w:r>
        <w:rPr>
          <w:rFonts w:ascii="Calibri" w:eastAsia="Calibri" w:hAnsi="Calibri" w:cs="Calibri"/>
        </w:rPr>
        <w:t>,</w:t>
      </w:r>
      <w:r w:rsidRPr="00D45A22">
        <w:rPr>
          <w:rFonts w:ascii="Calibri" w:eastAsia="Calibri" w:hAnsi="Calibri" w:cs="Calibri"/>
        </w:rPr>
        <w:t xml:space="preserve"> Spring Boot and Microservices</w:t>
      </w:r>
      <w:r w:rsidR="000E7360">
        <w:rPr>
          <w:rFonts w:ascii="Calibri" w:eastAsia="Calibri" w:hAnsi="Calibri" w:cs="Calibri"/>
        </w:rPr>
        <w:t>,</w:t>
      </w:r>
      <w:r w:rsidR="000E7360" w:rsidRPr="000E7360">
        <w:rPr>
          <w:rFonts w:ascii="Calibri" w:eastAsia="Calibri" w:hAnsi="Calibri" w:cs="Calibri"/>
        </w:rPr>
        <w:t xml:space="preserve"> </w:t>
      </w:r>
      <w:r w:rsidR="000E7360" w:rsidRPr="003E4EB3">
        <w:rPr>
          <w:rFonts w:ascii="Calibri" w:eastAsia="Calibri" w:hAnsi="Calibri" w:cs="Calibri"/>
        </w:rPr>
        <w:t>Kubernetes</w:t>
      </w:r>
      <w:r w:rsidR="00CD617A">
        <w:rPr>
          <w:rFonts w:ascii="Calibri" w:eastAsia="Calibri" w:hAnsi="Calibri" w:cs="Calibri"/>
        </w:rPr>
        <w:t xml:space="preserve">, </w:t>
      </w:r>
      <w:r w:rsidR="00A34B86">
        <w:rPr>
          <w:rFonts w:ascii="Calibri" w:eastAsia="Calibri" w:hAnsi="Calibri" w:cs="Calibri"/>
        </w:rPr>
        <w:t>Docker</w:t>
      </w:r>
      <w:r w:rsidR="00AD5979">
        <w:rPr>
          <w:rFonts w:ascii="Calibri" w:eastAsia="Calibri" w:hAnsi="Calibri" w:cs="Calibri"/>
        </w:rPr>
        <w:t xml:space="preserve">, </w:t>
      </w:r>
      <w:r w:rsidR="00CD617A">
        <w:rPr>
          <w:rFonts w:ascii="Calibri" w:eastAsia="Calibri" w:hAnsi="Calibri" w:cs="Calibri"/>
        </w:rPr>
        <w:t xml:space="preserve">Kafka, Unix Shelf Scripting </w:t>
      </w:r>
    </w:p>
    <w:p w14:paraId="7183ED91" w14:textId="77777777" w:rsidR="009576BE" w:rsidRPr="00104C41" w:rsidRDefault="00807FB2" w:rsidP="009576BE">
      <w:pPr>
        <w:spacing w:line="242" w:lineRule="auto"/>
        <w:ind w:right="4400"/>
        <w:rPr>
          <w:rFonts w:ascii="Calibri" w:eastAsia="Calibri" w:hAnsi="Calibri" w:cs="Calibri"/>
          <w:b/>
          <w:bCs/>
          <w:lang w:val="en-IN"/>
        </w:rPr>
      </w:pPr>
      <w:r w:rsidRPr="009576BE">
        <w:rPr>
          <w:rFonts w:ascii="Calibri" w:eastAsia="Calibri" w:hAnsi="Calibri" w:cs="Calibri"/>
          <w:b/>
          <w:bCs/>
          <w:lang w:val="en-IN"/>
        </w:rPr>
        <w:t>Database:</w:t>
      </w:r>
      <w:r w:rsidR="009576BE" w:rsidRPr="00104C41">
        <w:rPr>
          <w:rFonts w:ascii="Calibri" w:eastAsia="Calibri" w:hAnsi="Calibri" w:cs="Calibri"/>
          <w:b/>
          <w:bCs/>
          <w:lang w:val="en-IN"/>
        </w:rPr>
        <w:t xml:space="preserve"> </w:t>
      </w:r>
      <w:r w:rsidR="009576BE" w:rsidRPr="00104C41">
        <w:rPr>
          <w:rFonts w:ascii="Calibri" w:eastAsia="Calibri" w:hAnsi="Calibri" w:cs="Calibri"/>
          <w:lang w:val="en-IN"/>
        </w:rPr>
        <w:t>Oracle SQL Developer</w:t>
      </w:r>
    </w:p>
    <w:p w14:paraId="6D3DBE4C" w14:textId="77777777" w:rsidR="009576BE" w:rsidRPr="00104C41" w:rsidRDefault="00807FB2" w:rsidP="009576BE">
      <w:pPr>
        <w:spacing w:line="242" w:lineRule="auto"/>
        <w:ind w:right="4400"/>
        <w:rPr>
          <w:lang w:val="en-IN"/>
        </w:rPr>
      </w:pPr>
      <w:r w:rsidRPr="00104C41">
        <w:rPr>
          <w:rFonts w:ascii="Calibri" w:eastAsia="Calibri" w:hAnsi="Calibri" w:cs="Calibri"/>
          <w:b/>
          <w:bCs/>
          <w:lang w:val="en-IN"/>
        </w:rPr>
        <w:t>Description:</w:t>
      </w:r>
    </w:p>
    <w:p w14:paraId="74BA55BA" w14:textId="77777777" w:rsidR="009576BE" w:rsidRPr="00D547FE" w:rsidRDefault="009576BE" w:rsidP="009576BE">
      <w:pPr>
        <w:ind w:right="440"/>
      </w:pPr>
      <w:r w:rsidRPr="00104C41">
        <w:rPr>
          <w:rFonts w:ascii="Calibri" w:eastAsia="Calibri" w:hAnsi="Calibri" w:cs="Calibri"/>
        </w:rPr>
        <w:t xml:space="preserve">RPS is </w:t>
      </w:r>
      <w:r w:rsidR="00FD6A2E" w:rsidRPr="00104C41">
        <w:rPr>
          <w:rFonts w:ascii="Calibri" w:eastAsia="Calibri" w:hAnsi="Calibri" w:cs="Calibri"/>
        </w:rPr>
        <w:t>a Web</w:t>
      </w:r>
      <w:r w:rsidRPr="00104C41">
        <w:rPr>
          <w:rFonts w:ascii="Calibri" w:eastAsia="Calibri" w:hAnsi="Calibri" w:cs="Calibri"/>
        </w:rPr>
        <w:t xml:space="preserve"> based e-commerce </w:t>
      </w:r>
      <w:r>
        <w:rPr>
          <w:rFonts w:ascii="Calibri" w:eastAsia="Calibri" w:hAnsi="Calibri" w:cs="Calibri"/>
        </w:rPr>
        <w:t>B2B</w:t>
      </w:r>
      <w:r w:rsidRPr="00104C41">
        <w:rPr>
          <w:rFonts w:ascii="Calibri" w:eastAsia="Calibri" w:hAnsi="Calibri" w:cs="Calibri"/>
        </w:rPr>
        <w:t xml:space="preserve"> portal used by suppliers and dealers to order sparc parts needed for </w:t>
      </w:r>
      <w:r w:rsidR="00FD6A2E" w:rsidRPr="00104C41">
        <w:rPr>
          <w:rFonts w:ascii="Calibri" w:eastAsia="Calibri" w:hAnsi="Calibri" w:cs="Calibri"/>
        </w:rPr>
        <w:t>garages</w:t>
      </w:r>
      <w:r w:rsidRPr="00104C41">
        <w:rPr>
          <w:rFonts w:ascii="Calibri" w:eastAsia="Calibri" w:hAnsi="Calibri" w:cs="Calibri"/>
        </w:rPr>
        <w:t>.</w:t>
      </w:r>
    </w:p>
    <w:p w14:paraId="2B77C4F8" w14:textId="77777777" w:rsidR="009576BE" w:rsidRDefault="009576BE" w:rsidP="009576BE">
      <w:pPr>
        <w:spacing w:line="43" w:lineRule="exact"/>
      </w:pPr>
    </w:p>
    <w:p w14:paraId="2CCC3670" w14:textId="77777777" w:rsidR="009576BE" w:rsidRDefault="009576BE" w:rsidP="009576BE">
      <w:r>
        <w:rPr>
          <w:rFonts w:ascii="Calibri" w:eastAsia="Calibri" w:hAnsi="Calibri" w:cs="Calibri"/>
          <w:b/>
          <w:bCs/>
        </w:rPr>
        <w:t>Roles and responsibility:</w:t>
      </w:r>
    </w:p>
    <w:p w14:paraId="31512015" w14:textId="77777777" w:rsidR="009576BE" w:rsidRDefault="009576BE" w:rsidP="009576BE">
      <w:pPr>
        <w:spacing w:line="108" w:lineRule="exact"/>
      </w:pPr>
    </w:p>
    <w:p w14:paraId="1048A4B7" w14:textId="77777777" w:rsidR="009576BE"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D45A22">
        <w:rPr>
          <w:rFonts w:ascii="Calibri" w:eastAsia="Calibri" w:hAnsi="Calibri" w:cs="Calibri"/>
        </w:rPr>
        <w:t>Developing the Code as per the requirements</w:t>
      </w:r>
    </w:p>
    <w:p w14:paraId="4DE3C736" w14:textId="77777777" w:rsidR="009576BE" w:rsidRPr="00D45A22"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D45A22">
        <w:rPr>
          <w:rFonts w:ascii="Calibri" w:eastAsia="Calibri" w:hAnsi="Calibri" w:cs="Calibri"/>
        </w:rPr>
        <w:t>Created Microservices for various business logic</w:t>
      </w:r>
      <w:r>
        <w:rPr>
          <w:rFonts w:ascii="Calibri" w:eastAsia="Calibri" w:hAnsi="Calibri" w:cs="Calibri"/>
        </w:rPr>
        <w:t>.</w:t>
      </w:r>
    </w:p>
    <w:p w14:paraId="365E4E71" w14:textId="77777777" w:rsidR="009576BE" w:rsidRPr="00104C41"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D45A22">
        <w:rPr>
          <w:rFonts w:ascii="Calibri" w:eastAsia="Calibri" w:hAnsi="Calibri" w:cs="Calibri"/>
        </w:rPr>
        <w:t>Involvement in the complete cycle of Software Development Life Cycle</w:t>
      </w:r>
      <w:r>
        <w:rPr>
          <w:rFonts w:ascii="Calibri" w:eastAsia="Calibri" w:hAnsi="Calibri" w:cs="Calibri"/>
        </w:rPr>
        <w:t>.</w:t>
      </w:r>
    </w:p>
    <w:p w14:paraId="5AF40723" w14:textId="77777777" w:rsidR="009576BE" w:rsidRPr="00104C41"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Pr>
          <w:rFonts w:ascii="Calibri" w:eastAsia="Calibri" w:hAnsi="Calibri" w:cs="Calibri"/>
        </w:rPr>
        <w:t>Reverse Engineering of legacy code (Java 5, structs) into Java 8, Spring boot.</w:t>
      </w:r>
    </w:p>
    <w:p w14:paraId="5EC2AB7F" w14:textId="77777777" w:rsidR="009576BE"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Bug fixing and maintenance of the product.</w:t>
      </w:r>
    </w:p>
    <w:p w14:paraId="53D9D9EA" w14:textId="3DD04400" w:rsidR="00A90980" w:rsidRPr="00A90980" w:rsidRDefault="00A90980" w:rsidP="00A90980">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Pr>
          <w:rFonts w:ascii="Calibri" w:eastAsia="Calibri" w:hAnsi="Calibri" w:cs="Calibri"/>
        </w:rPr>
        <w:t>Deployed project with AWS Environment</w:t>
      </w:r>
      <w:r w:rsidR="004A3A2D">
        <w:rPr>
          <w:rFonts w:ascii="Calibri" w:eastAsia="Calibri" w:hAnsi="Calibri" w:cs="Calibri"/>
        </w:rPr>
        <w:t xml:space="preserve"> </w:t>
      </w:r>
    </w:p>
    <w:p w14:paraId="507EDB46" w14:textId="3F84D6F5" w:rsidR="0004132E" w:rsidRPr="0004132E" w:rsidRDefault="004232EB" w:rsidP="0004132E">
      <w:pPr>
        <w:rPr>
          <w:b/>
          <w:bCs/>
          <w:color w:val="000000"/>
          <w:sz w:val="27"/>
          <w:szCs w:val="27"/>
        </w:rPr>
      </w:pPr>
      <w:r>
        <w:rPr>
          <w:b/>
          <w:bCs/>
          <w:color w:val="000000"/>
          <w:sz w:val="27"/>
          <w:szCs w:val="27"/>
        </w:rPr>
        <w:br/>
      </w:r>
      <w:r w:rsidR="0004132E">
        <w:rPr>
          <w:b/>
          <w:bCs/>
          <w:color w:val="000000"/>
          <w:sz w:val="27"/>
          <w:szCs w:val="27"/>
        </w:rPr>
        <w:t xml:space="preserve">Solvedge </w:t>
      </w:r>
      <w:r w:rsidR="0004132E" w:rsidRPr="0004132E">
        <w:rPr>
          <w:b/>
          <w:bCs/>
          <w:color w:val="000000"/>
          <w:sz w:val="27"/>
          <w:szCs w:val="27"/>
        </w:rPr>
        <w:t>Technologies (</w:t>
      </w:r>
      <w:r w:rsidR="0004132E">
        <w:rPr>
          <w:b/>
          <w:bCs/>
          <w:color w:val="000000"/>
          <w:sz w:val="27"/>
          <w:szCs w:val="27"/>
        </w:rPr>
        <w:t>Jan</w:t>
      </w:r>
      <w:r w:rsidR="0004132E" w:rsidRPr="0004132E">
        <w:rPr>
          <w:b/>
          <w:bCs/>
          <w:color w:val="000000"/>
          <w:sz w:val="27"/>
          <w:szCs w:val="27"/>
        </w:rPr>
        <w:t xml:space="preserve"> 20</w:t>
      </w:r>
      <w:r w:rsidR="0004132E">
        <w:rPr>
          <w:b/>
          <w:bCs/>
          <w:color w:val="000000"/>
          <w:sz w:val="27"/>
          <w:szCs w:val="27"/>
        </w:rPr>
        <w:t>16</w:t>
      </w:r>
      <w:r w:rsidR="0004132E" w:rsidRPr="0004132E">
        <w:rPr>
          <w:b/>
          <w:bCs/>
          <w:color w:val="000000"/>
          <w:sz w:val="27"/>
          <w:szCs w:val="27"/>
        </w:rPr>
        <w:t xml:space="preserve"> to </w:t>
      </w:r>
      <w:r w:rsidR="0004132E">
        <w:rPr>
          <w:b/>
          <w:bCs/>
          <w:color w:val="000000"/>
          <w:sz w:val="27"/>
          <w:szCs w:val="27"/>
        </w:rPr>
        <w:t>Nov 2019</w:t>
      </w:r>
      <w:r w:rsidR="0004132E" w:rsidRPr="0004132E">
        <w:rPr>
          <w:b/>
          <w:bCs/>
          <w:color w:val="000000"/>
          <w:sz w:val="27"/>
          <w:szCs w:val="27"/>
        </w:rPr>
        <w:t>)</w:t>
      </w:r>
    </w:p>
    <w:p w14:paraId="27F5EB90" w14:textId="71403625" w:rsidR="009576BE" w:rsidRPr="00D93CE1" w:rsidRDefault="0004132E" w:rsidP="009576BE">
      <w:pPr>
        <w:rPr>
          <w:rFonts w:ascii="Calibri Light" w:eastAsia="Calibri Light" w:hAnsi="Calibri Light" w:cs="Calibri Light"/>
          <w:b/>
          <w:bCs/>
          <w:sz w:val="28"/>
          <w:szCs w:val="28"/>
        </w:rPr>
      </w:pPr>
      <w:r w:rsidRPr="00D93CE1">
        <w:rPr>
          <w:rFonts w:ascii="Calibri Light" w:eastAsia="Calibri Light" w:hAnsi="Calibri Light" w:cs="Calibri Light"/>
          <w:b/>
          <w:bCs/>
          <w:sz w:val="28"/>
          <w:szCs w:val="28"/>
        </w:rPr>
        <w:t xml:space="preserve">Project </w:t>
      </w:r>
      <w:r w:rsidR="00D93CE1" w:rsidRPr="00D93CE1">
        <w:rPr>
          <w:rFonts w:ascii="Calibri Light" w:eastAsia="Calibri Light" w:hAnsi="Calibri Light" w:cs="Calibri Light"/>
          <w:b/>
          <w:bCs/>
          <w:sz w:val="28"/>
          <w:szCs w:val="28"/>
        </w:rPr>
        <w:t>1:</w:t>
      </w:r>
      <w:r w:rsidRPr="00D93CE1">
        <w:rPr>
          <w:rFonts w:ascii="Calibri Light" w:eastAsia="Calibri Light" w:hAnsi="Calibri Light" w:cs="Calibri Light"/>
          <w:b/>
          <w:bCs/>
          <w:sz w:val="28"/>
          <w:szCs w:val="28"/>
        </w:rPr>
        <w:t xml:space="preserve"> </w:t>
      </w:r>
      <w:r w:rsidR="009576BE" w:rsidRPr="00D93CE1">
        <w:rPr>
          <w:rFonts w:ascii="Calibri Light" w:eastAsia="Calibri Light" w:hAnsi="Calibri Light" w:cs="Calibri Light"/>
          <w:b/>
          <w:bCs/>
          <w:sz w:val="28"/>
          <w:szCs w:val="28"/>
        </w:rPr>
        <w:t>Hospital Reports Outcome (HRO)</w:t>
      </w:r>
      <w:r w:rsidRPr="00D93CE1">
        <w:rPr>
          <w:rFonts w:ascii="Calibri Light" w:eastAsia="Calibri Light" w:hAnsi="Calibri Light" w:cs="Calibri Light"/>
          <w:b/>
          <w:bCs/>
          <w:sz w:val="28"/>
          <w:szCs w:val="28"/>
        </w:rPr>
        <w:t xml:space="preserve"> </w:t>
      </w:r>
    </w:p>
    <w:p w14:paraId="205AB1A8" w14:textId="301B717F" w:rsidR="009576BE" w:rsidRDefault="00C44CA7" w:rsidP="009576BE">
      <w:pPr>
        <w:rPr>
          <w:rFonts w:ascii="Calibri Light" w:eastAsia="Calibri Light" w:hAnsi="Calibri Light" w:cs="Calibri Light"/>
          <w:b/>
          <w:bCs/>
          <w:sz w:val="32"/>
          <w:szCs w:val="32"/>
        </w:rPr>
      </w:pPr>
      <w:r w:rsidRPr="0049182D">
        <w:rPr>
          <w:rFonts w:ascii="Calibri Light" w:eastAsia="Calibri Light" w:hAnsi="Calibri Light" w:cs="Calibri Light"/>
          <w:b/>
          <w:bCs/>
          <w:noProof/>
          <w:sz w:val="32"/>
          <w:szCs w:val="32"/>
          <w:lang w:val="en-IN" w:eastAsia="en-IN"/>
        </w:rPr>
        <mc:AlternateContent>
          <mc:Choice Requires="wps">
            <w:drawing>
              <wp:anchor distT="0" distB="0" distL="114300" distR="114300" simplePos="0" relativeHeight="251658240" behindDoc="1" locked="0" layoutInCell="0" allowOverlap="1" wp14:anchorId="54F46C21" wp14:editId="7E7A2CF3">
                <wp:simplePos x="0" y="0"/>
                <wp:positionH relativeFrom="column">
                  <wp:posOffset>-17780</wp:posOffset>
                </wp:positionH>
                <wp:positionV relativeFrom="paragraph">
                  <wp:posOffset>46355</wp:posOffset>
                </wp:positionV>
                <wp:extent cx="5981065" cy="0"/>
                <wp:effectExtent l="20320" t="22860" r="18415" b="15240"/>
                <wp:wrapNone/>
                <wp:docPr id="1425972103"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27432">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44AA9C8E" id="Shap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" o:allowincell="f" strokeweight="2.16pt">
                <v:stroke joinstyle="miter"/>
                <o:lock v:ext="edit" shapetype="f"/>
              </v:line>
            </w:pict>
          </mc:Fallback>
        </mc:AlternateContent>
      </w:r>
    </w:p>
    <w:p w14:paraId="525E324D" w14:textId="77777777" w:rsidR="009576BE" w:rsidRPr="0049182D" w:rsidRDefault="009576BE" w:rsidP="009576BE">
      <w:pPr>
        <w:rPr>
          <w:rFonts w:ascii="Calibri Light" w:eastAsia="Calibri Light" w:hAnsi="Calibri Light" w:cs="Calibri Light"/>
          <w:b/>
          <w:bCs/>
          <w:sz w:val="32"/>
          <w:szCs w:val="32"/>
        </w:rPr>
      </w:pPr>
      <w:r>
        <w:rPr>
          <w:rFonts w:ascii="Calibri" w:eastAsia="Calibri" w:hAnsi="Calibri" w:cs="Calibri"/>
          <w:b/>
          <w:bCs/>
        </w:rPr>
        <w:t xml:space="preserve">Role: </w:t>
      </w:r>
      <w:r w:rsidRPr="00D547FE">
        <w:rPr>
          <w:rFonts w:ascii="Calibri" w:eastAsia="Calibri" w:hAnsi="Calibri" w:cs="Calibri"/>
        </w:rPr>
        <w:t>Software Developer</w:t>
      </w:r>
    </w:p>
    <w:p w14:paraId="02BC9DA0" w14:textId="228EFF6A" w:rsidR="009576BE" w:rsidRDefault="009576BE" w:rsidP="009576BE">
      <w:pPr>
        <w:spacing w:line="242" w:lineRule="auto"/>
        <w:ind w:right="4400"/>
        <w:rPr>
          <w:rFonts w:ascii="Calibri" w:eastAsia="Calibri" w:hAnsi="Calibri" w:cs="Calibri"/>
        </w:rPr>
      </w:pPr>
      <w:r>
        <w:rPr>
          <w:rFonts w:ascii="Calibri" w:eastAsia="Calibri" w:hAnsi="Calibri" w:cs="Calibri"/>
          <w:b/>
          <w:bCs/>
        </w:rPr>
        <w:t xml:space="preserve">Tools/Technology: </w:t>
      </w:r>
      <w:r w:rsidRPr="0049182D">
        <w:rPr>
          <w:rFonts w:ascii="Calibri" w:eastAsia="Calibri" w:hAnsi="Calibri" w:cs="Calibri"/>
        </w:rPr>
        <w:t xml:space="preserve">Java, </w:t>
      </w:r>
      <w:r>
        <w:rPr>
          <w:rFonts w:ascii="Calibri" w:eastAsia="Calibri" w:hAnsi="Calibri" w:cs="Calibri"/>
        </w:rPr>
        <w:t xml:space="preserve">Servlets, </w:t>
      </w:r>
      <w:r w:rsidRPr="0049182D">
        <w:rPr>
          <w:rFonts w:ascii="Calibri" w:eastAsia="Calibri" w:hAnsi="Calibri" w:cs="Calibri"/>
        </w:rPr>
        <w:t>JSF, Spring, Hibernate, LDAP</w:t>
      </w:r>
      <w:r>
        <w:rPr>
          <w:rFonts w:ascii="Calibri" w:eastAsia="Calibri" w:hAnsi="Calibri" w:cs="Calibri"/>
        </w:rPr>
        <w:t>, Azure</w:t>
      </w:r>
      <w:r w:rsidR="002F00A6">
        <w:rPr>
          <w:rFonts w:ascii="Calibri" w:eastAsia="Calibri" w:hAnsi="Calibri" w:cs="Calibri"/>
        </w:rPr>
        <w:t>, XML</w:t>
      </w:r>
    </w:p>
    <w:p w14:paraId="18F7BAF3" w14:textId="77777777" w:rsidR="009576BE" w:rsidRDefault="009576BE" w:rsidP="009576BE">
      <w:pPr>
        <w:spacing w:line="242" w:lineRule="auto"/>
        <w:ind w:right="4400"/>
        <w:rPr>
          <w:rFonts w:ascii="Calibri" w:eastAsia="Calibri" w:hAnsi="Calibri" w:cs="Calibri"/>
          <w:b/>
          <w:bCs/>
        </w:rPr>
      </w:pPr>
      <w:r>
        <w:rPr>
          <w:rFonts w:ascii="Calibri" w:eastAsia="Calibri" w:hAnsi="Calibri" w:cs="Calibri"/>
          <w:b/>
          <w:bCs/>
        </w:rPr>
        <w:t xml:space="preserve">Database: </w:t>
      </w:r>
      <w:r w:rsidRPr="005925BD">
        <w:rPr>
          <w:rFonts w:ascii="Calibri" w:eastAsia="Calibri" w:hAnsi="Calibri" w:cs="Calibri"/>
        </w:rPr>
        <w:t>MS SQL Server 2008</w:t>
      </w:r>
    </w:p>
    <w:p w14:paraId="72CBBC1E" w14:textId="77777777" w:rsidR="009576BE" w:rsidRPr="00D547FE" w:rsidRDefault="009576BE" w:rsidP="009576BE">
      <w:pPr>
        <w:spacing w:line="242" w:lineRule="auto"/>
        <w:ind w:right="4400"/>
      </w:pPr>
      <w:r>
        <w:rPr>
          <w:rFonts w:ascii="Calibri" w:eastAsia="Calibri" w:hAnsi="Calibri" w:cs="Calibri"/>
          <w:b/>
          <w:bCs/>
        </w:rPr>
        <w:t>Description:</w:t>
      </w:r>
    </w:p>
    <w:p w14:paraId="0CFCB274" w14:textId="77777777" w:rsidR="009576BE" w:rsidRPr="0049182D" w:rsidRDefault="009576BE" w:rsidP="009576BE">
      <w:pPr>
        <w:ind w:right="440"/>
        <w:rPr>
          <w:rFonts w:ascii="Calibri" w:eastAsia="Calibri" w:hAnsi="Calibri" w:cs="Calibri"/>
        </w:rPr>
      </w:pPr>
      <w:r w:rsidRPr="0049182D">
        <w:rPr>
          <w:rFonts w:ascii="Calibri" w:eastAsia="Calibri" w:hAnsi="Calibri" w:cs="Calibri"/>
        </w:rPr>
        <w:t>Solvedge’s Hospital Reports Outcomes Project is a web-based dashboard to support tracking and</w:t>
      </w:r>
    </w:p>
    <w:p w14:paraId="5556C0D0" w14:textId="0D3B3A3D" w:rsidR="009576BE" w:rsidRPr="0049182D" w:rsidRDefault="009576BE" w:rsidP="009576BE">
      <w:pPr>
        <w:ind w:right="440"/>
        <w:rPr>
          <w:rFonts w:ascii="Calibri" w:eastAsia="Calibri" w:hAnsi="Calibri" w:cs="Calibri"/>
        </w:rPr>
      </w:pPr>
      <w:r w:rsidRPr="0049182D">
        <w:rPr>
          <w:rFonts w:ascii="Calibri" w:eastAsia="Calibri" w:hAnsi="Calibri" w:cs="Calibri"/>
        </w:rPr>
        <w:t xml:space="preserve">reporting of outcomes and to help identify key performance drivers to support quality </w:t>
      </w:r>
      <w:r w:rsidR="00CF667E" w:rsidRPr="0049182D">
        <w:rPr>
          <w:rFonts w:ascii="Calibri" w:eastAsia="Calibri" w:hAnsi="Calibri" w:cs="Calibri"/>
        </w:rPr>
        <w:t>improvement.</w:t>
      </w:r>
    </w:p>
    <w:p w14:paraId="7C2FDFFF" w14:textId="77777777" w:rsidR="009576BE" w:rsidRPr="0049182D" w:rsidRDefault="009576BE" w:rsidP="009576BE">
      <w:pPr>
        <w:ind w:right="440"/>
        <w:rPr>
          <w:rFonts w:ascii="Calibri" w:eastAsia="Calibri" w:hAnsi="Calibri" w:cs="Calibri"/>
        </w:rPr>
      </w:pPr>
      <w:r w:rsidRPr="0049182D">
        <w:rPr>
          <w:rFonts w:ascii="Calibri" w:eastAsia="Calibri" w:hAnsi="Calibri" w:cs="Calibri"/>
        </w:rPr>
        <w:t>recommendations. This provides various data comparisons between metrics and hospital profiles arrive at</w:t>
      </w:r>
    </w:p>
    <w:p w14:paraId="53B1442E" w14:textId="65502746" w:rsidR="009576BE" w:rsidRPr="0049182D" w:rsidRDefault="00D25CB8" w:rsidP="009576BE">
      <w:pPr>
        <w:ind w:right="440"/>
        <w:rPr>
          <w:rFonts w:ascii="Calibri" w:eastAsia="Calibri" w:hAnsi="Calibri" w:cs="Calibri"/>
        </w:rPr>
      </w:pPr>
      <w:r w:rsidRPr="0049182D">
        <w:rPr>
          <w:rFonts w:ascii="Calibri" w:eastAsia="Calibri" w:hAnsi="Calibri" w:cs="Calibri"/>
        </w:rPr>
        <w:t>Benchmark</w:t>
      </w:r>
      <w:r w:rsidR="009576BE" w:rsidRPr="0049182D">
        <w:rPr>
          <w:rFonts w:ascii="Calibri" w:eastAsia="Calibri" w:hAnsi="Calibri" w:cs="Calibri"/>
        </w:rPr>
        <w:t xml:space="preserve"> data &amp; do a trend analysis over the time period which will benefit towards building up </w:t>
      </w:r>
      <w:r w:rsidR="00CF667E" w:rsidRPr="0049182D">
        <w:rPr>
          <w:rFonts w:ascii="Calibri" w:eastAsia="Calibri" w:hAnsi="Calibri" w:cs="Calibri"/>
        </w:rPr>
        <w:t>effective</w:t>
      </w:r>
    </w:p>
    <w:p w14:paraId="52916D01" w14:textId="77777777" w:rsidR="009576BE" w:rsidRPr="00D547FE" w:rsidRDefault="009576BE" w:rsidP="009576BE">
      <w:pPr>
        <w:ind w:right="440"/>
      </w:pPr>
      <w:r w:rsidRPr="0049182D">
        <w:rPr>
          <w:rFonts w:ascii="Calibri" w:eastAsia="Calibri" w:hAnsi="Calibri" w:cs="Calibri"/>
        </w:rPr>
        <w:t>service line programs.</w:t>
      </w:r>
    </w:p>
    <w:p w14:paraId="300FA677" w14:textId="77777777" w:rsidR="009576BE" w:rsidRDefault="009576BE" w:rsidP="009576BE">
      <w:pPr>
        <w:spacing w:line="43" w:lineRule="exact"/>
      </w:pPr>
    </w:p>
    <w:p w14:paraId="6371FAAC" w14:textId="77777777" w:rsidR="00D74969" w:rsidRDefault="00D74969" w:rsidP="009576BE">
      <w:pPr>
        <w:rPr>
          <w:rFonts w:ascii="Calibri" w:eastAsia="Calibri" w:hAnsi="Calibri" w:cs="Calibri"/>
          <w:b/>
          <w:bCs/>
        </w:rPr>
      </w:pPr>
    </w:p>
    <w:p w14:paraId="26AA715A" w14:textId="77777777" w:rsidR="009576BE" w:rsidRDefault="009576BE" w:rsidP="009576BE">
      <w:r>
        <w:rPr>
          <w:rFonts w:ascii="Calibri" w:eastAsia="Calibri" w:hAnsi="Calibri" w:cs="Calibri"/>
          <w:b/>
          <w:bCs/>
        </w:rPr>
        <w:t>Roles and responsibility:</w:t>
      </w:r>
    </w:p>
    <w:p w14:paraId="73CB4D81" w14:textId="77777777" w:rsidR="009576BE" w:rsidRDefault="009576BE" w:rsidP="009576BE">
      <w:pPr>
        <w:spacing w:line="108" w:lineRule="exact"/>
      </w:pPr>
    </w:p>
    <w:p w14:paraId="59693676" w14:textId="77777777" w:rsidR="009576BE" w:rsidRPr="0049182D"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49182D">
        <w:rPr>
          <w:rFonts w:ascii="Calibri" w:eastAsia="Calibri" w:hAnsi="Calibri" w:cs="Calibri"/>
        </w:rPr>
        <w:t>Developing the Code as per the requirements.</w:t>
      </w:r>
      <w:r>
        <w:rPr>
          <w:rFonts w:ascii="Calibri" w:eastAsia="Calibri" w:hAnsi="Calibri" w:cs="Calibri"/>
        </w:rPr>
        <w:t xml:space="preserve"> </w:t>
      </w:r>
      <w:r w:rsidRPr="0049182D">
        <w:rPr>
          <w:rFonts w:ascii="Calibri" w:eastAsia="Calibri" w:hAnsi="Calibri" w:cs="Calibri"/>
        </w:rPr>
        <w:t>Involved in Analysis, Designing &amp; Development</w:t>
      </w:r>
    </w:p>
    <w:p w14:paraId="345B3C96" w14:textId="77777777" w:rsidR="009576BE" w:rsidRPr="0049182D"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49182D">
        <w:rPr>
          <w:rFonts w:ascii="Calibri" w:eastAsia="Calibri" w:hAnsi="Calibri" w:cs="Calibri"/>
        </w:rPr>
        <w:t>XML response using Servlet. Developing the JSF and Prime faces Pages.</w:t>
      </w:r>
    </w:p>
    <w:p w14:paraId="2B3019AA" w14:textId="77777777" w:rsidR="009576BE" w:rsidRPr="00104C41"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104C41">
        <w:rPr>
          <w:rFonts w:ascii="Calibri" w:eastAsia="Calibri" w:hAnsi="Calibri" w:cs="Calibri"/>
        </w:rPr>
        <w:t xml:space="preserve">Involving </w:t>
      </w:r>
      <w:r>
        <w:rPr>
          <w:rFonts w:ascii="Calibri" w:eastAsia="Calibri" w:hAnsi="Calibri" w:cs="Calibri"/>
        </w:rPr>
        <w:t xml:space="preserve">in </w:t>
      </w:r>
      <w:r w:rsidRPr="00104C41">
        <w:rPr>
          <w:rFonts w:ascii="Calibri" w:eastAsia="Calibri" w:hAnsi="Calibri" w:cs="Calibri"/>
        </w:rPr>
        <w:t xml:space="preserve">migration into Java 8, spring hibernate </w:t>
      </w:r>
      <w:r w:rsidR="00D93CE1" w:rsidRPr="00104C41">
        <w:rPr>
          <w:rFonts w:ascii="Calibri" w:eastAsia="Calibri" w:hAnsi="Calibri" w:cs="Calibri"/>
        </w:rPr>
        <w:t>Integration.</w:t>
      </w:r>
      <w:r w:rsidRPr="00A65ACE">
        <w:rPr>
          <w:rFonts w:ascii="Calibri Light" w:eastAsia="Symbol" w:hAnsi="Calibri Light" w:cs="Calibri Light"/>
          <w:sz w:val="22"/>
          <w:szCs w:val="22"/>
        </w:rPr>
        <w:t xml:space="preserve"> </w:t>
      </w:r>
    </w:p>
    <w:p w14:paraId="6F555A0F" w14:textId="77777777" w:rsidR="009576BE"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49182D">
        <w:rPr>
          <w:rFonts w:ascii="Calibri" w:eastAsia="Calibri" w:hAnsi="Calibri" w:cs="Calibri"/>
        </w:rPr>
        <w:t>Bug fixing and maintenance of the product.</w:t>
      </w:r>
      <w:r w:rsidRPr="00DD5E78">
        <w:rPr>
          <w:rFonts w:ascii="Calibri" w:eastAsia="Calibri" w:hAnsi="Calibri" w:cs="Calibri"/>
        </w:rPr>
        <w:t xml:space="preserve"> Analysis Stored Producers and create </w:t>
      </w:r>
      <w:r w:rsidR="00D93CE1" w:rsidRPr="00DD5E78">
        <w:rPr>
          <w:rFonts w:ascii="Calibri" w:eastAsia="Calibri" w:hAnsi="Calibri" w:cs="Calibri"/>
        </w:rPr>
        <w:t>Queries.</w:t>
      </w:r>
    </w:p>
    <w:p w14:paraId="386CE058" w14:textId="77777777" w:rsidR="009576BE"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DD5E78">
        <w:rPr>
          <w:rFonts w:ascii="Calibri" w:eastAsia="Calibri" w:hAnsi="Calibri" w:cs="Calibri"/>
        </w:rPr>
        <w:t>Involved in coding DAO classes and mapping files using Hibernate 3.0.</w:t>
      </w:r>
    </w:p>
    <w:p w14:paraId="43E76337" w14:textId="77777777" w:rsidR="009576BE" w:rsidRPr="00DD5E78"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sidRPr="0049182D">
        <w:rPr>
          <w:rFonts w:ascii="Calibri" w:eastAsia="Calibri" w:hAnsi="Calibri" w:cs="Calibri"/>
        </w:rPr>
        <w:t>Coordinated with co team members to develop high level business and technical documents.</w:t>
      </w:r>
    </w:p>
    <w:p w14:paraId="1ED60741" w14:textId="77777777" w:rsidR="009576BE" w:rsidRPr="00A90980" w:rsidRDefault="009576BE"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Pr>
          <w:rFonts w:ascii="Calibri" w:eastAsia="Calibri" w:hAnsi="Calibri" w:cs="Calibri"/>
        </w:rPr>
        <w:t xml:space="preserve">Worked in writing services to send/receive files to and from </w:t>
      </w:r>
      <w:r w:rsidRPr="00DD5E78">
        <w:rPr>
          <w:rFonts w:ascii="Calibri" w:eastAsia="Calibri" w:hAnsi="Calibri" w:cs="Calibri"/>
        </w:rPr>
        <w:t>azure blob storage</w:t>
      </w:r>
      <w:r>
        <w:rPr>
          <w:rFonts w:ascii="Calibri" w:eastAsia="Calibri" w:hAnsi="Calibri" w:cs="Calibri"/>
        </w:rPr>
        <w:t>.</w:t>
      </w:r>
    </w:p>
    <w:p w14:paraId="1B6C0994" w14:textId="00F90415" w:rsidR="00A90980" w:rsidRPr="005925BD" w:rsidRDefault="00A90980" w:rsidP="009576BE">
      <w:pPr>
        <w:numPr>
          <w:ilvl w:val="0"/>
          <w:numId w:val="7"/>
        </w:numPr>
        <w:tabs>
          <w:tab w:val="left" w:pos="720"/>
        </w:tabs>
        <w:suppressAutoHyphens w:val="0"/>
        <w:spacing w:line="218" w:lineRule="auto"/>
        <w:ind w:left="720" w:right="40" w:hanging="360"/>
        <w:rPr>
          <w:rFonts w:ascii="Symbol" w:eastAsia="Symbol" w:hAnsi="Symbol" w:cs="Symbol"/>
          <w:b/>
          <w:bCs/>
          <w:sz w:val="22"/>
          <w:szCs w:val="22"/>
        </w:rPr>
      </w:pPr>
      <w:r>
        <w:rPr>
          <w:rFonts w:ascii="Calibri" w:eastAsia="Calibri" w:hAnsi="Calibri" w:cs="Calibri"/>
        </w:rPr>
        <w:t>Deployed project</w:t>
      </w:r>
      <w:r w:rsidR="004A3A2D">
        <w:rPr>
          <w:rFonts w:ascii="Calibri" w:eastAsia="Calibri" w:hAnsi="Calibri" w:cs="Calibri"/>
        </w:rPr>
        <w:t xml:space="preserve"> and involved the blub API </w:t>
      </w:r>
      <w:r>
        <w:rPr>
          <w:rFonts w:ascii="Calibri" w:eastAsia="Calibri" w:hAnsi="Calibri" w:cs="Calibri"/>
        </w:rPr>
        <w:t xml:space="preserve"> with Azure Environment</w:t>
      </w:r>
      <w:r w:rsidR="004A3A2D">
        <w:rPr>
          <w:rFonts w:ascii="Calibri" w:eastAsia="Calibri" w:hAnsi="Calibri" w:cs="Calibri"/>
        </w:rPr>
        <w:t xml:space="preserve"> </w:t>
      </w:r>
    </w:p>
    <w:p w14:paraId="13E10D07" w14:textId="77777777" w:rsidR="00FD6A2E" w:rsidRDefault="00FD6A2E" w:rsidP="009576BE">
      <w:pPr>
        <w:rPr>
          <w:rFonts w:ascii="Calibri Light" w:eastAsia="Calibri Light" w:hAnsi="Calibri Light" w:cs="Calibri Light"/>
          <w:b/>
          <w:bCs/>
          <w:sz w:val="32"/>
          <w:szCs w:val="32"/>
        </w:rPr>
      </w:pPr>
    </w:p>
    <w:p w14:paraId="3BBD72CD" w14:textId="476A1C02" w:rsidR="009576BE" w:rsidRPr="00DD5E78" w:rsidRDefault="0004132E" w:rsidP="009576BE">
      <w:pPr>
        <w:rPr>
          <w:rFonts w:ascii="Calibri Light" w:eastAsia="Calibri Light" w:hAnsi="Calibri Light" w:cs="Calibri Light"/>
          <w:b/>
          <w:bCs/>
          <w:sz w:val="32"/>
          <w:szCs w:val="32"/>
        </w:rPr>
      </w:pPr>
      <w:r>
        <w:rPr>
          <w:rFonts w:ascii="Calibri Light" w:eastAsia="Calibri Light" w:hAnsi="Calibri Light" w:cs="Calibri Light"/>
          <w:b/>
          <w:bCs/>
          <w:sz w:val="32"/>
          <w:szCs w:val="32"/>
        </w:rPr>
        <w:t xml:space="preserve">Project 2: </w:t>
      </w:r>
      <w:r w:rsidR="009576BE" w:rsidRPr="00DD5E78">
        <w:rPr>
          <w:rFonts w:ascii="Calibri Light" w:eastAsia="Calibri Light" w:hAnsi="Calibri Light" w:cs="Calibri Light"/>
          <w:b/>
          <w:bCs/>
          <w:sz w:val="32"/>
          <w:szCs w:val="32"/>
        </w:rPr>
        <w:t>Recovery Coach</w:t>
      </w:r>
      <w:r>
        <w:rPr>
          <w:rFonts w:ascii="Calibri Light" w:eastAsia="Calibri Light" w:hAnsi="Calibri Light" w:cs="Calibri Light"/>
          <w:b/>
          <w:bCs/>
          <w:sz w:val="32"/>
          <w:szCs w:val="32"/>
        </w:rPr>
        <w:t xml:space="preserve"> </w:t>
      </w:r>
    </w:p>
    <w:p w14:paraId="6DE9F138" w14:textId="12FD4217" w:rsidR="009576BE" w:rsidRPr="00DD5E78" w:rsidRDefault="00C44CA7" w:rsidP="009576BE">
      <w:pPr>
        <w:rPr>
          <w:rFonts w:ascii="Calibri Light" w:eastAsia="Calibri Light" w:hAnsi="Calibri Light" w:cs="Calibri Light"/>
          <w:b/>
          <w:bCs/>
          <w:sz w:val="32"/>
          <w:szCs w:val="32"/>
        </w:rPr>
      </w:pPr>
      <w:r w:rsidRPr="00DD5E78">
        <w:rPr>
          <w:rFonts w:ascii="Calibri Light" w:eastAsia="Calibri Light" w:hAnsi="Calibri Light" w:cs="Calibri Light"/>
          <w:b/>
          <w:bCs/>
          <w:noProof/>
          <w:sz w:val="32"/>
          <w:szCs w:val="32"/>
          <w:lang w:val="en-IN" w:eastAsia="en-IN"/>
        </w:rPr>
        <mc:AlternateContent>
          <mc:Choice Requires="wps">
            <w:drawing>
              <wp:anchor distT="0" distB="0" distL="114300" distR="114300" simplePos="0" relativeHeight="251659264" behindDoc="1" locked="0" layoutInCell="0" allowOverlap="1" wp14:anchorId="3FE51816" wp14:editId="4451D8F7">
                <wp:simplePos x="0" y="0"/>
                <wp:positionH relativeFrom="column">
                  <wp:posOffset>-17780</wp:posOffset>
                </wp:positionH>
                <wp:positionV relativeFrom="paragraph">
                  <wp:posOffset>46355</wp:posOffset>
                </wp:positionV>
                <wp:extent cx="5981065" cy="0"/>
                <wp:effectExtent l="20320" t="17780" r="18415" b="20320"/>
                <wp:wrapNone/>
                <wp:docPr id="1080602792"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1065" cy="0"/>
                        </a:xfrm>
                        <a:prstGeom prst="line">
                          <a:avLst/>
                        </a:prstGeom>
                        <a:noFill/>
                        <a:ln w="27432">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F4A92E4" id="Shap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65pt" to="469.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" o:allowincell="f" strokeweight="2.16pt">
                <v:stroke joinstyle="miter"/>
                <o:lock v:ext="edit" shapetype="f"/>
              </v:line>
            </w:pict>
          </mc:Fallback>
        </mc:AlternateContent>
      </w:r>
    </w:p>
    <w:p w14:paraId="42D7EDE0" w14:textId="77777777" w:rsidR="009576BE" w:rsidRDefault="009576BE" w:rsidP="009576BE">
      <w:pPr>
        <w:spacing w:line="242" w:lineRule="auto"/>
        <w:ind w:right="4400"/>
        <w:rPr>
          <w:rFonts w:ascii="Calibri" w:eastAsia="Calibri" w:hAnsi="Calibri" w:cs="Calibri"/>
          <w:sz w:val="22"/>
          <w:szCs w:val="22"/>
        </w:rPr>
      </w:pPr>
      <w:r>
        <w:rPr>
          <w:rFonts w:ascii="Calibri" w:eastAsia="Calibri" w:hAnsi="Calibri" w:cs="Calibri"/>
          <w:b/>
          <w:bCs/>
        </w:rPr>
        <w:t xml:space="preserve">Role: </w:t>
      </w:r>
      <w:r w:rsidRPr="00D547FE">
        <w:rPr>
          <w:rFonts w:ascii="Calibri" w:eastAsia="Calibri" w:hAnsi="Calibri" w:cs="Calibri"/>
        </w:rPr>
        <w:t>Software Developer</w:t>
      </w:r>
    </w:p>
    <w:p w14:paraId="70CD8004" w14:textId="77777777" w:rsidR="009576BE" w:rsidRPr="005C0E9D" w:rsidRDefault="009576BE" w:rsidP="009576BE">
      <w:pPr>
        <w:pStyle w:val="Heading2"/>
        <w:rPr>
          <w:rStyle w:val="Emphasis"/>
          <w:rFonts w:ascii="Calibri" w:eastAsia="Calibri" w:hAnsi="Calibri" w:cs="Calibri"/>
          <w:b w:val="0"/>
          <w:bCs/>
          <w:i w:val="0"/>
          <w:iCs w:val="0"/>
          <w:sz w:val="20"/>
        </w:rPr>
      </w:pPr>
      <w:r w:rsidRPr="005C0E9D">
        <w:rPr>
          <w:rStyle w:val="Emphasis"/>
          <w:rFonts w:ascii="Calibri" w:eastAsia="Calibri" w:hAnsi="Calibri" w:cs="Calibri"/>
          <w:i w:val="0"/>
          <w:iCs w:val="0"/>
          <w:sz w:val="20"/>
        </w:rPr>
        <w:t>Tools/Technology:</w:t>
      </w:r>
      <w:r w:rsidRPr="005C0E9D">
        <w:rPr>
          <w:rStyle w:val="Emphasis"/>
          <w:rFonts w:ascii="Calibri" w:eastAsia="Calibri" w:hAnsi="Calibri" w:cs="Calibri"/>
          <w:b w:val="0"/>
          <w:bCs/>
          <w:i w:val="0"/>
          <w:iCs w:val="0"/>
          <w:sz w:val="20"/>
        </w:rPr>
        <w:t xml:space="preserve"> Java, Spring Boot, Hibernate, Swagger, REST API, AWS </w:t>
      </w:r>
    </w:p>
    <w:p w14:paraId="16B50AE6" w14:textId="77777777" w:rsidR="009576BE" w:rsidRDefault="009576BE" w:rsidP="009576BE">
      <w:pPr>
        <w:spacing w:line="242" w:lineRule="auto"/>
        <w:ind w:right="4400"/>
        <w:rPr>
          <w:rFonts w:ascii="Calibri" w:eastAsia="Calibri" w:hAnsi="Calibri" w:cs="Calibri"/>
          <w:b/>
          <w:bCs/>
        </w:rPr>
      </w:pPr>
      <w:r>
        <w:rPr>
          <w:rFonts w:ascii="Calibri" w:eastAsia="Calibri" w:hAnsi="Calibri" w:cs="Calibri"/>
          <w:b/>
          <w:bCs/>
        </w:rPr>
        <w:t xml:space="preserve">Database: </w:t>
      </w:r>
      <w:r w:rsidRPr="005925BD">
        <w:rPr>
          <w:rFonts w:ascii="Calibri" w:eastAsia="Calibri" w:hAnsi="Calibri" w:cs="Calibri"/>
        </w:rPr>
        <w:t>MS SQL Server 2008</w:t>
      </w:r>
    </w:p>
    <w:p w14:paraId="3A6FCD55" w14:textId="77777777" w:rsidR="009576BE" w:rsidRPr="00D547FE" w:rsidRDefault="009576BE" w:rsidP="009576BE">
      <w:pPr>
        <w:spacing w:line="242" w:lineRule="auto"/>
        <w:ind w:right="4400"/>
      </w:pPr>
      <w:r>
        <w:rPr>
          <w:rFonts w:ascii="Calibri" w:eastAsia="Calibri" w:hAnsi="Calibri" w:cs="Calibri"/>
          <w:b/>
          <w:bCs/>
        </w:rPr>
        <w:t>Description:</w:t>
      </w:r>
    </w:p>
    <w:p w14:paraId="6E24FD0F" w14:textId="24C34F01" w:rsidR="009576BE" w:rsidRPr="00DD5E78" w:rsidRDefault="009576BE" w:rsidP="009576BE">
      <w:pPr>
        <w:ind w:right="440"/>
        <w:rPr>
          <w:rFonts w:ascii="Calibri" w:eastAsia="Calibri" w:hAnsi="Calibri" w:cs="Calibri"/>
        </w:rPr>
      </w:pPr>
      <w:r w:rsidRPr="00DD5E78">
        <w:rPr>
          <w:rFonts w:ascii="Calibri" w:eastAsia="Calibri" w:hAnsi="Calibri" w:cs="Calibri"/>
        </w:rPr>
        <w:lastRenderedPageBreak/>
        <w:t xml:space="preserve">Solvedge’s Recovery Coach Project that brings Hospital </w:t>
      </w:r>
      <w:r w:rsidR="00CC70D4" w:rsidRPr="00DD5E78">
        <w:rPr>
          <w:rFonts w:ascii="Calibri" w:eastAsia="Calibri" w:hAnsi="Calibri" w:cs="Calibri"/>
        </w:rPr>
        <w:t>data</w:t>
      </w:r>
      <w:r w:rsidRPr="00DD5E78">
        <w:rPr>
          <w:rFonts w:ascii="Calibri" w:eastAsia="Calibri" w:hAnsi="Calibri" w:cs="Calibri"/>
        </w:rPr>
        <w:t xml:space="preserve"> and process together to </w:t>
      </w:r>
      <w:r w:rsidR="00CC70D4" w:rsidRPr="00DD5E78">
        <w:rPr>
          <w:rFonts w:ascii="Calibri" w:eastAsia="Calibri" w:hAnsi="Calibri" w:cs="Calibri"/>
        </w:rPr>
        <w:t>achieve</w:t>
      </w:r>
    </w:p>
    <w:p w14:paraId="1C0D17B8" w14:textId="29A7E858" w:rsidR="009576BE" w:rsidRPr="00DD5E78" w:rsidRDefault="009576BE" w:rsidP="009576BE">
      <w:pPr>
        <w:ind w:right="440"/>
        <w:rPr>
          <w:rFonts w:ascii="Calibri" w:eastAsia="Calibri" w:hAnsi="Calibri" w:cs="Calibri"/>
        </w:rPr>
      </w:pPr>
      <w:r w:rsidRPr="00DD5E78">
        <w:rPr>
          <w:rFonts w:ascii="Calibri" w:eastAsia="Calibri" w:hAnsi="Calibri" w:cs="Calibri"/>
        </w:rPr>
        <w:t xml:space="preserve">business goals and objectives in the Healthcare domain. With the built-in workflow, users </w:t>
      </w:r>
      <w:r w:rsidR="00CC70D4" w:rsidRPr="00DD5E78">
        <w:rPr>
          <w:rFonts w:ascii="Calibri" w:eastAsia="Calibri" w:hAnsi="Calibri" w:cs="Calibri"/>
        </w:rPr>
        <w:t>can be</w:t>
      </w:r>
      <w:r w:rsidRPr="00DD5E78">
        <w:rPr>
          <w:rFonts w:ascii="Calibri" w:eastAsia="Calibri" w:hAnsi="Calibri" w:cs="Calibri"/>
        </w:rPr>
        <w:t xml:space="preserve"> able to</w:t>
      </w:r>
    </w:p>
    <w:p w14:paraId="3D53BDA5" w14:textId="77777777" w:rsidR="009576BE" w:rsidRPr="00DD5E78" w:rsidRDefault="009576BE" w:rsidP="009576BE">
      <w:pPr>
        <w:ind w:right="440"/>
        <w:rPr>
          <w:rFonts w:ascii="Calibri" w:eastAsia="Calibri" w:hAnsi="Calibri" w:cs="Calibri"/>
        </w:rPr>
      </w:pPr>
      <w:r w:rsidRPr="00DD5E78">
        <w:rPr>
          <w:rFonts w:ascii="Calibri" w:eastAsia="Calibri" w:hAnsi="Calibri" w:cs="Calibri"/>
        </w:rPr>
        <w:t>communicate with the hospitals easy. Helps the provider to monitor and track the progress before the</w:t>
      </w:r>
    </w:p>
    <w:p w14:paraId="509F2793" w14:textId="77777777" w:rsidR="009576BE" w:rsidRPr="00DD5E78" w:rsidRDefault="009576BE" w:rsidP="009576BE">
      <w:pPr>
        <w:ind w:right="440"/>
        <w:rPr>
          <w:rFonts w:ascii="Calibri" w:eastAsia="Calibri" w:hAnsi="Calibri" w:cs="Calibri"/>
        </w:rPr>
      </w:pPr>
      <w:r w:rsidRPr="00DD5E78">
        <w:rPr>
          <w:rFonts w:ascii="Calibri" w:eastAsia="Calibri" w:hAnsi="Calibri" w:cs="Calibri"/>
        </w:rPr>
        <w:t>surgery through after the discharge and in recovery. It has various roles like Admin, Care coordinator,</w:t>
      </w:r>
    </w:p>
    <w:p w14:paraId="04BE1AEE" w14:textId="77777777" w:rsidR="009576BE" w:rsidRPr="00DD5E78" w:rsidRDefault="009576BE" w:rsidP="009576BE">
      <w:pPr>
        <w:ind w:right="440"/>
        <w:rPr>
          <w:rFonts w:ascii="Calibri" w:eastAsia="Calibri" w:hAnsi="Calibri" w:cs="Calibri"/>
        </w:rPr>
      </w:pPr>
      <w:r w:rsidRPr="00DD5E78">
        <w:rPr>
          <w:rFonts w:ascii="Calibri" w:eastAsia="Calibri" w:hAnsi="Calibri" w:cs="Calibri"/>
        </w:rPr>
        <w:t>Patient, Care Navigator, etc.</w:t>
      </w:r>
    </w:p>
    <w:p w14:paraId="0C1BDEDA" w14:textId="77777777" w:rsidR="00D74969" w:rsidRDefault="00D74969" w:rsidP="009576BE">
      <w:pPr>
        <w:rPr>
          <w:rFonts w:ascii="Calibri" w:eastAsia="Calibri" w:hAnsi="Calibri" w:cs="Calibri"/>
          <w:b/>
          <w:bCs/>
        </w:rPr>
      </w:pPr>
    </w:p>
    <w:p w14:paraId="24410220" w14:textId="77777777" w:rsidR="009576BE" w:rsidRDefault="009576BE" w:rsidP="009576BE">
      <w:r>
        <w:rPr>
          <w:rFonts w:ascii="Calibri" w:eastAsia="Calibri" w:hAnsi="Calibri" w:cs="Calibri"/>
          <w:b/>
          <w:bCs/>
        </w:rPr>
        <w:t>Roles and responsibility:</w:t>
      </w:r>
    </w:p>
    <w:p w14:paraId="6CFB508D" w14:textId="77777777" w:rsidR="009576BE" w:rsidRDefault="009576BE" w:rsidP="009576BE">
      <w:pPr>
        <w:spacing w:line="108" w:lineRule="exact"/>
      </w:pPr>
    </w:p>
    <w:p w14:paraId="004E23A4" w14:textId="77777777" w:rsidR="009576BE" w:rsidRPr="00DD5E78"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Involved in collecting the requirements from Project Manager.</w:t>
      </w:r>
    </w:p>
    <w:p w14:paraId="50BA0C24" w14:textId="77777777" w:rsidR="009576BE" w:rsidRPr="00DD5E78"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Bug fixing and maintenance of the product.</w:t>
      </w:r>
    </w:p>
    <w:p w14:paraId="0C709873" w14:textId="77777777" w:rsidR="009576BE" w:rsidRPr="00DD5E78"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Responsible for coding of DAO, Transaction, Service classes using spring with hibernate.</w:t>
      </w:r>
    </w:p>
    <w:p w14:paraId="56952DB2" w14:textId="77777777" w:rsidR="009576BE" w:rsidRPr="00DD5E78"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Responsible for validating the user.</w:t>
      </w:r>
    </w:p>
    <w:p w14:paraId="3406EF2A" w14:textId="77777777" w:rsidR="009576BE" w:rsidRPr="00DD5E78"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Involved in developing the user-integration pages for configuration system.</w:t>
      </w:r>
    </w:p>
    <w:p w14:paraId="0911EE82" w14:textId="77777777" w:rsidR="009576BE"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sidRPr="00DD5E78">
        <w:rPr>
          <w:rFonts w:ascii="Calibri" w:eastAsia="Calibri" w:hAnsi="Calibri" w:cs="Calibri"/>
        </w:rPr>
        <w:t>RESTful webservices creation for android and iOS device support.</w:t>
      </w:r>
    </w:p>
    <w:p w14:paraId="0FF7B950" w14:textId="6B4EBD4C" w:rsidR="009576BE" w:rsidRDefault="009576BE" w:rsidP="009576BE">
      <w:pPr>
        <w:numPr>
          <w:ilvl w:val="0"/>
          <w:numId w:val="7"/>
        </w:numPr>
        <w:tabs>
          <w:tab w:val="left" w:pos="720"/>
        </w:tabs>
        <w:suppressAutoHyphens w:val="0"/>
        <w:spacing w:line="218" w:lineRule="auto"/>
        <w:ind w:left="720" w:right="40" w:hanging="360"/>
        <w:rPr>
          <w:rFonts w:ascii="Calibri" w:eastAsia="Calibri" w:hAnsi="Calibri" w:cs="Calibri"/>
        </w:rPr>
      </w:pPr>
      <w:r>
        <w:rPr>
          <w:rFonts w:ascii="Calibri" w:eastAsia="Calibri" w:hAnsi="Calibri" w:cs="Calibri"/>
        </w:rPr>
        <w:t>Involved in writing services to send/</w:t>
      </w:r>
      <w:r w:rsidR="004A3A2D">
        <w:rPr>
          <w:rFonts w:ascii="Calibri" w:eastAsia="Calibri" w:hAnsi="Calibri" w:cs="Calibri"/>
        </w:rPr>
        <w:t>receive files and from S3 Service</w:t>
      </w:r>
      <w:r>
        <w:rPr>
          <w:rFonts w:ascii="Calibri" w:eastAsia="Calibri" w:hAnsi="Calibri" w:cs="Calibri"/>
        </w:rPr>
        <w:t>.</w:t>
      </w:r>
    </w:p>
    <w:p w14:paraId="2D8CDB80" w14:textId="77777777" w:rsidR="009576BE" w:rsidRDefault="009576BE" w:rsidP="009576BE">
      <w:pPr>
        <w:tabs>
          <w:tab w:val="left" w:pos="720"/>
        </w:tabs>
        <w:suppressAutoHyphens w:val="0"/>
        <w:spacing w:line="218" w:lineRule="auto"/>
        <w:ind w:left="720" w:right="40"/>
        <w:rPr>
          <w:rFonts w:ascii="Calibri" w:eastAsia="Calibri" w:hAnsi="Calibri" w:cs="Calibri"/>
        </w:rPr>
      </w:pPr>
    </w:p>
    <w:p w14:paraId="6AF51EC6" w14:textId="77777777" w:rsidR="006559E0" w:rsidRPr="00431950" w:rsidRDefault="006559E0" w:rsidP="00431950">
      <w:pPr>
        <w:jc w:val="both"/>
        <w:rPr>
          <w:rFonts w:ascii="Arial" w:hAnsi="Arial" w:cs="Arial"/>
          <w:b/>
          <w:bCs/>
          <w:sz w:val="24"/>
          <w:szCs w:val="24"/>
          <w:u w:val="single"/>
        </w:rPr>
      </w:pPr>
      <w:r w:rsidRPr="00431950">
        <w:rPr>
          <w:rFonts w:ascii="Arial" w:hAnsi="Arial" w:cs="Arial"/>
          <w:b/>
          <w:bCs/>
          <w:sz w:val="24"/>
          <w:szCs w:val="24"/>
          <w:u w:val="single"/>
        </w:rPr>
        <w:t>Personal Information</w:t>
      </w:r>
    </w:p>
    <w:p w14:paraId="58AA785B" w14:textId="77777777" w:rsidR="006559E0" w:rsidRPr="00C44CA7" w:rsidRDefault="006559E0" w:rsidP="006559E0">
      <w:pPr>
        <w:pStyle w:val="NormalWeb1"/>
        <w:rPr>
          <w:rFonts w:ascii="Arial" w:hAnsi="Arial" w:cs="Arial"/>
          <w:b/>
          <w:u w:val="single"/>
          <w14:shadow w14:blurRad="50800" w14:dist="38100" w14:dir="2700000" w14:sx="100000" w14:sy="100000" w14:kx="0" w14:ky="0" w14:algn="tl">
            <w14:srgbClr w14:val="000000">
              <w14:alpha w14:val="60000"/>
            </w14:srgbClr>
          </w14:shadow>
        </w:rPr>
      </w:pPr>
    </w:p>
    <w:p w14:paraId="1ED82097" w14:textId="77777777" w:rsidR="006559E0" w:rsidRPr="005C0E9D" w:rsidRDefault="006559E0" w:rsidP="006559E0">
      <w:pPr>
        <w:pStyle w:val="Default"/>
        <w:rPr>
          <w:rFonts w:ascii="Calibri" w:hAnsi="Calibri" w:cs="Calibri"/>
          <w:sz w:val="22"/>
          <w:szCs w:val="22"/>
        </w:rPr>
      </w:pPr>
      <w:r w:rsidRPr="005C0E9D">
        <w:rPr>
          <w:rFonts w:ascii="Calibri" w:hAnsi="Calibri" w:cs="Calibri"/>
          <w:sz w:val="22"/>
          <w:szCs w:val="22"/>
        </w:rPr>
        <w:t xml:space="preserve">Father Name </w:t>
      </w:r>
      <w:r w:rsidRPr="005C0E9D">
        <w:rPr>
          <w:rFonts w:ascii="Calibri" w:hAnsi="Calibri" w:cs="Calibri"/>
          <w:sz w:val="22"/>
          <w:szCs w:val="22"/>
        </w:rPr>
        <w:tab/>
      </w:r>
      <w:r w:rsidRPr="005C0E9D">
        <w:rPr>
          <w:rFonts w:ascii="Calibri" w:hAnsi="Calibri" w:cs="Calibri"/>
          <w:sz w:val="22"/>
          <w:szCs w:val="22"/>
        </w:rPr>
        <w:tab/>
        <w:t xml:space="preserve">: A Arunachalam </w:t>
      </w:r>
    </w:p>
    <w:p w14:paraId="6466F90D" w14:textId="77777777" w:rsidR="006559E0" w:rsidRPr="005C0E9D" w:rsidRDefault="006559E0" w:rsidP="006559E0">
      <w:pPr>
        <w:pStyle w:val="Default"/>
        <w:rPr>
          <w:rFonts w:ascii="Calibri" w:hAnsi="Calibri" w:cs="Calibri"/>
          <w:sz w:val="22"/>
          <w:szCs w:val="22"/>
        </w:rPr>
      </w:pPr>
      <w:r w:rsidRPr="005C0E9D">
        <w:rPr>
          <w:rFonts w:ascii="Calibri" w:hAnsi="Calibri" w:cs="Calibri"/>
          <w:sz w:val="22"/>
          <w:szCs w:val="22"/>
        </w:rPr>
        <w:t xml:space="preserve">Gender </w:t>
      </w:r>
      <w:r w:rsidRPr="005C0E9D">
        <w:rPr>
          <w:rFonts w:ascii="Calibri" w:hAnsi="Calibri" w:cs="Calibri"/>
          <w:sz w:val="22"/>
          <w:szCs w:val="22"/>
        </w:rPr>
        <w:tab/>
      </w:r>
      <w:r w:rsidRPr="005C0E9D">
        <w:rPr>
          <w:rFonts w:ascii="Calibri" w:hAnsi="Calibri" w:cs="Calibri"/>
          <w:sz w:val="22"/>
          <w:szCs w:val="22"/>
        </w:rPr>
        <w:tab/>
      </w:r>
      <w:r w:rsidR="00DD1D63">
        <w:rPr>
          <w:rFonts w:ascii="Calibri" w:hAnsi="Calibri" w:cs="Calibri"/>
          <w:sz w:val="22"/>
          <w:szCs w:val="22"/>
        </w:rPr>
        <w:tab/>
      </w:r>
      <w:r w:rsidRPr="005C0E9D">
        <w:rPr>
          <w:rFonts w:ascii="Calibri" w:hAnsi="Calibri" w:cs="Calibri"/>
          <w:sz w:val="22"/>
          <w:szCs w:val="22"/>
        </w:rPr>
        <w:t xml:space="preserve">: Male </w:t>
      </w:r>
    </w:p>
    <w:p w14:paraId="5D6D4A67" w14:textId="77777777" w:rsidR="006559E0" w:rsidRPr="005C0E9D" w:rsidRDefault="006559E0" w:rsidP="006559E0">
      <w:pPr>
        <w:pStyle w:val="Default"/>
        <w:rPr>
          <w:rFonts w:ascii="Calibri" w:hAnsi="Calibri" w:cs="Calibri"/>
          <w:sz w:val="22"/>
          <w:szCs w:val="22"/>
        </w:rPr>
      </w:pPr>
      <w:r w:rsidRPr="005C0E9D">
        <w:rPr>
          <w:rFonts w:ascii="Calibri" w:hAnsi="Calibri" w:cs="Calibri"/>
          <w:sz w:val="22"/>
          <w:szCs w:val="22"/>
        </w:rPr>
        <w:t xml:space="preserve">DOB </w:t>
      </w:r>
      <w:r w:rsidRPr="005C0E9D">
        <w:rPr>
          <w:rFonts w:ascii="Calibri" w:hAnsi="Calibri" w:cs="Calibri"/>
          <w:sz w:val="22"/>
          <w:szCs w:val="22"/>
        </w:rPr>
        <w:tab/>
      </w:r>
      <w:r w:rsidRPr="005C0E9D">
        <w:rPr>
          <w:rFonts w:ascii="Calibri" w:hAnsi="Calibri" w:cs="Calibri"/>
          <w:sz w:val="22"/>
          <w:szCs w:val="22"/>
        </w:rPr>
        <w:tab/>
      </w:r>
      <w:r w:rsidRPr="005C0E9D">
        <w:rPr>
          <w:rFonts w:ascii="Calibri" w:hAnsi="Calibri" w:cs="Calibri"/>
          <w:sz w:val="22"/>
          <w:szCs w:val="22"/>
        </w:rPr>
        <w:tab/>
        <w:t xml:space="preserve">: 02 May 1992 </w:t>
      </w:r>
    </w:p>
    <w:p w14:paraId="44CC33B9" w14:textId="77777777" w:rsidR="006559E0" w:rsidRPr="005C0E9D" w:rsidRDefault="006559E0" w:rsidP="006559E0">
      <w:pPr>
        <w:pStyle w:val="Default"/>
        <w:rPr>
          <w:rFonts w:ascii="Calibri" w:hAnsi="Calibri" w:cs="Calibri"/>
          <w:sz w:val="22"/>
          <w:szCs w:val="22"/>
        </w:rPr>
      </w:pPr>
      <w:r w:rsidRPr="005C0E9D">
        <w:rPr>
          <w:rFonts w:ascii="Calibri" w:hAnsi="Calibri" w:cs="Calibri"/>
          <w:sz w:val="22"/>
          <w:szCs w:val="22"/>
        </w:rPr>
        <w:t xml:space="preserve">Languages </w:t>
      </w:r>
      <w:r w:rsidRPr="005C0E9D">
        <w:rPr>
          <w:rFonts w:ascii="Calibri" w:hAnsi="Calibri" w:cs="Calibri"/>
          <w:sz w:val="22"/>
          <w:szCs w:val="22"/>
        </w:rPr>
        <w:tab/>
      </w:r>
      <w:r w:rsidRPr="005C0E9D">
        <w:rPr>
          <w:rFonts w:ascii="Calibri" w:hAnsi="Calibri" w:cs="Calibri"/>
          <w:sz w:val="22"/>
          <w:szCs w:val="22"/>
        </w:rPr>
        <w:tab/>
        <w:t xml:space="preserve">: English, Tamil </w:t>
      </w:r>
    </w:p>
    <w:p w14:paraId="68E92608" w14:textId="77777777" w:rsidR="0006519D" w:rsidRDefault="006559E0" w:rsidP="0006519D">
      <w:pPr>
        <w:pStyle w:val="Default"/>
        <w:rPr>
          <w:rFonts w:ascii="Calibri" w:hAnsi="Calibri" w:cs="Calibri"/>
          <w:b/>
          <w:bCs/>
          <w:sz w:val="22"/>
          <w:szCs w:val="22"/>
        </w:rPr>
      </w:pPr>
      <w:r w:rsidRPr="005C0E9D">
        <w:rPr>
          <w:rFonts w:ascii="Calibri" w:hAnsi="Calibri" w:cs="Calibri"/>
          <w:b/>
          <w:bCs/>
          <w:sz w:val="22"/>
          <w:szCs w:val="22"/>
        </w:rPr>
        <w:t xml:space="preserve">Permanent Address </w:t>
      </w:r>
      <w:r w:rsidRPr="005C0E9D">
        <w:rPr>
          <w:rFonts w:ascii="Calibri" w:hAnsi="Calibri" w:cs="Calibri"/>
          <w:b/>
          <w:bCs/>
          <w:sz w:val="22"/>
          <w:szCs w:val="22"/>
        </w:rPr>
        <w:tab/>
        <w:t xml:space="preserve">: </w:t>
      </w:r>
      <w:r w:rsidR="0006519D" w:rsidRPr="0006519D">
        <w:rPr>
          <w:rFonts w:ascii="Calibri" w:hAnsi="Calibri" w:cs="Calibri"/>
          <w:b/>
          <w:bCs/>
          <w:sz w:val="22"/>
          <w:szCs w:val="22"/>
        </w:rPr>
        <w:t xml:space="preserve">Villa No.9 Phase 2 Extn, Poonamallee farms, </w:t>
      </w:r>
    </w:p>
    <w:p w14:paraId="5364FB57" w14:textId="77777777" w:rsidR="006559E0" w:rsidRPr="00C44CA7" w:rsidRDefault="0006519D" w:rsidP="0006519D">
      <w:pPr>
        <w:pStyle w:val="Default"/>
        <w:ind w:left="2160"/>
        <w:rPr>
          <w:rFonts w:ascii="Calibri" w:hAnsi="Calibri" w:cs="Calibri"/>
          <w:b/>
          <w:sz w:val="22"/>
          <w:szCs w:val="22"/>
          <w:u w:val="single"/>
          <w14:shadow w14:blurRad="50800" w14:dist="38100" w14:dir="2700000" w14:sx="100000" w14:sy="100000" w14:kx="0" w14:ky="0" w14:algn="tl">
            <w14:srgbClr w14:val="000000">
              <w14:alpha w14:val="60000"/>
            </w14:srgbClr>
          </w14:shadow>
        </w:rPr>
      </w:pPr>
      <w:r>
        <w:rPr>
          <w:rFonts w:ascii="Calibri" w:hAnsi="Calibri" w:cs="Calibri"/>
          <w:b/>
          <w:bCs/>
          <w:sz w:val="22"/>
          <w:szCs w:val="22"/>
        </w:rPr>
        <w:t xml:space="preserve">  </w:t>
      </w:r>
      <w:r w:rsidRPr="0006519D">
        <w:rPr>
          <w:rFonts w:ascii="Calibri" w:hAnsi="Calibri" w:cs="Calibri"/>
          <w:b/>
          <w:bCs/>
          <w:sz w:val="22"/>
          <w:szCs w:val="22"/>
        </w:rPr>
        <w:t>Ayalcheri Village</w:t>
      </w:r>
      <w:r w:rsidR="00466B0F">
        <w:rPr>
          <w:rFonts w:ascii="Calibri" w:hAnsi="Calibri" w:cs="Calibri"/>
          <w:b/>
          <w:bCs/>
          <w:sz w:val="22"/>
          <w:szCs w:val="22"/>
        </w:rPr>
        <w:t xml:space="preserve"> -</w:t>
      </w:r>
      <w:r w:rsidRPr="0006519D">
        <w:rPr>
          <w:rFonts w:ascii="Calibri" w:hAnsi="Calibri" w:cs="Calibri"/>
          <w:b/>
          <w:bCs/>
          <w:sz w:val="22"/>
          <w:szCs w:val="22"/>
        </w:rPr>
        <w:t xml:space="preserve"> Pattabiram Road,</w:t>
      </w:r>
      <w:r>
        <w:rPr>
          <w:rFonts w:ascii="Calibri" w:hAnsi="Calibri" w:cs="Calibri"/>
          <w:b/>
          <w:bCs/>
          <w:sz w:val="22"/>
          <w:szCs w:val="22"/>
        </w:rPr>
        <w:t xml:space="preserve"> </w:t>
      </w:r>
      <w:r w:rsidRPr="0006519D">
        <w:rPr>
          <w:rFonts w:ascii="Calibri" w:hAnsi="Calibri" w:cs="Calibri"/>
          <w:b/>
          <w:bCs/>
          <w:sz w:val="22"/>
          <w:szCs w:val="22"/>
        </w:rPr>
        <w:t>Soranjeri, Tamil Nadu 600072</w:t>
      </w:r>
      <w:r w:rsidR="006559E0" w:rsidRPr="005C0E9D">
        <w:rPr>
          <w:rFonts w:ascii="Calibri" w:hAnsi="Calibri" w:cs="Calibri"/>
          <w:b/>
          <w:bCs/>
          <w:sz w:val="22"/>
          <w:szCs w:val="22"/>
        </w:rPr>
        <w:t>.</w:t>
      </w:r>
    </w:p>
    <w:p w14:paraId="640B0ACD" w14:textId="77777777" w:rsidR="00D547FE" w:rsidRPr="00C44CA7" w:rsidRDefault="00D547FE">
      <w:pPr>
        <w:pStyle w:val="NormalWeb1"/>
        <w:rPr>
          <w:rFonts w:ascii="Arial" w:hAnsi="Arial" w:cs="Arial"/>
          <w:b/>
          <w:u w:val="single"/>
          <w14:shadow w14:blurRad="50800" w14:dist="38100" w14:dir="2700000" w14:sx="100000" w14:sy="100000" w14:kx="0" w14:ky="0" w14:algn="tl">
            <w14:srgbClr w14:val="000000">
              <w14:alpha w14:val="60000"/>
            </w14:srgbClr>
          </w14:shadow>
        </w:rPr>
      </w:pPr>
    </w:p>
    <w:sectPr w:rsidR="00D547FE" w:rsidRPr="00C44CA7">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440" w:right="735" w:bottom="1440" w:left="1440" w:header="72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01AFE" w14:textId="77777777" w:rsidR="0081338C" w:rsidRDefault="0081338C">
      <w:r>
        <w:separator/>
      </w:r>
    </w:p>
  </w:endnote>
  <w:endnote w:type="continuationSeparator" w:id="0">
    <w:p w14:paraId="504135F3" w14:textId="77777777" w:rsidR="0081338C" w:rsidRDefault="0081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Palatino">
    <w:altName w:val="Palatino Linotype"/>
    <w:charset w:val="00"/>
    <w:family w:val="roman"/>
    <w:pitch w:val="default"/>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710A7" w14:textId="77777777" w:rsidR="00807FB2" w:rsidRDefault="00807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6E6FC" w14:textId="77777777" w:rsidR="005D2035" w:rsidRDefault="00CD7DE9">
    <w:pPr>
      <w:pStyle w:val="Footer"/>
    </w:pPr>
    <w:hyperlink r:id="rId1" w:history="1">
      <w:r w:rsidRPr="00656F37">
        <w:rPr>
          <w:rStyle w:val="Hyperlink"/>
          <w:rFonts w:ascii="Calibri" w:hAnsi="Calibri" w:cs="Calibri"/>
        </w:rPr>
        <w:t>Padmanaban20892@gmail.com</w:t>
      </w:r>
    </w:hyperlink>
    <w:r>
      <w:t xml:space="preserve">    </w:t>
    </w:r>
    <w:r>
      <w:tab/>
    </w:r>
    <w:r>
      <w:tab/>
      <w:t>7904380610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21AD2" w14:textId="77777777" w:rsidR="00807FB2" w:rsidRDefault="008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C0BEA" w14:textId="77777777" w:rsidR="0081338C" w:rsidRDefault="0081338C">
      <w:r>
        <w:separator/>
      </w:r>
    </w:p>
  </w:footnote>
  <w:footnote w:type="continuationSeparator" w:id="0">
    <w:p w14:paraId="3F04A03C" w14:textId="77777777" w:rsidR="0081338C" w:rsidRDefault="00813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82F1F" w14:textId="77777777" w:rsidR="00807FB2" w:rsidRDefault="00807F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E6B21" w14:textId="77777777" w:rsidR="005D2035" w:rsidRDefault="005D2035">
    <w:pPr>
      <w:pStyle w:val="Header"/>
      <w:jc w:val="right"/>
    </w:pPr>
  </w:p>
  <w:p w14:paraId="2A50C6B4" w14:textId="77777777" w:rsidR="005D2035" w:rsidRDefault="005D2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DEA80" w14:textId="77777777" w:rsidR="00807FB2" w:rsidRDefault="00807F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00C878"/>
    <w:multiLevelType w:val="hybridMultilevel"/>
    <w:tmpl w:val="BC1F22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Wingdings" w:hAnsi="Wingdings" w:cs="Wingdings"/>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rFonts w:ascii="Symbol" w:hAnsi="Symbol" w:cs="Symbol"/>
      </w:r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2" w15:restartNumberingAfterBreak="0">
    <w:nsid w:val="00000002"/>
    <w:multiLevelType w:val="singleLevel"/>
    <w:tmpl w:val="00000002"/>
    <w:lvl w:ilvl="0">
      <w:start w:val="1"/>
      <w:numFmt w:val="bullet"/>
      <w:lvlText w:val=""/>
      <w:lvlJc w:val="left"/>
      <w:pPr>
        <w:tabs>
          <w:tab w:val="num" w:pos="0"/>
        </w:tabs>
        <w:ind w:left="1440" w:hanging="360"/>
      </w:pPr>
      <w:rPr>
        <w:rFonts w:ascii="Wingdings" w:hAnsi="Wingdings" w:cs="Times New Roman"/>
        <w:color w:val="auto"/>
        <w:sz w:val="20"/>
        <w:szCs w:val="20"/>
      </w:rPr>
    </w:lvl>
  </w:abstractNum>
  <w:abstractNum w:abstractNumId="3" w15:restartNumberingAfterBreak="0">
    <w:nsid w:val="00000003"/>
    <w:multiLevelType w:val="singleLevel"/>
    <w:tmpl w:val="00000003"/>
    <w:lvl w:ilvl="0">
      <w:start w:val="1"/>
      <w:numFmt w:val="bullet"/>
      <w:lvlText w:val=""/>
      <w:lvlJc w:val="left"/>
      <w:pPr>
        <w:tabs>
          <w:tab w:val="num" w:pos="0"/>
        </w:tabs>
        <w:ind w:left="1080" w:hanging="360"/>
      </w:pPr>
      <w:rPr>
        <w:rFonts w:ascii="Wingdings" w:hAnsi="Wingdings" w:cs="Times New Roman"/>
        <w:color w:val="auto"/>
        <w:sz w:val="18"/>
        <w:szCs w:val="18"/>
      </w:rPr>
    </w:lvl>
  </w:abstractNum>
  <w:abstractNum w:abstractNumId="4" w15:restartNumberingAfterBreak="0">
    <w:nsid w:val="00000004"/>
    <w:multiLevelType w:val="multilevel"/>
    <w:tmpl w:val="00000004"/>
    <w:lvl w:ilvl="0">
      <w:start w:val="1"/>
      <w:numFmt w:val="bullet"/>
      <w:pStyle w:val="Institution"/>
      <w:lvlText w:val=""/>
      <w:lvlJc w:val="left"/>
      <w:pPr>
        <w:tabs>
          <w:tab w:val="num" w:pos="720"/>
        </w:tabs>
        <w:ind w:left="720" w:hanging="360"/>
      </w:pPr>
      <w:rPr>
        <w:rFonts w:ascii="Symbol" w:hAnsi="Symbol" w:cs="Wingdings"/>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Wingdings"/>
        <w:sz w:val="20"/>
        <w:szCs w:val="20"/>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Wingdings"/>
        <w:sz w:val="20"/>
        <w:szCs w:val="2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15:restartNumberingAfterBreak="0">
    <w:nsid w:val="00000006"/>
    <w:multiLevelType w:val="singleLevel"/>
    <w:tmpl w:val="00000006"/>
    <w:lvl w:ilvl="0">
      <w:start w:val="1"/>
      <w:numFmt w:val="bullet"/>
      <w:lvlText w:val=""/>
      <w:lvlJc w:val="left"/>
      <w:pPr>
        <w:tabs>
          <w:tab w:val="num" w:pos="720"/>
        </w:tabs>
        <w:ind w:left="720" w:hanging="360"/>
      </w:pPr>
      <w:rPr>
        <w:rFonts w:ascii="Wingdings" w:hAnsi="Wingdings" w:cs="Wingdings"/>
        <w:lang w:val="nb-NO"/>
      </w:rPr>
    </w:lvl>
  </w:abstractNum>
  <w:abstractNum w:abstractNumId="6" w15:restartNumberingAfterBreak="0">
    <w:nsid w:val="00000007"/>
    <w:multiLevelType w:val="singleLevel"/>
    <w:tmpl w:val="00000007"/>
    <w:lvl w:ilvl="0">
      <w:start w:val="1"/>
      <w:numFmt w:val="bullet"/>
      <w:lvlText w:val=""/>
      <w:lvlJc w:val="left"/>
      <w:pPr>
        <w:tabs>
          <w:tab w:val="num" w:pos="360"/>
        </w:tabs>
        <w:ind w:left="360" w:hanging="360"/>
      </w:pPr>
      <w:rPr>
        <w:rFonts w:ascii="Wingdings" w:hAnsi="Wingdings" w:cs="Wingdings"/>
        <w:szCs w:val="22"/>
      </w:rPr>
    </w:lvl>
  </w:abstractNum>
  <w:abstractNum w:abstractNumId="7" w15:restartNumberingAfterBreak="0">
    <w:nsid w:val="000041BB"/>
    <w:multiLevelType w:val="hybridMultilevel"/>
    <w:tmpl w:val="A9A0CA04"/>
    <w:lvl w:ilvl="0" w:tplc="40090001">
      <w:start w:val="1"/>
      <w:numFmt w:val="bullet"/>
      <w:lvlText w:val=""/>
      <w:lvlJc w:val="left"/>
      <w:pPr>
        <w:ind w:left="360" w:firstLine="0"/>
      </w:pPr>
      <w:rPr>
        <w:rFonts w:ascii="Symbol" w:hAnsi="Symbol" w:hint="default"/>
      </w:rPr>
    </w:lvl>
    <w:lvl w:ilvl="1" w:tplc="7F705616">
      <w:numFmt w:val="decimal"/>
      <w:lvlText w:val=""/>
      <w:lvlJc w:val="left"/>
      <w:pPr>
        <w:ind w:left="360" w:firstLine="0"/>
      </w:pPr>
    </w:lvl>
    <w:lvl w:ilvl="2" w:tplc="E2F671CE">
      <w:numFmt w:val="decimal"/>
      <w:lvlText w:val=""/>
      <w:lvlJc w:val="left"/>
      <w:pPr>
        <w:ind w:left="360" w:firstLine="0"/>
      </w:pPr>
    </w:lvl>
    <w:lvl w:ilvl="3" w:tplc="6B7627F6">
      <w:numFmt w:val="decimal"/>
      <w:lvlText w:val=""/>
      <w:lvlJc w:val="left"/>
      <w:pPr>
        <w:ind w:left="360" w:firstLine="0"/>
      </w:pPr>
    </w:lvl>
    <w:lvl w:ilvl="4" w:tplc="667ACB9C">
      <w:numFmt w:val="decimal"/>
      <w:lvlText w:val=""/>
      <w:lvlJc w:val="left"/>
      <w:pPr>
        <w:ind w:left="360" w:firstLine="0"/>
      </w:pPr>
    </w:lvl>
    <w:lvl w:ilvl="5" w:tplc="D200C0C8">
      <w:numFmt w:val="decimal"/>
      <w:lvlText w:val=""/>
      <w:lvlJc w:val="left"/>
      <w:pPr>
        <w:ind w:left="360" w:firstLine="0"/>
      </w:pPr>
    </w:lvl>
    <w:lvl w:ilvl="6" w:tplc="43A0C5A0">
      <w:numFmt w:val="decimal"/>
      <w:lvlText w:val=""/>
      <w:lvlJc w:val="left"/>
      <w:pPr>
        <w:ind w:left="360" w:firstLine="0"/>
      </w:pPr>
    </w:lvl>
    <w:lvl w:ilvl="7" w:tplc="322658B6">
      <w:numFmt w:val="decimal"/>
      <w:lvlText w:val=""/>
      <w:lvlJc w:val="left"/>
      <w:pPr>
        <w:ind w:left="360" w:firstLine="0"/>
      </w:pPr>
    </w:lvl>
    <w:lvl w:ilvl="8" w:tplc="BFAE137A">
      <w:numFmt w:val="decimal"/>
      <w:lvlText w:val=""/>
      <w:lvlJc w:val="left"/>
      <w:pPr>
        <w:ind w:left="360" w:firstLine="0"/>
      </w:pPr>
    </w:lvl>
  </w:abstractNum>
  <w:abstractNum w:abstractNumId="8" w15:restartNumberingAfterBreak="0">
    <w:nsid w:val="0A187A23"/>
    <w:multiLevelType w:val="hybridMultilevel"/>
    <w:tmpl w:val="DF94CBD0"/>
    <w:lvl w:ilvl="0" w:tplc="92205B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0AFE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F659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4B6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BC46E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D2BE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8D4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4AC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4C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07467C4"/>
    <w:multiLevelType w:val="hybridMultilevel"/>
    <w:tmpl w:val="21BCA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506944"/>
    <w:multiLevelType w:val="hybridMultilevel"/>
    <w:tmpl w:val="36828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BD3C1B"/>
    <w:multiLevelType w:val="hybridMultilevel"/>
    <w:tmpl w:val="4A40E0A2"/>
    <w:lvl w:ilvl="0" w:tplc="39B65D28">
      <w:start w:val="1"/>
      <w:numFmt w:val="bullet"/>
      <w:lvlText w:val="➢"/>
      <w:lvlJc w:val="left"/>
      <w:pPr>
        <w:ind w:left="106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2E248C8C">
      <w:start w:val="1"/>
      <w:numFmt w:val="bullet"/>
      <w:lvlText w:val="o"/>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7BFE5750">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2966760A">
      <w:start w:val="1"/>
      <w:numFmt w:val="bullet"/>
      <w:lvlText w:val="•"/>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00122B92">
      <w:start w:val="1"/>
      <w:numFmt w:val="bullet"/>
      <w:lvlText w:val="o"/>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7BCA65C">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9A80C408">
      <w:start w:val="1"/>
      <w:numFmt w:val="bullet"/>
      <w:lvlText w:val="•"/>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1D107896">
      <w:start w:val="1"/>
      <w:numFmt w:val="bullet"/>
      <w:lvlText w:val="o"/>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B72A3CDA">
      <w:start w:val="1"/>
      <w:numFmt w:val="bullet"/>
      <w:lvlText w:val="▪"/>
      <w:lvlJc w:val="left"/>
      <w:pPr>
        <w:ind w:left="68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62708F6"/>
    <w:multiLevelType w:val="hybridMultilevel"/>
    <w:tmpl w:val="C7B648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9C979C3"/>
    <w:multiLevelType w:val="hybridMultilevel"/>
    <w:tmpl w:val="17462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C5418B"/>
    <w:multiLevelType w:val="hybridMultilevel"/>
    <w:tmpl w:val="A8646C3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C2C447B"/>
    <w:multiLevelType w:val="hybridMultilevel"/>
    <w:tmpl w:val="AFCCDB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DAD0CB8"/>
    <w:multiLevelType w:val="hybridMultilevel"/>
    <w:tmpl w:val="20BE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600093">
    <w:abstractNumId w:val="1"/>
  </w:num>
  <w:num w:numId="2" w16cid:durableId="413867954">
    <w:abstractNumId w:val="4"/>
  </w:num>
  <w:num w:numId="3" w16cid:durableId="2086683368">
    <w:abstractNumId w:val="3"/>
  </w:num>
  <w:num w:numId="4" w16cid:durableId="645013719">
    <w:abstractNumId w:val="2"/>
  </w:num>
  <w:num w:numId="5" w16cid:durableId="697513456">
    <w:abstractNumId w:val="5"/>
  </w:num>
  <w:num w:numId="6" w16cid:durableId="1969313122">
    <w:abstractNumId w:val="6"/>
  </w:num>
  <w:num w:numId="7" w16cid:durableId="654795007">
    <w:abstractNumId w:val="7"/>
  </w:num>
  <w:num w:numId="8" w16cid:durableId="1527713129">
    <w:abstractNumId w:val="0"/>
  </w:num>
  <w:num w:numId="9" w16cid:durableId="337194541">
    <w:abstractNumId w:val="14"/>
  </w:num>
  <w:num w:numId="10" w16cid:durableId="210582239">
    <w:abstractNumId w:val="12"/>
  </w:num>
  <w:num w:numId="11" w16cid:durableId="59057069">
    <w:abstractNumId w:val="7"/>
  </w:num>
  <w:num w:numId="12" w16cid:durableId="1054623256">
    <w:abstractNumId w:val="13"/>
  </w:num>
  <w:num w:numId="13" w16cid:durableId="874661812">
    <w:abstractNumId w:val="16"/>
  </w:num>
  <w:num w:numId="14" w16cid:durableId="1417173198">
    <w:abstractNumId w:val="9"/>
  </w:num>
  <w:num w:numId="15" w16cid:durableId="1773086879">
    <w:abstractNumId w:val="15"/>
  </w:num>
  <w:num w:numId="16" w16cid:durableId="888028779">
    <w:abstractNumId w:val="11"/>
  </w:num>
  <w:num w:numId="17" w16cid:durableId="1448936277">
    <w:abstractNumId w:val="8"/>
  </w:num>
  <w:num w:numId="18" w16cid:durableId="11937604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73"/>
    <w:rsid w:val="000013F3"/>
    <w:rsid w:val="00004974"/>
    <w:rsid w:val="00037946"/>
    <w:rsid w:val="0004132E"/>
    <w:rsid w:val="00043114"/>
    <w:rsid w:val="0006519D"/>
    <w:rsid w:val="0008385D"/>
    <w:rsid w:val="000A5061"/>
    <w:rsid w:val="000E7360"/>
    <w:rsid w:val="00104C41"/>
    <w:rsid w:val="00134265"/>
    <w:rsid w:val="00147213"/>
    <w:rsid w:val="0015665E"/>
    <w:rsid w:val="00167101"/>
    <w:rsid w:val="001A4B17"/>
    <w:rsid w:val="002039CA"/>
    <w:rsid w:val="00215723"/>
    <w:rsid w:val="0023534F"/>
    <w:rsid w:val="0025519B"/>
    <w:rsid w:val="00291885"/>
    <w:rsid w:val="002A218B"/>
    <w:rsid w:val="002C07AD"/>
    <w:rsid w:val="002F00A6"/>
    <w:rsid w:val="00302081"/>
    <w:rsid w:val="00376BF6"/>
    <w:rsid w:val="003C1A7C"/>
    <w:rsid w:val="003D1E53"/>
    <w:rsid w:val="003E4EB3"/>
    <w:rsid w:val="004232EB"/>
    <w:rsid w:val="00431950"/>
    <w:rsid w:val="00433F62"/>
    <w:rsid w:val="0044116E"/>
    <w:rsid w:val="00466B0F"/>
    <w:rsid w:val="0049182D"/>
    <w:rsid w:val="004A2BFA"/>
    <w:rsid w:val="004A3A2D"/>
    <w:rsid w:val="004A7D8E"/>
    <w:rsid w:val="004E2C86"/>
    <w:rsid w:val="004E559B"/>
    <w:rsid w:val="004F3DEC"/>
    <w:rsid w:val="005012E6"/>
    <w:rsid w:val="00582334"/>
    <w:rsid w:val="005869B5"/>
    <w:rsid w:val="005901A6"/>
    <w:rsid w:val="005925BD"/>
    <w:rsid w:val="005B4B87"/>
    <w:rsid w:val="005B6947"/>
    <w:rsid w:val="005C0E9D"/>
    <w:rsid w:val="005D2035"/>
    <w:rsid w:val="00610D0D"/>
    <w:rsid w:val="00622484"/>
    <w:rsid w:val="006559E0"/>
    <w:rsid w:val="00662F14"/>
    <w:rsid w:val="006651A1"/>
    <w:rsid w:val="00683F54"/>
    <w:rsid w:val="006950AA"/>
    <w:rsid w:val="006960B7"/>
    <w:rsid w:val="00742DEE"/>
    <w:rsid w:val="00743D0C"/>
    <w:rsid w:val="00771D15"/>
    <w:rsid w:val="007A1A1C"/>
    <w:rsid w:val="007A2C0B"/>
    <w:rsid w:val="007A5B22"/>
    <w:rsid w:val="007B073C"/>
    <w:rsid w:val="007C0E1C"/>
    <w:rsid w:val="007C5B0E"/>
    <w:rsid w:val="00807FB2"/>
    <w:rsid w:val="008115C6"/>
    <w:rsid w:val="0081338C"/>
    <w:rsid w:val="0082031C"/>
    <w:rsid w:val="00856A08"/>
    <w:rsid w:val="00876526"/>
    <w:rsid w:val="008776CA"/>
    <w:rsid w:val="008A7F1C"/>
    <w:rsid w:val="008B6A93"/>
    <w:rsid w:val="00937097"/>
    <w:rsid w:val="00956DFE"/>
    <w:rsid w:val="009576BE"/>
    <w:rsid w:val="00962DB1"/>
    <w:rsid w:val="009B1583"/>
    <w:rsid w:val="009B1732"/>
    <w:rsid w:val="009E5FEC"/>
    <w:rsid w:val="009E7692"/>
    <w:rsid w:val="009F55A6"/>
    <w:rsid w:val="00A1617F"/>
    <w:rsid w:val="00A22CA1"/>
    <w:rsid w:val="00A33ED1"/>
    <w:rsid w:val="00A34B86"/>
    <w:rsid w:val="00A4485E"/>
    <w:rsid w:val="00A65ACE"/>
    <w:rsid w:val="00A90980"/>
    <w:rsid w:val="00A94449"/>
    <w:rsid w:val="00AA772C"/>
    <w:rsid w:val="00AC2A51"/>
    <w:rsid w:val="00AC51B9"/>
    <w:rsid w:val="00AC5DF2"/>
    <w:rsid w:val="00AD5979"/>
    <w:rsid w:val="00AE2E6C"/>
    <w:rsid w:val="00AF5BC9"/>
    <w:rsid w:val="00B066CE"/>
    <w:rsid w:val="00B13A75"/>
    <w:rsid w:val="00B25798"/>
    <w:rsid w:val="00B3393C"/>
    <w:rsid w:val="00B5233B"/>
    <w:rsid w:val="00BA6ADF"/>
    <w:rsid w:val="00BE1E76"/>
    <w:rsid w:val="00C01721"/>
    <w:rsid w:val="00C025C9"/>
    <w:rsid w:val="00C4314E"/>
    <w:rsid w:val="00C44CA7"/>
    <w:rsid w:val="00C82AF5"/>
    <w:rsid w:val="00C83C73"/>
    <w:rsid w:val="00C840EB"/>
    <w:rsid w:val="00C842DC"/>
    <w:rsid w:val="00C86201"/>
    <w:rsid w:val="00C92916"/>
    <w:rsid w:val="00CB6700"/>
    <w:rsid w:val="00CC70D4"/>
    <w:rsid w:val="00CD617A"/>
    <w:rsid w:val="00CD7DE9"/>
    <w:rsid w:val="00CF667E"/>
    <w:rsid w:val="00D12200"/>
    <w:rsid w:val="00D212C4"/>
    <w:rsid w:val="00D226F6"/>
    <w:rsid w:val="00D25C06"/>
    <w:rsid w:val="00D25CB8"/>
    <w:rsid w:val="00D33692"/>
    <w:rsid w:val="00D34DEC"/>
    <w:rsid w:val="00D45A22"/>
    <w:rsid w:val="00D508F9"/>
    <w:rsid w:val="00D547FE"/>
    <w:rsid w:val="00D74969"/>
    <w:rsid w:val="00D83C5C"/>
    <w:rsid w:val="00D8548C"/>
    <w:rsid w:val="00D870AE"/>
    <w:rsid w:val="00D93CE1"/>
    <w:rsid w:val="00DC1D29"/>
    <w:rsid w:val="00DD1D63"/>
    <w:rsid w:val="00DD5E78"/>
    <w:rsid w:val="00E015FA"/>
    <w:rsid w:val="00E072A4"/>
    <w:rsid w:val="00E0739D"/>
    <w:rsid w:val="00E41750"/>
    <w:rsid w:val="00E4306E"/>
    <w:rsid w:val="00E6263F"/>
    <w:rsid w:val="00E76ADF"/>
    <w:rsid w:val="00EA305A"/>
    <w:rsid w:val="00EA7275"/>
    <w:rsid w:val="00EF1434"/>
    <w:rsid w:val="00F30C50"/>
    <w:rsid w:val="00F43A72"/>
    <w:rsid w:val="00F50241"/>
    <w:rsid w:val="00F92169"/>
    <w:rsid w:val="00FC001C"/>
    <w:rsid w:val="00FD33C4"/>
    <w:rsid w:val="00FD6A2E"/>
    <w:rsid w:val="00FE4378"/>
    <w:rsid w:val="00FE7BC1"/>
    <w:rsid w:val="00FE7CA1"/>
    <w:rsid w:val="00FF45B3"/>
    <w:rsid w:val="010E7C7A"/>
    <w:rsid w:val="029A3F5E"/>
    <w:rsid w:val="029B3F47"/>
    <w:rsid w:val="05876DC6"/>
    <w:rsid w:val="05CB6AFB"/>
    <w:rsid w:val="09322B8B"/>
    <w:rsid w:val="097C09C6"/>
    <w:rsid w:val="0A0B77A2"/>
    <w:rsid w:val="0EF87A09"/>
    <w:rsid w:val="0F882ABE"/>
    <w:rsid w:val="0FA11120"/>
    <w:rsid w:val="0FE22F1D"/>
    <w:rsid w:val="10F21F04"/>
    <w:rsid w:val="11410515"/>
    <w:rsid w:val="12305A01"/>
    <w:rsid w:val="13E81982"/>
    <w:rsid w:val="14291AA9"/>
    <w:rsid w:val="14FB0AB1"/>
    <w:rsid w:val="151C5BAF"/>
    <w:rsid w:val="17EF7C2F"/>
    <w:rsid w:val="1ABE61FC"/>
    <w:rsid w:val="1AE34B6D"/>
    <w:rsid w:val="1CC46881"/>
    <w:rsid w:val="1CEC2EF7"/>
    <w:rsid w:val="1DC27801"/>
    <w:rsid w:val="1E8C5B4E"/>
    <w:rsid w:val="200F1C6D"/>
    <w:rsid w:val="202525B3"/>
    <w:rsid w:val="205363F5"/>
    <w:rsid w:val="20C8774E"/>
    <w:rsid w:val="24126D1F"/>
    <w:rsid w:val="24563F6C"/>
    <w:rsid w:val="26B150C4"/>
    <w:rsid w:val="26DD65CD"/>
    <w:rsid w:val="28D13A89"/>
    <w:rsid w:val="293D62F7"/>
    <w:rsid w:val="29E114B6"/>
    <w:rsid w:val="2B7A5D54"/>
    <w:rsid w:val="2B9D2E15"/>
    <w:rsid w:val="2C865177"/>
    <w:rsid w:val="2E864A55"/>
    <w:rsid w:val="31204604"/>
    <w:rsid w:val="314F03E0"/>
    <w:rsid w:val="342108C7"/>
    <w:rsid w:val="344A3D24"/>
    <w:rsid w:val="35CF492A"/>
    <w:rsid w:val="38A7562E"/>
    <w:rsid w:val="39955E00"/>
    <w:rsid w:val="3AAB2EC9"/>
    <w:rsid w:val="40B10089"/>
    <w:rsid w:val="43BB6F0B"/>
    <w:rsid w:val="44606F27"/>
    <w:rsid w:val="45044096"/>
    <w:rsid w:val="45906BF1"/>
    <w:rsid w:val="46553E8B"/>
    <w:rsid w:val="479F6363"/>
    <w:rsid w:val="481D3297"/>
    <w:rsid w:val="484D1721"/>
    <w:rsid w:val="4C1329D3"/>
    <w:rsid w:val="4DE57C25"/>
    <w:rsid w:val="4E94510B"/>
    <w:rsid w:val="4F5F3722"/>
    <w:rsid w:val="50A97DE1"/>
    <w:rsid w:val="51B71C8B"/>
    <w:rsid w:val="51BC75D7"/>
    <w:rsid w:val="51D60EE7"/>
    <w:rsid w:val="52D84A57"/>
    <w:rsid w:val="532B21D9"/>
    <w:rsid w:val="53A97275"/>
    <w:rsid w:val="541A48E1"/>
    <w:rsid w:val="5AAF5CF1"/>
    <w:rsid w:val="5B1348AA"/>
    <w:rsid w:val="5B2A48CA"/>
    <w:rsid w:val="5E1F73AA"/>
    <w:rsid w:val="5E632969"/>
    <w:rsid w:val="5E904524"/>
    <w:rsid w:val="5F0F0E50"/>
    <w:rsid w:val="5F5C2862"/>
    <w:rsid w:val="612E180F"/>
    <w:rsid w:val="6269321A"/>
    <w:rsid w:val="65112859"/>
    <w:rsid w:val="658507A5"/>
    <w:rsid w:val="65C81C72"/>
    <w:rsid w:val="6640673A"/>
    <w:rsid w:val="6A4A4B69"/>
    <w:rsid w:val="6C6D5C9F"/>
    <w:rsid w:val="6CFA0A4A"/>
    <w:rsid w:val="6DB620A3"/>
    <w:rsid w:val="6E592C0E"/>
    <w:rsid w:val="6FE14C91"/>
    <w:rsid w:val="70297231"/>
    <w:rsid w:val="70970128"/>
    <w:rsid w:val="71105F07"/>
    <w:rsid w:val="731E4B0E"/>
    <w:rsid w:val="75376A60"/>
    <w:rsid w:val="75760B1B"/>
    <w:rsid w:val="75E548C2"/>
    <w:rsid w:val="79A04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F2862C6"/>
  <w15:docId w15:val="{78F77F32-3B76-4398-9B13-8CC67C43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uiPriority="6" w:qFormat="1"/>
    <w:lsdException w:name="heading 7" w:uiPriority="6" w:qFormat="1"/>
    <w:lsdException w:name="heading 8" w:uiPriority="6" w:qFormat="1"/>
    <w:lsdException w:name="heading 9" w:uiPriority="6" w:qFormat="1"/>
    <w:lsdException w:name="header" w:uiPriority="6"/>
    <w:lsdException w:name="footer" w:uiPriority="6"/>
    <w:lsdException w:name="caption" w:semiHidden="1" w:unhideWhenUsed="1" w:qFormat="1"/>
    <w:lsdException w:name="List" w:uiPriority="7"/>
    <w:lsdException w:name="Title" w:uiPriority="7" w:qFormat="1"/>
    <w:lsdException w:name="Default Paragraph Font" w:semiHidden="1"/>
    <w:lsdException w:name="Body Text" w:uiPriority="7"/>
    <w:lsdException w:name="Subtitle" w:uiPriority="6" w:qFormat="1"/>
    <w:lsdException w:name="Hyperlink" w:uiPriority="7"/>
    <w:lsdException w:name="Strong" w:uiPriority="7"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6"/>
    <w:qFormat/>
    <w:pPr>
      <w:suppressAutoHyphens/>
    </w:pPr>
    <w:rPr>
      <w:rFonts w:eastAsia="Times New Roman"/>
      <w:lang w:eastAsia="ar-SA" w:bidi="ar-SA"/>
    </w:rPr>
  </w:style>
  <w:style w:type="paragraph" w:styleId="Heading1">
    <w:name w:val="heading 1"/>
    <w:basedOn w:val="Normal"/>
    <w:next w:val="Normal"/>
    <w:uiPriority w:val="6"/>
    <w:qFormat/>
    <w:pPr>
      <w:keepNext/>
      <w:numPr>
        <w:numId w:val="1"/>
      </w:numPr>
      <w:shd w:val="clear" w:color="auto" w:fill="C0C0C0"/>
      <w:tabs>
        <w:tab w:val="left" w:pos="0"/>
        <w:tab w:val="left" w:pos="720"/>
      </w:tabs>
      <w:ind w:left="-720" w:right="-288" w:firstLine="0"/>
      <w:jc w:val="both"/>
      <w:outlineLvl w:val="0"/>
    </w:pPr>
    <w:rPr>
      <w:b/>
      <w:shd w:val="clear" w:color="auto" w:fill="C0C0C0"/>
    </w:rPr>
  </w:style>
  <w:style w:type="paragraph" w:styleId="Heading2">
    <w:name w:val="heading 2"/>
    <w:basedOn w:val="Normal"/>
    <w:next w:val="Normal"/>
    <w:uiPriority w:val="6"/>
    <w:qFormat/>
    <w:pPr>
      <w:keepNext/>
      <w:numPr>
        <w:ilvl w:val="1"/>
        <w:numId w:val="1"/>
      </w:numPr>
      <w:tabs>
        <w:tab w:val="left" w:pos="0"/>
      </w:tabs>
      <w:outlineLvl w:val="1"/>
    </w:pPr>
    <w:rPr>
      <w:b/>
      <w:sz w:val="28"/>
    </w:rPr>
  </w:style>
  <w:style w:type="paragraph" w:styleId="Heading3">
    <w:name w:val="heading 3"/>
    <w:basedOn w:val="Normal"/>
    <w:next w:val="Normal"/>
    <w:uiPriority w:val="6"/>
    <w:qFormat/>
    <w:pPr>
      <w:keepNext/>
      <w:numPr>
        <w:ilvl w:val="2"/>
        <w:numId w:val="1"/>
      </w:numPr>
      <w:shd w:val="clear" w:color="auto" w:fill="C0C0C0"/>
      <w:tabs>
        <w:tab w:val="left" w:pos="0"/>
      </w:tabs>
      <w:spacing w:line="288" w:lineRule="atLeast"/>
      <w:ind w:left="-720" w:right="-180" w:firstLine="0"/>
      <w:outlineLvl w:val="2"/>
    </w:pPr>
    <w:rPr>
      <w:color w:val="000000"/>
    </w:rPr>
  </w:style>
  <w:style w:type="paragraph" w:styleId="Heading4">
    <w:name w:val="heading 4"/>
    <w:basedOn w:val="Normal"/>
    <w:next w:val="BodyText"/>
    <w:uiPriority w:val="6"/>
    <w:qFormat/>
    <w:pPr>
      <w:numPr>
        <w:ilvl w:val="3"/>
        <w:numId w:val="1"/>
      </w:numPr>
      <w:tabs>
        <w:tab w:val="left" w:pos="0"/>
      </w:tabs>
      <w:spacing w:before="100" w:after="100"/>
      <w:outlineLvl w:val="3"/>
    </w:pPr>
    <w:rPr>
      <w:rFonts w:ascii="Arial Unicode MS" w:eastAsia="Arial Unicode MS" w:hAnsi="Arial Unicode MS" w:cs="Arial Unicode MS"/>
      <w:b/>
      <w:bCs/>
      <w:sz w:val="24"/>
      <w:szCs w:val="24"/>
    </w:rPr>
  </w:style>
  <w:style w:type="paragraph" w:styleId="Heading5">
    <w:name w:val="heading 5"/>
    <w:basedOn w:val="Normal"/>
    <w:next w:val="Normal"/>
    <w:uiPriority w:val="6"/>
    <w:qFormat/>
    <w:pPr>
      <w:keepNext/>
      <w:numPr>
        <w:ilvl w:val="4"/>
        <w:numId w:val="1"/>
      </w:numPr>
      <w:tabs>
        <w:tab w:val="left" w:pos="0"/>
      </w:tabs>
      <w:jc w:val="center"/>
      <w:outlineLvl w:val="4"/>
    </w:pPr>
    <w:rPr>
      <w:b/>
      <w:color w:val="800000"/>
      <w:sz w:val="24"/>
    </w:rPr>
  </w:style>
  <w:style w:type="paragraph" w:styleId="Heading6">
    <w:name w:val="heading 6"/>
    <w:basedOn w:val="Normal"/>
    <w:next w:val="Normal"/>
    <w:uiPriority w:val="6"/>
    <w:qFormat/>
    <w:pPr>
      <w:keepNext/>
      <w:numPr>
        <w:ilvl w:val="5"/>
        <w:numId w:val="1"/>
      </w:numPr>
      <w:shd w:val="clear" w:color="auto" w:fill="C0C0C0"/>
      <w:tabs>
        <w:tab w:val="left" w:pos="0"/>
      </w:tabs>
      <w:spacing w:line="288" w:lineRule="atLeast"/>
      <w:ind w:left="-720" w:right="-180" w:firstLine="0"/>
      <w:outlineLvl w:val="5"/>
    </w:pPr>
    <w:rPr>
      <w:rFonts w:ascii="Verdana" w:hAnsi="Verdana" w:cs="Verdana"/>
      <w:color w:val="000000"/>
      <w:sz w:val="18"/>
    </w:rPr>
  </w:style>
  <w:style w:type="paragraph" w:styleId="Heading7">
    <w:name w:val="heading 7"/>
    <w:basedOn w:val="Normal"/>
    <w:next w:val="Normal"/>
    <w:uiPriority w:val="6"/>
    <w:qFormat/>
    <w:pPr>
      <w:numPr>
        <w:ilvl w:val="6"/>
        <w:numId w:val="1"/>
      </w:numPr>
      <w:tabs>
        <w:tab w:val="left" w:pos="0"/>
      </w:tabs>
      <w:spacing w:before="240" w:after="60"/>
      <w:outlineLvl w:val="6"/>
    </w:pPr>
    <w:rPr>
      <w:sz w:val="24"/>
      <w:szCs w:val="24"/>
    </w:rPr>
  </w:style>
  <w:style w:type="paragraph" w:styleId="Heading8">
    <w:name w:val="heading 8"/>
    <w:basedOn w:val="Normal"/>
    <w:next w:val="Normal"/>
    <w:uiPriority w:val="6"/>
    <w:qFormat/>
    <w:pPr>
      <w:keepNext/>
      <w:numPr>
        <w:ilvl w:val="7"/>
        <w:numId w:val="1"/>
      </w:numPr>
      <w:shd w:val="clear" w:color="auto" w:fill="C0C0C0"/>
      <w:tabs>
        <w:tab w:val="left" w:pos="0"/>
      </w:tabs>
      <w:spacing w:line="288" w:lineRule="atLeast"/>
      <w:ind w:left="-720" w:right="-180" w:firstLine="0"/>
      <w:outlineLvl w:val="7"/>
    </w:pPr>
    <w:rPr>
      <w:rFonts w:ascii="Verdana" w:hAnsi="Verdana" w:cs="Verdana"/>
      <w:color w:val="000000"/>
      <w:sz w:val="18"/>
    </w:rPr>
  </w:style>
  <w:style w:type="paragraph" w:styleId="Heading9">
    <w:name w:val="heading 9"/>
    <w:basedOn w:val="Normal"/>
    <w:next w:val="Normal"/>
    <w:uiPriority w:val="6"/>
    <w:qFormat/>
    <w:pPr>
      <w:keepNext/>
      <w:numPr>
        <w:ilvl w:val="8"/>
        <w:numId w:val="1"/>
      </w:numPr>
      <w:shd w:val="clear" w:color="auto" w:fill="C0C0C0"/>
      <w:tabs>
        <w:tab w:val="left" w:pos="0"/>
        <w:tab w:val="left" w:pos="720"/>
      </w:tabs>
      <w:ind w:left="-720" w:right="-288" w:firstLine="0"/>
      <w:jc w:val="both"/>
      <w:outlineLvl w:val="8"/>
    </w:pPr>
    <w:rPr>
      <w:rFonts w:ascii="Verdana" w:hAnsi="Verdana" w:cs="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rPr>
      <w:sz w:val="24"/>
    </w:rPr>
  </w:style>
  <w:style w:type="paragraph" w:styleId="Footer">
    <w:name w:val="footer"/>
    <w:basedOn w:val="Normal"/>
    <w:uiPriority w:val="6"/>
    <w:pPr>
      <w:tabs>
        <w:tab w:val="center" w:pos="4680"/>
        <w:tab w:val="right" w:pos="9360"/>
      </w:tabs>
      <w:spacing w:after="200" w:line="276" w:lineRule="auto"/>
    </w:pPr>
    <w:rPr>
      <w:rFonts w:ascii="Calibri" w:eastAsia="Calibri" w:hAnsi="Calibri" w:cs="Calibri"/>
      <w:sz w:val="22"/>
      <w:szCs w:val="22"/>
    </w:rPr>
  </w:style>
  <w:style w:type="paragraph" w:styleId="Header">
    <w:name w:val="header"/>
    <w:basedOn w:val="Normal"/>
    <w:uiPriority w:val="6"/>
    <w:pPr>
      <w:tabs>
        <w:tab w:val="center" w:pos="4320"/>
        <w:tab w:val="right" w:pos="8640"/>
      </w:tabs>
    </w:pPr>
  </w:style>
  <w:style w:type="character" w:styleId="Hyperlink">
    <w:name w:val="Hyperlink"/>
    <w:uiPriority w:val="7"/>
    <w:rPr>
      <w:rFonts w:ascii="Times New Roman" w:hAnsi="Times New Roman" w:cs="Times New Roman"/>
      <w:color w:val="0000FF"/>
      <w:u w:val="single"/>
    </w:rPr>
  </w:style>
  <w:style w:type="paragraph" w:styleId="List">
    <w:name w:val="List"/>
    <w:basedOn w:val="BodyText"/>
    <w:uiPriority w:val="7"/>
    <w:rPr>
      <w:rFonts w:cs="Mangal"/>
    </w:rPr>
  </w:style>
  <w:style w:type="character" w:styleId="Strong">
    <w:name w:val="Strong"/>
    <w:uiPriority w:val="7"/>
    <w:qFormat/>
    <w:rPr>
      <w:b/>
      <w:bCs/>
    </w:rPr>
  </w:style>
  <w:style w:type="paragraph" w:styleId="Subtitle">
    <w:name w:val="Subtitle"/>
    <w:basedOn w:val="Heading"/>
    <w:next w:val="BodyText"/>
    <w:uiPriority w:val="6"/>
    <w:qFormat/>
    <w:pPr>
      <w:jc w:val="center"/>
    </w:pPr>
    <w:rPr>
      <w:i/>
      <w:iCs/>
    </w:rPr>
  </w:style>
  <w:style w:type="paragraph" w:customStyle="1" w:styleId="Heading">
    <w:name w:val="Heading"/>
    <w:basedOn w:val="Normal"/>
    <w:next w:val="BodyText"/>
    <w:uiPriority w:val="6"/>
    <w:pPr>
      <w:keepNext/>
      <w:spacing w:before="240" w:after="120"/>
    </w:pPr>
    <w:rPr>
      <w:rFonts w:ascii="Arial" w:eastAsia="Arial Unicode MS" w:hAnsi="Arial" w:cs="Mangal"/>
      <w:sz w:val="28"/>
      <w:szCs w:val="28"/>
    </w:rPr>
  </w:style>
  <w:style w:type="paragraph" w:styleId="Title">
    <w:name w:val="Title"/>
    <w:basedOn w:val="Normal"/>
    <w:next w:val="Subtitle"/>
    <w:uiPriority w:val="7"/>
    <w:qFormat/>
    <w:pPr>
      <w:autoSpaceDE w:val="0"/>
      <w:jc w:val="center"/>
    </w:pPr>
    <w:rPr>
      <w:b/>
      <w:bCs/>
      <w:smallCaps/>
      <w:sz w:val="48"/>
      <w:szCs w:val="48"/>
    </w:rPr>
  </w:style>
  <w:style w:type="character" w:customStyle="1" w:styleId="WW8Num2z2">
    <w:name w:val="WW8Num2z2"/>
    <w:uiPriority w:val="3"/>
    <w:rPr>
      <w:rFonts w:ascii="Wingdings" w:hAnsi="Wingdings" w:cs="Times New Roman"/>
    </w:rPr>
  </w:style>
  <w:style w:type="character" w:customStyle="1" w:styleId="WW8Num15z1">
    <w:name w:val="WW8Num15z1"/>
    <w:uiPriority w:val="3"/>
    <w:rPr>
      <w:rFonts w:ascii="Courier New" w:hAnsi="Courier New" w:cs="Courier New"/>
    </w:rPr>
  </w:style>
  <w:style w:type="character" w:customStyle="1" w:styleId="WW8Num10z2">
    <w:name w:val="WW8Num10z2"/>
    <w:uiPriority w:val="3"/>
    <w:rPr>
      <w:rFonts w:ascii="Wingdings" w:hAnsi="Wingdings" w:cs="Times New Roman"/>
    </w:rPr>
  </w:style>
  <w:style w:type="character" w:customStyle="1" w:styleId="WW8Num25z0">
    <w:name w:val="WW8Num25z0"/>
    <w:uiPriority w:val="3"/>
    <w:rPr>
      <w:rFonts w:ascii="Wingdings" w:hAnsi="Wingdings" w:cs="Wingdings"/>
    </w:rPr>
  </w:style>
  <w:style w:type="character" w:customStyle="1" w:styleId="WW8Num16z0">
    <w:name w:val="WW8Num16z0"/>
    <w:uiPriority w:val="3"/>
    <w:rPr>
      <w:rFonts w:ascii="Wingdings" w:hAnsi="Wingdings" w:cs="Wingdings"/>
    </w:rPr>
  </w:style>
  <w:style w:type="character" w:customStyle="1" w:styleId="WW8Num4z3">
    <w:name w:val="WW8Num4z3"/>
    <w:uiPriority w:val="3"/>
    <w:rPr>
      <w:rFonts w:ascii="Symbol" w:hAnsi="Symbol" w:cs="Symbol"/>
    </w:rPr>
  </w:style>
  <w:style w:type="character" w:customStyle="1" w:styleId="WW8Num8z4">
    <w:name w:val="WW8Num8z4"/>
    <w:uiPriority w:val="3"/>
    <w:rPr>
      <w:rFonts w:ascii="Courier New" w:hAnsi="Courier New" w:cs="Courier New" w:hint="default"/>
    </w:rPr>
  </w:style>
  <w:style w:type="character" w:customStyle="1" w:styleId="WW8Num3z0">
    <w:name w:val="WW8Num3z0"/>
    <w:uiPriority w:val="3"/>
    <w:rPr>
      <w:rFonts w:ascii="Wingdings" w:hAnsi="Wingdings" w:cs="Times New Roman"/>
      <w:color w:val="auto"/>
      <w:sz w:val="18"/>
      <w:szCs w:val="18"/>
    </w:rPr>
  </w:style>
  <w:style w:type="character" w:customStyle="1" w:styleId="WW8Num10z3">
    <w:name w:val="WW8Num10z3"/>
    <w:uiPriority w:val="3"/>
    <w:rPr>
      <w:rFonts w:ascii="Symbol" w:hAnsi="Symbol" w:cs="Times New Roman"/>
    </w:rPr>
  </w:style>
  <w:style w:type="character" w:customStyle="1" w:styleId="Absatz-Standardschriftart">
    <w:name w:val="Absatz-Standardschriftart"/>
    <w:uiPriority w:val="7"/>
  </w:style>
  <w:style w:type="character" w:customStyle="1" w:styleId="WW8Num17z0">
    <w:name w:val="WW8Num17z0"/>
    <w:uiPriority w:val="3"/>
    <w:rPr>
      <w:rFonts w:ascii="Wingdings" w:hAnsi="Wingdings" w:cs="Times New Roman"/>
      <w:color w:val="auto"/>
    </w:rPr>
  </w:style>
  <w:style w:type="character" w:customStyle="1" w:styleId="WW8Num11z0">
    <w:name w:val="WW8Num11z0"/>
    <w:uiPriority w:val="3"/>
    <w:rPr>
      <w:rFonts w:ascii="Wingdings" w:hAnsi="Wingdings" w:cs="Wingdings"/>
    </w:rPr>
  </w:style>
  <w:style w:type="character" w:customStyle="1" w:styleId="WW8Num21z0">
    <w:name w:val="WW8Num21z0"/>
    <w:uiPriority w:val="3"/>
    <w:rPr>
      <w:rFonts w:ascii="Wingdings" w:hAnsi="Wingdings" w:cs="Wingdings"/>
    </w:rPr>
  </w:style>
  <w:style w:type="character" w:customStyle="1" w:styleId="WW8Num7z1">
    <w:name w:val="WW8Num7z1"/>
    <w:uiPriority w:val="3"/>
    <w:rPr>
      <w:rFonts w:ascii="Courier New" w:hAnsi="Courier New" w:cs="Courier New"/>
    </w:rPr>
  </w:style>
  <w:style w:type="character" w:customStyle="1" w:styleId="WW8Num17z1">
    <w:name w:val="WW8Num17z1"/>
    <w:uiPriority w:val="3"/>
    <w:rPr>
      <w:rFonts w:ascii="Courier New" w:hAnsi="Courier New" w:cs="Courier New"/>
    </w:rPr>
  </w:style>
  <w:style w:type="character" w:customStyle="1" w:styleId="CharChar">
    <w:name w:val="Char Char"/>
    <w:uiPriority w:val="6"/>
    <w:rPr>
      <w:rFonts w:ascii="Calibri" w:eastAsia="Calibri" w:hAnsi="Calibri" w:cs="Calibri"/>
      <w:sz w:val="22"/>
      <w:szCs w:val="22"/>
    </w:rPr>
  </w:style>
  <w:style w:type="character" w:customStyle="1" w:styleId="WW8Num9z5">
    <w:name w:val="WW8Num9z5"/>
    <w:uiPriority w:val="3"/>
    <w:rPr>
      <w:rFonts w:ascii="Wingdings" w:hAnsi="Wingdings" w:cs="Wingdings" w:hint="default"/>
    </w:rPr>
  </w:style>
  <w:style w:type="character" w:customStyle="1" w:styleId="WW8Num26z2">
    <w:name w:val="WW8Num26z2"/>
    <w:uiPriority w:val="3"/>
    <w:rPr>
      <w:rFonts w:ascii="Wingdings" w:hAnsi="Wingdings" w:cs="Wingdings"/>
    </w:rPr>
  </w:style>
  <w:style w:type="character" w:customStyle="1" w:styleId="WW8Num10z0">
    <w:name w:val="WW8Num10z0"/>
    <w:uiPriority w:val="3"/>
    <w:rPr>
      <w:rFonts w:ascii="Wingdings" w:hAnsi="Wingdings" w:cs="Wingdings"/>
      <w:color w:val="auto"/>
    </w:rPr>
  </w:style>
  <w:style w:type="character" w:customStyle="1" w:styleId="WW8Num7z2">
    <w:name w:val="WW8Num7z2"/>
    <w:uiPriority w:val="3"/>
    <w:rPr>
      <w:rFonts w:ascii="Wingdings" w:hAnsi="Wingdings" w:cs="Times New Roman"/>
    </w:rPr>
  </w:style>
  <w:style w:type="character" w:customStyle="1" w:styleId="WW8Num7z3">
    <w:name w:val="WW8Num7z3"/>
    <w:uiPriority w:val="3"/>
    <w:rPr>
      <w:rFonts w:ascii="Symbol" w:hAnsi="Symbol" w:cs="Times New Roman"/>
    </w:rPr>
  </w:style>
  <w:style w:type="character" w:customStyle="1" w:styleId="WW-Absatz-Standardschriftart">
    <w:name w:val="WW-Absatz-Standardschriftart"/>
    <w:uiPriority w:val="2"/>
  </w:style>
  <w:style w:type="character" w:customStyle="1" w:styleId="WW8Num1z4">
    <w:name w:val="WW8Num1z4"/>
    <w:uiPriority w:val="3"/>
  </w:style>
  <w:style w:type="character" w:customStyle="1" w:styleId="WW8Num24z3">
    <w:name w:val="WW8Num24z3"/>
    <w:uiPriority w:val="3"/>
    <w:rPr>
      <w:rFonts w:ascii="Symbol" w:hAnsi="Symbol" w:cs="Symbol"/>
    </w:rPr>
  </w:style>
  <w:style w:type="character" w:customStyle="1" w:styleId="WW8Num12z3">
    <w:name w:val="WW8Num12z3"/>
    <w:uiPriority w:val="3"/>
    <w:rPr>
      <w:rFonts w:ascii="Symbol" w:hAnsi="Symbol" w:cs="Symbol"/>
    </w:rPr>
  </w:style>
  <w:style w:type="character" w:customStyle="1" w:styleId="WW-DefaultParagraphFont1">
    <w:name w:val="WW-Default Paragraph Font1"/>
    <w:uiPriority w:val="2"/>
  </w:style>
  <w:style w:type="character" w:customStyle="1" w:styleId="WW8Num5z0">
    <w:name w:val="WW8Num5z0"/>
    <w:uiPriority w:val="3"/>
    <w:rPr>
      <w:rFonts w:ascii="Wingdings" w:hAnsi="Wingdings" w:cs="Wingdings"/>
    </w:rPr>
  </w:style>
  <w:style w:type="character" w:customStyle="1" w:styleId="WW8Num18z3">
    <w:name w:val="WW8Num18z3"/>
    <w:uiPriority w:val="3"/>
    <w:rPr>
      <w:rFonts w:ascii="Symbol" w:hAnsi="Symbol" w:cs="Symbol"/>
    </w:rPr>
  </w:style>
  <w:style w:type="character" w:customStyle="1" w:styleId="WW8Num8z1">
    <w:name w:val="WW8Num8z1"/>
    <w:uiPriority w:val="3"/>
    <w:rPr>
      <w:rFonts w:ascii="Courier New" w:hAnsi="Courier New" w:cs="Courier New"/>
    </w:rPr>
  </w:style>
  <w:style w:type="character" w:customStyle="1" w:styleId="CharChar1">
    <w:name w:val="Char Char1"/>
    <w:uiPriority w:val="6"/>
  </w:style>
  <w:style w:type="character" w:customStyle="1" w:styleId="WW8Num17z2">
    <w:name w:val="WW8Num17z2"/>
    <w:uiPriority w:val="3"/>
    <w:rPr>
      <w:rFonts w:ascii="Wingdings" w:hAnsi="Wingdings" w:cs="Times New Roman"/>
    </w:rPr>
  </w:style>
  <w:style w:type="character" w:customStyle="1" w:styleId="WW8Num6z0">
    <w:name w:val="WW8Num6z0"/>
    <w:uiPriority w:val="3"/>
    <w:rPr>
      <w:rFonts w:ascii="Wingdings" w:hAnsi="Wingdings" w:cs="Wingdings"/>
      <w:lang w:val="nb-NO"/>
    </w:rPr>
  </w:style>
  <w:style w:type="character" w:customStyle="1" w:styleId="WW8Num26z3">
    <w:name w:val="WW8Num26z3"/>
    <w:uiPriority w:val="3"/>
    <w:rPr>
      <w:rFonts w:ascii="Symbol" w:hAnsi="Symbol" w:cs="Symbol"/>
    </w:rPr>
  </w:style>
  <w:style w:type="character" w:customStyle="1" w:styleId="WW8Num11z1">
    <w:name w:val="WW8Num11z1"/>
    <w:uiPriority w:val="3"/>
    <w:rPr>
      <w:rFonts w:ascii="Courier New" w:hAnsi="Courier New" w:cs="Courier New" w:hint="default"/>
    </w:rPr>
  </w:style>
  <w:style w:type="character" w:customStyle="1" w:styleId="WW8Num1z3">
    <w:name w:val="WW8Num1z3"/>
    <w:uiPriority w:val="3"/>
    <w:rPr>
      <w:rFonts w:ascii="Symbol" w:hAnsi="Symbol" w:cs="Symbol"/>
    </w:rPr>
  </w:style>
  <w:style w:type="character" w:customStyle="1" w:styleId="WW8Num24z0">
    <w:name w:val="WW8Num24z0"/>
    <w:uiPriority w:val="3"/>
    <w:rPr>
      <w:rFonts w:ascii="Wingdings" w:hAnsi="Wingdings" w:cs="Wingdings"/>
    </w:rPr>
  </w:style>
  <w:style w:type="character" w:customStyle="1" w:styleId="WW8Num7z0">
    <w:name w:val="WW8Num7z0"/>
    <w:uiPriority w:val="3"/>
    <w:rPr>
      <w:rFonts w:ascii="Wingdings" w:hAnsi="Wingdings" w:cs="Wingdings"/>
      <w:szCs w:val="22"/>
    </w:rPr>
  </w:style>
  <w:style w:type="character" w:customStyle="1" w:styleId="WW8Num13z1">
    <w:name w:val="WW8Num13z1"/>
    <w:uiPriority w:val="3"/>
    <w:rPr>
      <w:rFonts w:ascii="Courier New" w:hAnsi="Courier New" w:cs="Courier New"/>
    </w:rPr>
  </w:style>
  <w:style w:type="character" w:customStyle="1" w:styleId="WW8Num8z2">
    <w:name w:val="WW8Num8z2"/>
    <w:uiPriority w:val="3"/>
    <w:rPr>
      <w:rFonts w:ascii="Wingdings" w:hAnsi="Wingdings" w:cs="Times New Roman"/>
    </w:rPr>
  </w:style>
  <w:style w:type="character" w:customStyle="1" w:styleId="WW8Num4z1">
    <w:name w:val="WW8Num4z1"/>
    <w:uiPriority w:val="3"/>
    <w:rPr>
      <w:rFonts w:ascii="Courier New" w:hAnsi="Courier New" w:cs="Courier New"/>
    </w:rPr>
  </w:style>
  <w:style w:type="character" w:customStyle="1" w:styleId="WW8Num14z2">
    <w:name w:val="WW8Num14z2"/>
    <w:uiPriority w:val="3"/>
    <w:rPr>
      <w:rFonts w:ascii="Wingdings" w:hAnsi="Wingdings" w:cs="Wingdings"/>
    </w:rPr>
  </w:style>
  <w:style w:type="character" w:customStyle="1" w:styleId="WW8Num23z3">
    <w:name w:val="WW8Num23z3"/>
    <w:uiPriority w:val="3"/>
    <w:rPr>
      <w:rFonts w:ascii="Symbol" w:hAnsi="Symbol" w:cs="Times New Roman"/>
    </w:rPr>
  </w:style>
  <w:style w:type="character" w:customStyle="1" w:styleId="WW8Num12z1">
    <w:name w:val="WW8Num12z1"/>
    <w:uiPriority w:val="3"/>
    <w:rPr>
      <w:rFonts w:ascii="Courier New" w:hAnsi="Courier New" w:cs="Wingdings"/>
    </w:rPr>
  </w:style>
  <w:style w:type="character" w:customStyle="1" w:styleId="WW8Num21z3">
    <w:name w:val="WW8Num21z3"/>
    <w:uiPriority w:val="3"/>
    <w:rPr>
      <w:rFonts w:ascii="Symbol" w:hAnsi="Symbol" w:cs="Symbol"/>
    </w:rPr>
  </w:style>
  <w:style w:type="character" w:customStyle="1" w:styleId="WW8Num24z1">
    <w:name w:val="WW8Num24z1"/>
    <w:uiPriority w:val="3"/>
    <w:rPr>
      <w:rFonts w:ascii="Courier New" w:hAnsi="Courier New" w:cs="Courier New"/>
    </w:rPr>
  </w:style>
  <w:style w:type="character" w:customStyle="1" w:styleId="WW8Num6z3">
    <w:name w:val="WW8Num6z3"/>
    <w:uiPriority w:val="3"/>
    <w:rPr>
      <w:rFonts w:ascii="Symbol" w:hAnsi="Symbol" w:cs="Symbol"/>
    </w:rPr>
  </w:style>
  <w:style w:type="character" w:customStyle="1" w:styleId="WW8Num23z1">
    <w:name w:val="WW8Num23z1"/>
    <w:uiPriority w:val="3"/>
    <w:rPr>
      <w:rFonts w:ascii="Courier New" w:hAnsi="Courier New" w:cs="Courier New"/>
    </w:rPr>
  </w:style>
  <w:style w:type="character" w:customStyle="1" w:styleId="WW8Num22z3">
    <w:name w:val="WW8Num22z3"/>
    <w:uiPriority w:val="3"/>
    <w:rPr>
      <w:rFonts w:ascii="Symbol" w:hAnsi="Symbol" w:cs="Symbol"/>
    </w:rPr>
  </w:style>
  <w:style w:type="character" w:customStyle="1" w:styleId="WW8Num8z0">
    <w:name w:val="WW8Num8z0"/>
    <w:uiPriority w:val="3"/>
    <w:rPr>
      <w:rFonts w:ascii="Wingdings" w:hAnsi="Wingdings" w:cs="Times New Roman"/>
      <w:color w:val="auto"/>
    </w:rPr>
  </w:style>
  <w:style w:type="character" w:customStyle="1" w:styleId="WW8Num17z3">
    <w:name w:val="WW8Num17z3"/>
    <w:uiPriority w:val="3"/>
    <w:rPr>
      <w:rFonts w:ascii="Symbol" w:hAnsi="Symbol" w:cs="Times New Roman"/>
    </w:rPr>
  </w:style>
  <w:style w:type="character" w:customStyle="1" w:styleId="WW8Num21z1">
    <w:name w:val="WW8Num21z1"/>
    <w:uiPriority w:val="3"/>
    <w:rPr>
      <w:rFonts w:ascii="Courier New" w:hAnsi="Courier New" w:cs="Wingdings"/>
    </w:rPr>
  </w:style>
  <w:style w:type="character" w:customStyle="1" w:styleId="WW8Num14z1">
    <w:name w:val="WW8Num14z1"/>
    <w:uiPriority w:val="3"/>
    <w:rPr>
      <w:rFonts w:ascii="Courier New" w:hAnsi="Courier New" w:cs="Wingdings"/>
    </w:rPr>
  </w:style>
  <w:style w:type="character" w:customStyle="1" w:styleId="WW8Num2z0">
    <w:name w:val="WW8Num2z0"/>
    <w:uiPriority w:val="3"/>
    <w:rPr>
      <w:rFonts w:ascii="Wingdings" w:hAnsi="Wingdings" w:cs="Times New Roman"/>
      <w:color w:val="auto"/>
      <w:sz w:val="20"/>
      <w:szCs w:val="20"/>
    </w:rPr>
  </w:style>
  <w:style w:type="character" w:customStyle="1" w:styleId="WW8Num11z3">
    <w:name w:val="WW8Num11z3"/>
    <w:uiPriority w:val="3"/>
    <w:rPr>
      <w:rFonts w:ascii="Symbol" w:hAnsi="Symbol" w:cs="Symbol" w:hint="default"/>
    </w:rPr>
  </w:style>
  <w:style w:type="character" w:customStyle="1" w:styleId="WW8Num2z3">
    <w:name w:val="WW8Num2z3"/>
    <w:uiPriority w:val="3"/>
    <w:rPr>
      <w:rFonts w:ascii="Symbol" w:hAnsi="Symbol" w:cs="Times New Roman"/>
    </w:rPr>
  </w:style>
  <w:style w:type="character" w:customStyle="1" w:styleId="WW8Num1z2">
    <w:name w:val="WW8Num1z2"/>
    <w:uiPriority w:val="3"/>
  </w:style>
  <w:style w:type="character" w:customStyle="1" w:styleId="WW8Num22z2">
    <w:name w:val="WW8Num22z2"/>
    <w:uiPriority w:val="3"/>
    <w:rPr>
      <w:rFonts w:ascii="Wingdings" w:hAnsi="Wingdings" w:cs="Wingdings"/>
    </w:rPr>
  </w:style>
  <w:style w:type="character" w:customStyle="1" w:styleId="WW8Num15z2">
    <w:name w:val="WW8Num15z2"/>
    <w:uiPriority w:val="3"/>
    <w:rPr>
      <w:rFonts w:ascii="Wingdings" w:hAnsi="Wingdings" w:cs="Wingdings"/>
    </w:rPr>
  </w:style>
  <w:style w:type="character" w:customStyle="1" w:styleId="v111">
    <w:name w:val="v111"/>
    <w:uiPriority w:val="3"/>
    <w:rPr>
      <w:rFonts w:ascii="Verdana" w:hAnsi="Verdana" w:cs="Arial"/>
      <w:color w:val="000000"/>
      <w:sz w:val="17"/>
      <w:szCs w:val="17"/>
    </w:rPr>
  </w:style>
  <w:style w:type="character" w:customStyle="1" w:styleId="apple-converted-space">
    <w:name w:val="apple-converted-space"/>
    <w:uiPriority w:val="7"/>
  </w:style>
  <w:style w:type="character" w:customStyle="1" w:styleId="DefaultParagraphFont1">
    <w:name w:val="Default Paragraph Font1"/>
    <w:uiPriority w:val="6"/>
  </w:style>
  <w:style w:type="character" w:customStyle="1" w:styleId="WW8Num12z0">
    <w:name w:val="WW8Num12z0"/>
    <w:uiPriority w:val="3"/>
    <w:rPr>
      <w:rFonts w:ascii="Symbol" w:hAnsi="Symbol" w:cs="Symbol"/>
      <w:color w:val="auto"/>
    </w:rPr>
  </w:style>
  <w:style w:type="character" w:customStyle="1" w:styleId="WW8Num9z2">
    <w:name w:val="WW8Num9z2"/>
    <w:uiPriority w:val="3"/>
    <w:rPr>
      <w:rFonts w:ascii="Wingdings" w:hAnsi="Wingdings" w:cs="Wingdings"/>
    </w:rPr>
  </w:style>
  <w:style w:type="character" w:customStyle="1" w:styleId="WW8Num5z3">
    <w:name w:val="WW8Num5z3"/>
    <w:uiPriority w:val="3"/>
    <w:rPr>
      <w:rFonts w:ascii="Symbol" w:hAnsi="Symbol" w:cs="Symbol"/>
    </w:rPr>
  </w:style>
  <w:style w:type="character" w:customStyle="1" w:styleId="WW8Num1z8">
    <w:name w:val="WW8Num1z8"/>
    <w:uiPriority w:val="3"/>
  </w:style>
  <w:style w:type="character" w:customStyle="1" w:styleId="WW8Num1z7">
    <w:name w:val="WW8Num1z7"/>
    <w:uiPriority w:val="3"/>
  </w:style>
  <w:style w:type="character" w:customStyle="1" w:styleId="WW8Num12z2">
    <w:name w:val="WW8Num12z2"/>
    <w:uiPriority w:val="3"/>
    <w:rPr>
      <w:rFonts w:ascii="Wingdings" w:hAnsi="Wingdings" w:cs="Wingdings"/>
    </w:rPr>
  </w:style>
  <w:style w:type="character" w:customStyle="1" w:styleId="WW8Num18z1">
    <w:name w:val="WW8Num18z1"/>
    <w:uiPriority w:val="3"/>
    <w:rPr>
      <w:rFonts w:ascii="Courier New" w:hAnsi="Courier New" w:cs="Courier New"/>
    </w:rPr>
  </w:style>
  <w:style w:type="character" w:customStyle="1" w:styleId="WW8Num15z0">
    <w:name w:val="WW8Num15z0"/>
    <w:uiPriority w:val="3"/>
    <w:rPr>
      <w:rFonts w:ascii="Symbol" w:hAnsi="Symbol" w:cs="Symbol"/>
    </w:rPr>
  </w:style>
  <w:style w:type="character" w:customStyle="1" w:styleId="WW8Num14z0">
    <w:name w:val="WW8Num14z0"/>
    <w:uiPriority w:val="3"/>
    <w:rPr>
      <w:rFonts w:ascii="Symbol" w:hAnsi="Symbol" w:cs="Symbol"/>
    </w:rPr>
  </w:style>
  <w:style w:type="character" w:customStyle="1" w:styleId="WW8Num1z6">
    <w:name w:val="WW8Num1z6"/>
    <w:uiPriority w:val="3"/>
  </w:style>
  <w:style w:type="character" w:customStyle="1" w:styleId="WW8Num18z0">
    <w:name w:val="WW8Num18z0"/>
    <w:uiPriority w:val="3"/>
    <w:rPr>
      <w:rFonts w:ascii="Wingdings" w:hAnsi="Wingdings" w:cs="Wingdings"/>
    </w:rPr>
  </w:style>
  <w:style w:type="character" w:customStyle="1" w:styleId="WW8Num23z2">
    <w:name w:val="WW8Num23z2"/>
    <w:uiPriority w:val="3"/>
    <w:rPr>
      <w:rFonts w:ascii="Wingdings" w:hAnsi="Wingdings" w:cs="Times New Roman"/>
    </w:rPr>
  </w:style>
  <w:style w:type="character" w:customStyle="1" w:styleId="WW8Num8z3">
    <w:name w:val="WW8Num8z3"/>
    <w:uiPriority w:val="3"/>
    <w:rPr>
      <w:rFonts w:ascii="Symbol" w:hAnsi="Symbol" w:cs="Times New Roman"/>
    </w:rPr>
  </w:style>
  <w:style w:type="character" w:customStyle="1" w:styleId="WW8Num13z0">
    <w:name w:val="WW8Num13z0"/>
    <w:uiPriority w:val="3"/>
    <w:rPr>
      <w:rFonts w:ascii="Wingdings" w:hAnsi="Wingdings" w:cs="Wingdings"/>
    </w:rPr>
  </w:style>
  <w:style w:type="character" w:customStyle="1" w:styleId="WW8Num25z1">
    <w:name w:val="WW8Num25z1"/>
    <w:uiPriority w:val="3"/>
    <w:rPr>
      <w:rFonts w:ascii="Courier New" w:hAnsi="Courier New" w:cs="Courier New"/>
    </w:rPr>
  </w:style>
  <w:style w:type="character" w:customStyle="1" w:styleId="WW8Num22z0">
    <w:name w:val="WW8Num22z0"/>
    <w:uiPriority w:val="3"/>
    <w:rPr>
      <w:rFonts w:ascii="Wingdings" w:hAnsi="Wingdings" w:cs="Wingdings"/>
      <w:sz w:val="16"/>
    </w:rPr>
  </w:style>
  <w:style w:type="character" w:customStyle="1" w:styleId="WW8Num19z0">
    <w:name w:val="WW8Num19z0"/>
    <w:uiPriority w:val="3"/>
    <w:rPr>
      <w:rFonts w:ascii="Symbol" w:hAnsi="Symbol" w:cs="Symbol"/>
    </w:rPr>
  </w:style>
  <w:style w:type="character" w:customStyle="1" w:styleId="WW8Num6z2">
    <w:name w:val="WW8Num6z2"/>
    <w:uiPriority w:val="3"/>
    <w:rPr>
      <w:rFonts w:ascii="Wingdings" w:hAnsi="Wingdings" w:cs="Wingdings"/>
    </w:rPr>
  </w:style>
  <w:style w:type="character" w:customStyle="1" w:styleId="WW8Num1z0">
    <w:name w:val="WW8Num1z0"/>
    <w:uiPriority w:val="3"/>
    <w:rPr>
      <w:rFonts w:ascii="Wingdings" w:hAnsi="Wingdings" w:cs="Wingdings"/>
    </w:rPr>
  </w:style>
  <w:style w:type="character" w:customStyle="1" w:styleId="WW8Num9z1">
    <w:name w:val="WW8Num9z1"/>
    <w:uiPriority w:val="3"/>
    <w:rPr>
      <w:rFonts w:ascii="Courier New" w:hAnsi="Courier New" w:cs="Dotum"/>
    </w:rPr>
  </w:style>
  <w:style w:type="character" w:customStyle="1" w:styleId="WW8Num1z5">
    <w:name w:val="WW8Num1z5"/>
    <w:uiPriority w:val="3"/>
  </w:style>
  <w:style w:type="character" w:customStyle="1" w:styleId="WW8Num10z1">
    <w:name w:val="WW8Num10z1"/>
    <w:uiPriority w:val="3"/>
    <w:rPr>
      <w:rFonts w:ascii="Courier New" w:hAnsi="Courier New" w:cs="Courier New"/>
    </w:rPr>
  </w:style>
  <w:style w:type="character" w:customStyle="1" w:styleId="WW8Num26z0">
    <w:name w:val="WW8Num26z0"/>
    <w:uiPriority w:val="3"/>
    <w:rPr>
      <w:rFonts w:ascii="Symbol" w:hAnsi="Symbol" w:cs="Symbol"/>
      <w:color w:val="auto"/>
    </w:rPr>
  </w:style>
  <w:style w:type="character" w:customStyle="1" w:styleId="WW8Num1z1">
    <w:name w:val="WW8Num1z1"/>
    <w:uiPriority w:val="3"/>
    <w:rPr>
      <w:rFonts w:ascii="Courier New" w:hAnsi="Courier New" w:cs="Courier New"/>
    </w:rPr>
  </w:style>
  <w:style w:type="character" w:customStyle="1" w:styleId="WW8Num25z3">
    <w:name w:val="WW8Num25z3"/>
    <w:uiPriority w:val="3"/>
    <w:rPr>
      <w:rFonts w:ascii="Symbol" w:hAnsi="Symbol" w:cs="Symbol"/>
    </w:rPr>
  </w:style>
  <w:style w:type="character" w:customStyle="1" w:styleId="WW8Num26z1">
    <w:name w:val="WW8Num26z1"/>
    <w:uiPriority w:val="3"/>
    <w:rPr>
      <w:rFonts w:ascii="Courier New" w:hAnsi="Courier New" w:cs="Wingdings"/>
    </w:rPr>
  </w:style>
  <w:style w:type="character" w:customStyle="1" w:styleId="WW8Num5z1">
    <w:name w:val="WW8Num5z1"/>
    <w:uiPriority w:val="3"/>
    <w:rPr>
      <w:rFonts w:ascii="Courier New" w:hAnsi="Courier New" w:cs="Courier New"/>
    </w:rPr>
  </w:style>
  <w:style w:type="character" w:customStyle="1" w:styleId="WW8Num22z1">
    <w:name w:val="WW8Num22z1"/>
    <w:uiPriority w:val="3"/>
    <w:rPr>
      <w:rFonts w:ascii="Courier New" w:hAnsi="Courier New" w:cs="Courier New"/>
    </w:rPr>
  </w:style>
  <w:style w:type="character" w:customStyle="1" w:styleId="WW8Num13z3">
    <w:name w:val="WW8Num13z3"/>
    <w:uiPriority w:val="3"/>
    <w:rPr>
      <w:rFonts w:ascii="Symbol" w:hAnsi="Symbol" w:cs="Symbol"/>
    </w:rPr>
  </w:style>
  <w:style w:type="character" w:customStyle="1" w:styleId="WW8Num4z2">
    <w:name w:val="WW8Num4z2"/>
    <w:uiPriority w:val="3"/>
    <w:rPr>
      <w:rFonts w:ascii="Wingdings" w:hAnsi="Wingdings" w:cs="Wingdings"/>
    </w:rPr>
  </w:style>
  <w:style w:type="character" w:customStyle="1" w:styleId="WW8Num2z1">
    <w:name w:val="WW8Num2z1"/>
    <w:uiPriority w:val="3"/>
    <w:rPr>
      <w:rFonts w:ascii="Courier New" w:hAnsi="Courier New" w:cs="Courier New"/>
    </w:rPr>
  </w:style>
  <w:style w:type="character" w:customStyle="1" w:styleId="Book">
    <w:name w:val="Book"/>
    <w:uiPriority w:val="6"/>
    <w:rPr>
      <w:rFonts w:ascii="Book Antiqua" w:hAnsi="Book Antiqua" w:cs="Book Antiqua"/>
      <w:sz w:val="20"/>
    </w:rPr>
  </w:style>
  <w:style w:type="character" w:customStyle="1" w:styleId="WW-DefaultParagraphFont">
    <w:name w:val="WW-Default Paragraph Font"/>
    <w:uiPriority w:val="2"/>
  </w:style>
  <w:style w:type="character" w:customStyle="1" w:styleId="WW8Num4z0">
    <w:name w:val="WW8Num4z0"/>
    <w:uiPriority w:val="3"/>
    <w:rPr>
      <w:rFonts w:ascii="Wingdings" w:hAnsi="Wingdings" w:cs="Wingdings"/>
      <w:sz w:val="20"/>
      <w:szCs w:val="20"/>
    </w:rPr>
  </w:style>
  <w:style w:type="character" w:customStyle="1" w:styleId="WW8Num23z0">
    <w:name w:val="WW8Num23z0"/>
    <w:uiPriority w:val="3"/>
    <w:rPr>
      <w:rFonts w:ascii="Wingdings" w:hAnsi="Wingdings" w:cs="Times New Roman"/>
      <w:color w:val="auto"/>
    </w:rPr>
  </w:style>
  <w:style w:type="character" w:customStyle="1" w:styleId="WW8Num9z0">
    <w:name w:val="WW8Num9z0"/>
    <w:uiPriority w:val="3"/>
    <w:rPr>
      <w:rFonts w:ascii="Symbol" w:hAnsi="Symbol" w:cs="Symbol"/>
      <w:sz w:val="18"/>
      <w:szCs w:val="18"/>
    </w:rPr>
  </w:style>
  <w:style w:type="character" w:customStyle="1" w:styleId="WW8Num6z1">
    <w:name w:val="WW8Num6z1"/>
    <w:uiPriority w:val="3"/>
    <w:rPr>
      <w:rFonts w:ascii="Courier New" w:hAnsi="Courier New" w:cs="Wingdings"/>
    </w:rPr>
  </w:style>
  <w:style w:type="paragraph" w:customStyle="1" w:styleId="BodyText31">
    <w:name w:val="Body Text 31"/>
    <w:basedOn w:val="Normal"/>
    <w:uiPriority w:val="6"/>
    <w:rPr>
      <w:rFonts w:ascii="Arial" w:hAnsi="Arial" w:cs="Arial"/>
      <w:color w:val="000000"/>
      <w:sz w:val="22"/>
    </w:rPr>
  </w:style>
  <w:style w:type="paragraph" w:customStyle="1" w:styleId="Caption1">
    <w:name w:val="Caption1"/>
    <w:basedOn w:val="Normal"/>
    <w:next w:val="Normal"/>
    <w:uiPriority w:val="7"/>
    <w:pPr>
      <w:ind w:left="-374" w:right="-288"/>
    </w:pPr>
    <w:rPr>
      <w:rFonts w:ascii="Verdana" w:hAnsi="Verdana" w:cs="Verdana"/>
      <w:b/>
      <w:szCs w:val="24"/>
      <w:u w:val="single"/>
    </w:rPr>
  </w:style>
  <w:style w:type="paragraph" w:customStyle="1" w:styleId="BodyTextIndent21">
    <w:name w:val="Body Text Indent 21"/>
    <w:basedOn w:val="Normal"/>
    <w:uiPriority w:val="6"/>
    <w:pPr>
      <w:spacing w:after="120" w:line="480" w:lineRule="auto"/>
      <w:ind w:left="360"/>
    </w:pPr>
  </w:style>
  <w:style w:type="paragraph" w:customStyle="1" w:styleId="WW-BodyText21">
    <w:name w:val="WW-Body Text 21"/>
    <w:basedOn w:val="Normal"/>
    <w:uiPriority w:val="2"/>
    <w:pPr>
      <w:widowControl w:val="0"/>
      <w:ind w:left="-142" w:firstLine="720"/>
      <w:jc w:val="both"/>
    </w:pPr>
    <w:rPr>
      <w:sz w:val="22"/>
    </w:rPr>
  </w:style>
  <w:style w:type="paragraph" w:customStyle="1" w:styleId="HTMLPreformatted1">
    <w:name w:val="HTML Preformatted1"/>
    <w:basedOn w:val="Normal"/>
    <w:uiPriority w:val="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NormalWeb1">
    <w:name w:val="Normal (Web)1"/>
    <w:basedOn w:val="Normal"/>
    <w:uiPriority w:val="7"/>
    <w:pPr>
      <w:suppressAutoHyphens w:val="0"/>
      <w:spacing w:before="100" w:after="100"/>
    </w:pPr>
    <w:rPr>
      <w:sz w:val="24"/>
      <w:szCs w:val="24"/>
    </w:rPr>
  </w:style>
  <w:style w:type="paragraph" w:customStyle="1" w:styleId="Index">
    <w:name w:val="Index"/>
    <w:basedOn w:val="Normal"/>
    <w:uiPriority w:val="6"/>
    <w:pPr>
      <w:suppressLineNumbers/>
    </w:pPr>
    <w:rPr>
      <w:rFonts w:cs="Mangal"/>
    </w:rPr>
  </w:style>
  <w:style w:type="paragraph" w:customStyle="1" w:styleId="ListParagraph1">
    <w:name w:val="List Paragraph1"/>
    <w:basedOn w:val="Normal"/>
    <w:uiPriority w:val="7"/>
    <w:pPr>
      <w:spacing w:after="200" w:line="276" w:lineRule="auto"/>
      <w:ind w:left="720"/>
    </w:pPr>
    <w:rPr>
      <w:rFonts w:ascii="Calibri" w:hAnsi="Calibri" w:cs="Calibri"/>
      <w:sz w:val="22"/>
      <w:szCs w:val="22"/>
    </w:rPr>
  </w:style>
  <w:style w:type="paragraph" w:customStyle="1" w:styleId="EXPERIENCEheader">
    <w:name w:val="EXPERIENCE header"/>
    <w:basedOn w:val="Normal"/>
    <w:uiPriority w:val="5"/>
    <w:pPr>
      <w:keepNext/>
      <w:pBdr>
        <w:bottom w:val="single" w:sz="8" w:space="0" w:color="000000"/>
      </w:pBdr>
      <w:spacing w:before="240" w:after="200"/>
    </w:pPr>
    <w:rPr>
      <w:rFonts w:ascii="Palatino" w:hAnsi="Palatino" w:cs="Palatino"/>
      <w:b/>
      <w:bCs/>
      <w:smallCaps/>
      <w:sz w:val="24"/>
      <w:szCs w:val="24"/>
    </w:rPr>
  </w:style>
  <w:style w:type="paragraph" w:customStyle="1" w:styleId="Institution">
    <w:name w:val="Institution"/>
    <w:basedOn w:val="Normal"/>
    <w:uiPriority w:val="7"/>
    <w:pPr>
      <w:numPr>
        <w:numId w:val="2"/>
      </w:numPr>
      <w:tabs>
        <w:tab w:val="left" w:pos="720"/>
      </w:tabs>
    </w:pPr>
    <w:rPr>
      <w:sz w:val="24"/>
    </w:rPr>
  </w:style>
  <w:style w:type="character" w:customStyle="1" w:styleId="UnresolvedMention1">
    <w:name w:val="Unresolved Mention1"/>
    <w:uiPriority w:val="99"/>
    <w:semiHidden/>
    <w:unhideWhenUsed/>
    <w:rsid w:val="002A218B"/>
    <w:rPr>
      <w:color w:val="605E5C"/>
      <w:shd w:val="clear" w:color="auto" w:fill="E1DFDD"/>
    </w:rPr>
  </w:style>
  <w:style w:type="paragraph" w:customStyle="1" w:styleId="Default">
    <w:name w:val="Default"/>
    <w:rsid w:val="00610D0D"/>
    <w:pPr>
      <w:autoSpaceDE w:val="0"/>
      <w:autoSpaceDN w:val="0"/>
      <w:adjustRightInd w:val="0"/>
    </w:pPr>
    <w:rPr>
      <w:color w:val="000000"/>
      <w:sz w:val="24"/>
      <w:szCs w:val="24"/>
      <w:lang w:val="en-IN" w:eastAsia="ja-JP" w:bidi="ar-SA"/>
    </w:rPr>
  </w:style>
  <w:style w:type="character" w:styleId="Emphasis">
    <w:name w:val="Emphasis"/>
    <w:qFormat/>
    <w:rsid w:val="009576BE"/>
    <w:rPr>
      <w:i/>
      <w:iCs/>
    </w:rPr>
  </w:style>
  <w:style w:type="paragraph" w:styleId="ListParagraph">
    <w:name w:val="List Paragraph"/>
    <w:basedOn w:val="Normal"/>
    <w:uiPriority w:val="34"/>
    <w:qFormat/>
    <w:rsid w:val="00FD6A2E"/>
    <w:pPr>
      <w:suppressAutoHyphens w:val="0"/>
      <w:spacing w:after="160" w:line="259" w:lineRule="auto"/>
      <w:ind w:left="720"/>
      <w:contextualSpacing/>
    </w:pPr>
    <w:rPr>
      <w:rFonts w:ascii="Calibri" w:eastAsia="Calibri" w:hAnsi="Calibri" w:cs="Latha"/>
      <w:sz w:val="22"/>
      <w:szCs w:val="22"/>
      <w:lang w:eastAsia="en-US"/>
    </w:rPr>
  </w:style>
  <w:style w:type="character" w:styleId="FollowedHyperlink">
    <w:name w:val="FollowedHyperlink"/>
    <w:rsid w:val="00C01721"/>
    <w:rPr>
      <w:color w:val="954F72"/>
      <w:u w:val="single"/>
    </w:rPr>
  </w:style>
  <w:style w:type="paragraph" w:styleId="NormalWeb">
    <w:name w:val="Normal (Web)"/>
    <w:basedOn w:val="Normal"/>
    <w:uiPriority w:val="99"/>
    <w:unhideWhenUsed/>
    <w:rsid w:val="00BE1E76"/>
    <w:pPr>
      <w:suppressAutoHyphens w:val="0"/>
      <w:spacing w:before="100" w:beforeAutospacing="1" w:after="100" w:afterAutospacing="1"/>
    </w:pPr>
    <w:rPr>
      <w:sz w:val="24"/>
      <w:szCs w:val="24"/>
      <w:lang w:val="en-IN" w:eastAsia="en-IN"/>
    </w:rPr>
  </w:style>
  <w:style w:type="paragraph" w:styleId="NoSpacing">
    <w:name w:val="No Spacing"/>
    <w:uiPriority w:val="1"/>
    <w:qFormat/>
    <w:rsid w:val="00E072A4"/>
    <w:pPr>
      <w:ind w:left="10" w:hanging="10"/>
    </w:pPr>
    <w:rPr>
      <w:rFonts w:ascii="Calibri" w:eastAsia="Calibri" w:hAnsi="Calibri" w:cs="Calibri"/>
      <w:color w:val="000000"/>
      <w:kern w:val="2"/>
      <w:szCs w:val="24"/>
      <w:lang w:val="en-IN" w:eastAsia="en-IN"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830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admanaban2089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Padmanaban2089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Links>
    <vt:vector size="12" baseType="variant">
      <vt:variant>
        <vt:i4>4915240</vt:i4>
      </vt:variant>
      <vt:variant>
        <vt:i4>0</vt:i4>
      </vt:variant>
      <vt:variant>
        <vt:i4>0</vt:i4>
      </vt:variant>
      <vt:variant>
        <vt:i4>5</vt:i4>
      </vt:variant>
      <vt:variant>
        <vt:lpwstr>mailto:padmanaban20892@gmail.com</vt:lpwstr>
      </vt:variant>
      <vt:variant>
        <vt:lpwstr/>
      </vt:variant>
      <vt:variant>
        <vt:i4>4915240</vt:i4>
      </vt:variant>
      <vt:variant>
        <vt:i4>0</vt:i4>
      </vt:variant>
      <vt:variant>
        <vt:i4>0</vt:i4>
      </vt:variant>
      <vt:variant>
        <vt:i4>5</vt:i4>
      </vt:variant>
      <vt:variant>
        <vt:lpwstr>mailto:Padmanaban20892@gmail.com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Sudhakar-K</dc:creator>
  <cp:lastModifiedBy>Padmanaban A</cp:lastModifiedBy>
  <cp:revision>2</cp:revision>
  <cp:lastPrinted>2025-02-07T14:25:00Z</cp:lastPrinted>
  <dcterms:created xsi:type="dcterms:W3CDTF">2025-02-07T14:25:00Z</dcterms:created>
  <dcterms:modified xsi:type="dcterms:W3CDTF">2025-02-07T14:25:00Z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mohan.rajamani@ad.infosys.com</vt:lpwstr>
  </property>
  <property fmtid="{D5CDD505-2E9C-101B-9397-08002B2CF9AE}" pid="6" name="MSIP_Label_be4b3411-284d-4d31-bd4f-bc13ef7f1fd6_SetDate">
    <vt:lpwstr>2021-06-01T15:35:45.5231859Z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2038ba98-ccc0-4d71-ba87-a67ea424e416</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mohan.rajamani@ad.infosys.com</vt:lpwstr>
  </property>
  <property fmtid="{D5CDD505-2E9C-101B-9397-08002B2CF9AE}" pid="14" name="MSIP_Label_a0819fa7-4367-4500-ba88-dd630d977609_SetDate">
    <vt:lpwstr>2021-06-01T15:35:45.5231859Z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2038ba98-ccc0-4d71-ba87-a67ea424e416</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MSIP_Label_fd1c0902-ed92-4fed-896d-2e7725de02d4_Enabled">
    <vt:lpwstr>true</vt:lpwstr>
  </property>
  <property fmtid="{D5CDD505-2E9C-101B-9397-08002B2CF9AE}" pid="21" name="MSIP_Label_fd1c0902-ed92-4fed-896d-2e7725de02d4_SetDate">
    <vt:lpwstr>2021-06-21T13:25:52Z</vt:lpwstr>
  </property>
  <property fmtid="{D5CDD505-2E9C-101B-9397-08002B2CF9AE}" pid="22" name="MSIP_Label_fd1c0902-ed92-4fed-896d-2e7725de02d4_Method">
    <vt:lpwstr>Standard</vt:lpwstr>
  </property>
  <property fmtid="{D5CDD505-2E9C-101B-9397-08002B2CF9AE}" pid="23" name="MSIP_Label_fd1c0902-ed92-4fed-896d-2e7725de02d4_Name">
    <vt:lpwstr>Anyone (not protected)</vt:lpwstr>
  </property>
  <property fmtid="{D5CDD505-2E9C-101B-9397-08002B2CF9AE}" pid="24" name="MSIP_Label_fd1c0902-ed92-4fed-896d-2e7725de02d4_SiteId">
    <vt:lpwstr>d6b0bbee-7cd9-4d60-bce6-4a67b543e2ae</vt:lpwstr>
  </property>
  <property fmtid="{D5CDD505-2E9C-101B-9397-08002B2CF9AE}" pid="25" name="MSIP_Label_fd1c0902-ed92-4fed-896d-2e7725de02d4_ActionId">
    <vt:lpwstr>4c9ae520-a690-40b0-9c65-96205efd9422</vt:lpwstr>
  </property>
  <property fmtid="{D5CDD505-2E9C-101B-9397-08002B2CF9AE}" pid="26" name="MSIP_Label_fd1c0902-ed92-4fed-896d-2e7725de02d4_ContentBits">
    <vt:lpwstr>2</vt:lpwstr>
  </property>
  <property fmtid="{D5CDD505-2E9C-101B-9397-08002B2CF9AE}" pid="27" name="MSIP_Label_f65b3423-ec78-4b3c-9693-96b88a3857c2_Enabled">
    <vt:lpwstr>true</vt:lpwstr>
  </property>
  <property fmtid="{D5CDD505-2E9C-101B-9397-08002B2CF9AE}" pid="28" name="MSIP_Label_f65b3423-ec78-4b3c-9693-96b88a3857c2_SetDate">
    <vt:lpwstr>2023-03-03T15:36:22Z</vt:lpwstr>
  </property>
  <property fmtid="{D5CDD505-2E9C-101B-9397-08002B2CF9AE}" pid="29" name="MSIP_Label_f65b3423-ec78-4b3c-9693-96b88a3857c2_Method">
    <vt:lpwstr>Standard</vt:lpwstr>
  </property>
  <property fmtid="{D5CDD505-2E9C-101B-9397-08002B2CF9AE}" pid="30" name="MSIP_Label_f65b3423-ec78-4b3c-9693-96b88a3857c2_Name">
    <vt:lpwstr>Internal to Wipro</vt:lpwstr>
  </property>
  <property fmtid="{D5CDD505-2E9C-101B-9397-08002B2CF9AE}" pid="31" name="MSIP_Label_f65b3423-ec78-4b3c-9693-96b88a3857c2_SiteId">
    <vt:lpwstr>258ac4e4-146a-411e-9dc8-79a9e12fd6da</vt:lpwstr>
  </property>
  <property fmtid="{D5CDD505-2E9C-101B-9397-08002B2CF9AE}" pid="32" name="MSIP_Label_f65b3423-ec78-4b3c-9693-96b88a3857c2_ActionId">
    <vt:lpwstr>6a9e45b3-f522-4c30-8d6b-1693e748d9c4</vt:lpwstr>
  </property>
  <property fmtid="{D5CDD505-2E9C-101B-9397-08002B2CF9AE}" pid="33" name="MSIP_Label_f65b3423-ec78-4b3c-9693-96b88a3857c2_ContentBits">
    <vt:lpwstr>2</vt:lpwstr>
  </property>
</Properties>
</file>