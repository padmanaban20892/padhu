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3A2B02CA" w14:textId="46107E61" w:rsidR="00FC001C" w:rsidRPr="00FC001C" w:rsidRDefault="00F30C50" w:rsidP="00FC001C">
      <w:pPr>
        <w:spacing w:line="360" w:lineRule="auto"/>
        <w:ind w:left="4680" w:firstLine="360"/>
        <w:jc w:val="both"/>
      </w:pPr>
      <w:r w:rsidRPr="006559E0">
        <w:rPr>
          <w:rFonts w:ascii="Verdana" w:hAnsi="Verdana" w:cs="Verdana"/>
          <w:b/>
          <w:lang w:val="en-IN"/>
        </w:rPr>
        <w:t xml:space="preserve">        </w:t>
      </w:r>
      <w:proofErr w:type="gramStart"/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proofErr w:type="gramEnd"/>
      <w:r w:rsidR="00AF5BC9">
        <w:rPr>
          <w:rFonts w:ascii="Verdana" w:hAnsi="Verdana" w:cs="Verdana"/>
          <w:b/>
          <w:lang w:val="fr-FR"/>
        </w:rPr>
        <w:t xml:space="preserve"> : </w:t>
      </w:r>
      <w:hyperlink r:id="rId7" w:history="1">
        <w:r w:rsidR="00FC001C" w:rsidRPr="00FC001C">
          <w:rPr>
            <w:rStyle w:val="Hyperlink"/>
            <w:sz w:val="22"/>
            <w:szCs w:val="22"/>
          </w:rPr>
          <w:t>padmanaban20892@gmail.com</w:t>
        </w:r>
      </w:hyperlink>
      <w:r w:rsidR="00FC001C">
        <w:t xml:space="preserve"> </w:t>
      </w:r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DF1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7979674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417B7CE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72DA92" w14:textId="5CFBCD33" w:rsidR="005D2035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  <w:rFonts w:ascii="Verdana" w:hAnsi="Verdana" w:cs="Verdana"/>
          <w:b w:val="0"/>
          <w:bCs w:val="0"/>
        </w:rPr>
      </w:pPr>
      <w:r w:rsidRPr="00582334">
        <w:rPr>
          <w:rStyle w:val="Strong"/>
          <w:rFonts w:ascii="Verdana" w:hAnsi="Verdana" w:cs="Verdana"/>
          <w:b w:val="0"/>
          <w:bCs w:val="0"/>
        </w:rPr>
        <w:t xml:space="preserve">Have </w:t>
      </w:r>
      <w:r w:rsidR="009E5FEC">
        <w:rPr>
          <w:rStyle w:val="Strong"/>
          <w:rFonts w:ascii="Verdana" w:hAnsi="Verdana" w:cs="Verdana"/>
          <w:b w:val="0"/>
          <w:bCs w:val="0"/>
        </w:rPr>
        <w:t>7</w:t>
      </w:r>
      <w:r w:rsidR="004A2BFA">
        <w:rPr>
          <w:rStyle w:val="Strong"/>
          <w:rFonts w:ascii="Verdana" w:hAnsi="Verdana" w:cs="Verdana"/>
          <w:b w:val="0"/>
          <w:bCs w:val="0"/>
        </w:rPr>
        <w:t>.5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years of experience as a Software </w:t>
      </w:r>
      <w:r w:rsidR="009B1732">
        <w:rPr>
          <w:rStyle w:val="Strong"/>
          <w:rFonts w:ascii="Verdana" w:hAnsi="Verdana" w:cs="Verdana"/>
          <w:b w:val="0"/>
          <w:bCs w:val="0"/>
        </w:rPr>
        <w:t>Back-end</w:t>
      </w:r>
      <w:r>
        <w:rPr>
          <w:rStyle w:val="Strong"/>
          <w:rFonts w:ascii="Verdana" w:hAnsi="Verdana" w:cs="Verdana"/>
          <w:b w:val="0"/>
          <w:bCs w:val="0"/>
        </w:rPr>
        <w:t xml:space="preserve"> 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Developer </w:t>
      </w:r>
      <w:r w:rsidR="009B1732" w:rsidRPr="00582334">
        <w:rPr>
          <w:rStyle w:val="Strong"/>
          <w:rFonts w:ascii="Verdana" w:hAnsi="Verdana" w:cs="Verdana"/>
          <w:b w:val="0"/>
          <w:bCs w:val="0"/>
        </w:rPr>
        <w:t>in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Development, Systems Analysis, Testing and Maintenance</w:t>
      </w:r>
      <w:r w:rsidR="005D2035">
        <w:rPr>
          <w:rFonts w:ascii="Verdana" w:hAnsi="Verdana" w:cs="Verdana"/>
          <w:color w:val="000000"/>
        </w:rPr>
        <w:t>.</w:t>
      </w:r>
    </w:p>
    <w:p w14:paraId="0637DF2C" w14:textId="1B628D9F" w:rsidR="005D2035" w:rsidRPr="00742DEE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</w:rPr>
      </w:pPr>
      <w:r w:rsidRPr="00742DEE">
        <w:rPr>
          <w:rStyle w:val="Strong"/>
          <w:rFonts w:ascii="Verdana" w:hAnsi="Verdana" w:cs="Verdana"/>
          <w:b w:val="0"/>
          <w:bCs w:val="0"/>
        </w:rPr>
        <w:t>Strong in JAVA applications development based on JAVA/J2EE platforms -</w:t>
      </w:r>
      <w:r w:rsidRPr="00742DEE">
        <w:rPr>
          <w:rStyle w:val="Strong"/>
          <w:rFonts w:ascii="Verdana" w:hAnsi="Verdana" w:cs="Verdana"/>
        </w:rPr>
        <w:t xml:space="preserve"> Object Oriented Programming Concepts, Java Collection Framework, Spring</w:t>
      </w:r>
      <w:r w:rsidR="00F30C50">
        <w:rPr>
          <w:rStyle w:val="Strong"/>
          <w:rFonts w:ascii="Verdana" w:hAnsi="Verdana" w:cs="Verdana"/>
        </w:rPr>
        <w:t xml:space="preserve"> Hibernate Integration</w:t>
      </w:r>
      <w:r w:rsidRPr="00742DEE">
        <w:rPr>
          <w:rStyle w:val="Strong"/>
          <w:rFonts w:ascii="Verdana" w:hAnsi="Verdana" w:cs="Verdana"/>
        </w:rPr>
        <w:t>, Spring Boot, Spring Microservices, Servlets and Webservices (Restful Services</w:t>
      </w:r>
      <w:r w:rsidR="009B1732">
        <w:rPr>
          <w:rStyle w:val="Strong"/>
          <w:rFonts w:ascii="Verdana" w:hAnsi="Verdana" w:cs="Verdana"/>
        </w:rPr>
        <w:t xml:space="preserve"> - </w:t>
      </w:r>
      <w:r w:rsidR="009B1732" w:rsidRPr="00E015FA">
        <w:rPr>
          <w:rStyle w:val="Strong"/>
          <w:rFonts w:ascii="Verdana" w:hAnsi="Verdana" w:cs="Verdana"/>
        </w:rPr>
        <w:t>JAX-RS</w:t>
      </w:r>
      <w:r w:rsidRPr="00742DEE">
        <w:rPr>
          <w:rStyle w:val="Strong"/>
          <w:rFonts w:ascii="Verdana" w:hAnsi="Verdana" w:cs="Verdana"/>
        </w:rPr>
        <w:t>)</w:t>
      </w:r>
      <w:r w:rsidR="009B1732" w:rsidRPr="00E015FA">
        <w:rPr>
          <w:rStyle w:val="Strong"/>
          <w:rFonts w:ascii="Verdana" w:hAnsi="Verdana" w:cs="Verdana"/>
        </w:rPr>
        <w:t>, Junit – Mockito.</w:t>
      </w:r>
    </w:p>
    <w:p w14:paraId="28793D14" w14:textId="01AECB09" w:rsidR="005D2035" w:rsidRDefault="005D203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Good understanding and hands-on experience on</w:t>
      </w:r>
      <w:r>
        <w:rPr>
          <w:rFonts w:ascii="Verdana" w:hAnsi="Verdana" w:cs="Verdana"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JavaScript</w:t>
      </w:r>
      <w:r>
        <w:rPr>
          <w:rFonts w:ascii="Verdana" w:hAnsi="Verdana" w:cs="Verdana"/>
          <w:color w:val="333333"/>
        </w:rPr>
        <w:t xml:space="preserve">, </w:t>
      </w:r>
      <w:r>
        <w:rPr>
          <w:rFonts w:ascii="Verdana" w:hAnsi="Verdana" w:cs="Verdana"/>
          <w:b/>
          <w:color w:val="333333"/>
        </w:rPr>
        <w:t xml:space="preserve">HTML, </w:t>
      </w:r>
      <w:r w:rsidR="00F30C50">
        <w:rPr>
          <w:rFonts w:ascii="Verdana" w:hAnsi="Verdana" w:cs="Verdana"/>
          <w:b/>
          <w:color w:val="333333"/>
        </w:rPr>
        <w:t>jQuery</w:t>
      </w:r>
      <w:r>
        <w:rPr>
          <w:rFonts w:ascii="Verdana" w:hAnsi="Verdana" w:cs="Verdana"/>
          <w:b/>
          <w:color w:val="333333"/>
        </w:rPr>
        <w:t>,</w:t>
      </w:r>
      <w:r w:rsidR="00742DEE">
        <w:rPr>
          <w:rFonts w:ascii="Verdana" w:hAnsi="Verdana" w:cs="Verdana"/>
          <w:b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CSS</w:t>
      </w:r>
      <w:r w:rsidR="003C1A7C">
        <w:rPr>
          <w:rFonts w:ascii="Verdana" w:hAnsi="Verdana" w:cs="Verdana"/>
          <w:b/>
          <w:color w:val="333333"/>
        </w:rPr>
        <w:t>.</w:t>
      </w:r>
    </w:p>
    <w:p w14:paraId="4E28F48B" w14:textId="77777777" w:rsidR="005D2035" w:rsidRPr="003C1A7C" w:rsidRDefault="005D2035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Strong database experience in</w:t>
      </w:r>
      <w:r w:rsidR="00F30C50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SQL</w:t>
      </w:r>
      <w:r w:rsidR="00F30C50">
        <w:rPr>
          <w:rFonts w:ascii="Verdana" w:hAnsi="Verdana" w:cs="Verdana"/>
          <w:b/>
          <w:color w:val="000000"/>
        </w:rPr>
        <w:t>,</w:t>
      </w:r>
      <w:r>
        <w:rPr>
          <w:rFonts w:ascii="Verdana" w:hAnsi="Verdana" w:cs="Verdana"/>
          <w:b/>
          <w:bCs/>
        </w:rPr>
        <w:t xml:space="preserve"> </w:t>
      </w:r>
      <w:r w:rsidR="00F30C50">
        <w:rPr>
          <w:rFonts w:ascii="Verdana" w:hAnsi="Verdana" w:cs="Verdana"/>
          <w:b/>
          <w:bCs/>
        </w:rPr>
        <w:t>MySQL</w:t>
      </w:r>
      <w:r w:rsidR="00BA6ADF">
        <w:rPr>
          <w:rFonts w:ascii="Verdana" w:hAnsi="Verdana" w:cs="Verdana"/>
          <w:b/>
          <w:bCs/>
        </w:rPr>
        <w:t>, Oracle &amp;</w:t>
      </w:r>
      <w:r w:rsidR="009B1732">
        <w:rPr>
          <w:rFonts w:ascii="Verdana" w:hAnsi="Verdana" w:cs="Verdana"/>
          <w:b/>
          <w:bCs/>
        </w:rPr>
        <w:t xml:space="preserve"> (</w:t>
      </w:r>
      <w:r w:rsidR="00BA6ADF" w:rsidRPr="00BA6ADF">
        <w:rPr>
          <w:rFonts w:ascii="Calibri Light" w:hAnsi="Calibri Light" w:cs="Calibri Light"/>
          <w:b/>
          <w:bCs/>
          <w:sz w:val="24"/>
          <w:szCs w:val="24"/>
        </w:rPr>
        <w:t>NoSQL- Cassandra</w:t>
      </w:r>
      <w:r w:rsidR="009B1732">
        <w:rPr>
          <w:rFonts w:ascii="Verdana" w:hAnsi="Verdana" w:cs="Verdana"/>
          <w:b/>
          <w:bCs/>
        </w:rPr>
        <w:t>)</w:t>
      </w:r>
    </w:p>
    <w:p w14:paraId="143A4EE4" w14:textId="1C958F1A" w:rsidR="003C1A7C" w:rsidRPr="00742DEE" w:rsidRDefault="003C1A7C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 w:rsidRPr="003C1A7C">
        <w:rPr>
          <w:rFonts w:ascii="Verdana" w:hAnsi="Verdana" w:cs="Verdana"/>
          <w:color w:val="000000"/>
        </w:rPr>
        <w:t>Cloud based experience in</w:t>
      </w:r>
      <w:r>
        <w:rPr>
          <w:rFonts w:ascii="Verdana" w:hAnsi="Verdana" w:cs="Verdana"/>
          <w:b/>
          <w:bCs/>
        </w:rPr>
        <w:t xml:space="preserve"> Aws S3 Bucket, Azure Cloud</w:t>
      </w:r>
      <w:r w:rsidR="00D12200">
        <w:rPr>
          <w:rFonts w:ascii="Verdana" w:hAnsi="Verdana" w:cs="Verdana"/>
          <w:b/>
          <w:bCs/>
        </w:rPr>
        <w:t xml:space="preserve"> blob storage</w:t>
      </w:r>
      <w:r>
        <w:rPr>
          <w:rFonts w:ascii="Verdana" w:hAnsi="Verdana" w:cs="Verdana"/>
          <w:b/>
          <w:bCs/>
        </w:rPr>
        <w:t xml:space="preserve">. </w:t>
      </w:r>
    </w:p>
    <w:p w14:paraId="1BF144DE" w14:textId="77777777" w:rsidR="009B1732" w:rsidRPr="009B1732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Eclipse, Git, SVN, Maven, Apache Tomcat</w:t>
      </w:r>
      <w:r w:rsidR="00F30C50" w:rsidRPr="009B1732">
        <w:rPr>
          <w:rFonts w:ascii="Verdana" w:hAnsi="Verdana" w:cs="Verdana"/>
          <w:color w:val="000000"/>
        </w:rPr>
        <w:t>, IBM WebSphere, Talend</w:t>
      </w:r>
      <w:r w:rsidR="009B1732">
        <w:rPr>
          <w:rFonts w:ascii="Verdana" w:hAnsi="Verdana" w:cs="Verdana"/>
          <w:color w:val="000000"/>
        </w:rPr>
        <w:t xml:space="preserve">, </w:t>
      </w:r>
      <w:r w:rsidR="009B1732" w:rsidRPr="009B1732">
        <w:rPr>
          <w:rFonts w:ascii="Calibri Light" w:hAnsi="Calibri Light" w:cs="Calibri Light"/>
          <w:b/>
          <w:bCs/>
          <w:sz w:val="24"/>
          <w:szCs w:val="24"/>
        </w:rPr>
        <w:t xml:space="preserve">Apache karaf, bitbucket &amp; JaCoCo </w:t>
      </w:r>
    </w:p>
    <w:p w14:paraId="11EBA96E" w14:textId="77777777" w:rsidR="005D2035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handling real time issue fixing, Knowledge Transfer and Business Knowledge</w:t>
      </w:r>
      <w:r w:rsidR="005D2035" w:rsidRPr="009B1732">
        <w:rPr>
          <w:rFonts w:ascii="Verdana" w:hAnsi="Verdana" w:cs="Verdana"/>
          <w:color w:val="000000"/>
        </w:rPr>
        <w:t>.</w:t>
      </w:r>
    </w:p>
    <w:p w14:paraId="6FEB6DEF" w14:textId="2AFA9B49" w:rsidR="00D74969" w:rsidRPr="00CC70D4" w:rsidRDefault="00C92916" w:rsidP="00CC70D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Fonts w:ascii="Verdana" w:hAnsi="Verdana" w:cs="Verdana"/>
          <w:sz w:val="21"/>
          <w:szCs w:val="22"/>
        </w:rPr>
      </w:pPr>
      <w:r w:rsidRPr="00582334">
        <w:rPr>
          <w:rStyle w:val="Strong"/>
          <w:rFonts w:ascii="Verdana" w:hAnsi="Verdana" w:cs="Verdana"/>
          <w:b w:val="0"/>
          <w:bCs w:val="0"/>
          <w:sz w:val="21"/>
          <w:szCs w:val="22"/>
        </w:rPr>
        <w:t>professional skills in a stable and dynamic workplace and grow along with the company, through innovation, teamwork, quick learning, undertaking, challenging assignments.</w:t>
      </w:r>
    </w:p>
    <w:p w14:paraId="35E550ED" w14:textId="77777777" w:rsidR="00610D0D" w:rsidRPr="00C44CA7" w:rsidRDefault="005D2035" w:rsidP="00610D0D">
      <w:pPr>
        <w:pStyle w:val="ListParagraph1"/>
        <w:spacing w:after="0" w:line="360" w:lineRule="auto"/>
        <w:ind w:left="0"/>
        <w:jc w:val="both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2E2EDAE0" w14:textId="0989BDA8" w:rsidR="00D74969" w:rsidRPr="00AA772C" w:rsidRDefault="00BA6ADF" w:rsidP="00AA772C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04132E">
        <w:rPr>
          <w:rFonts w:ascii="Verdana" w:hAnsi="Verdana" w:cs="Verdana"/>
          <w:color w:val="000000"/>
        </w:rPr>
        <w:t>till Date</w:t>
      </w:r>
      <w:r>
        <w:rPr>
          <w:rFonts w:ascii="Verdana" w:hAnsi="Verdana" w:cs="Verdana"/>
          <w:color w:val="000000"/>
        </w:rPr>
        <w:t>.</w:t>
      </w: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7777777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Java Collections, 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13D9330E" w:rsidR="005D2035" w:rsidRPr="00D870AE" w:rsidRDefault="00D34DEC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Frontend Language 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</w:rPr>
        <w:tab/>
        <w:t xml:space="preserve">: </w:t>
      </w:r>
      <w:r w:rsidR="005D2035"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  <w:r w:rsidR="00D12200">
        <w:rPr>
          <w:rFonts w:ascii="Verdana" w:hAnsi="Verdana" w:cs="Verdana"/>
          <w:sz w:val="18"/>
          <w:szCs w:val="18"/>
        </w:rPr>
        <w:t xml:space="preserve">, React Js 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382AF87C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 w:rsidRPr="00376BF6">
        <w:rPr>
          <w:rFonts w:ascii="Verdana" w:hAnsi="Verdana" w:cs="Verdana"/>
          <w:sz w:val="18"/>
          <w:szCs w:val="18"/>
        </w:rPr>
        <w:t>Apache Tomcat, SVN, Maven, GIT</w:t>
      </w:r>
      <w:r w:rsidR="00610D0D" w:rsidRPr="00376BF6">
        <w:rPr>
          <w:rFonts w:ascii="Verdana" w:hAnsi="Verdana" w:cs="Verdana"/>
          <w:sz w:val="18"/>
          <w:szCs w:val="18"/>
        </w:rPr>
        <w:t xml:space="preserve">, </w:t>
      </w:r>
      <w:r w:rsidR="000013F3" w:rsidRPr="00376BF6">
        <w:rPr>
          <w:rFonts w:ascii="Verdana" w:hAnsi="Verdana" w:cs="Verdana"/>
          <w:sz w:val="18"/>
          <w:szCs w:val="18"/>
        </w:rPr>
        <w:t>Bitbucket</w:t>
      </w:r>
      <w:r w:rsidR="0023534F" w:rsidRPr="00376BF6">
        <w:rPr>
          <w:rFonts w:ascii="Verdana" w:hAnsi="Verdana" w:cs="Verdana"/>
          <w:sz w:val="18"/>
          <w:szCs w:val="18"/>
        </w:rPr>
        <w:t>, Kafka</w:t>
      </w:r>
      <w:r w:rsidR="00CF667E" w:rsidRPr="00376BF6">
        <w:rPr>
          <w:rFonts w:ascii="Verdana" w:hAnsi="Verdana" w:cs="Verdana"/>
          <w:sz w:val="18"/>
          <w:szCs w:val="18"/>
        </w:rPr>
        <w:t xml:space="preserve">, </w:t>
      </w:r>
      <w:r w:rsidR="003E4EB3" w:rsidRPr="00376BF6">
        <w:rPr>
          <w:rFonts w:ascii="Verdana" w:hAnsi="Verdana" w:cs="Verdana"/>
          <w:sz w:val="18"/>
          <w:szCs w:val="18"/>
        </w:rPr>
        <w:t>Splunk</w:t>
      </w:r>
      <w:r w:rsidR="00CF667E" w:rsidRPr="00376BF6">
        <w:rPr>
          <w:rFonts w:ascii="Verdana" w:hAnsi="Verdana" w:cs="Verdana"/>
          <w:sz w:val="18"/>
          <w:szCs w:val="18"/>
        </w:rPr>
        <w:t>,</w:t>
      </w:r>
      <w:r w:rsidR="003E4EB3" w:rsidRPr="00376BF6">
        <w:rPr>
          <w:rFonts w:ascii="Verdana" w:hAnsi="Verdana" w:cs="Verdana"/>
          <w:sz w:val="18"/>
          <w:szCs w:val="18"/>
        </w:rPr>
        <w:t xml:space="preserve"> Kubernetes, Docker</w:t>
      </w:r>
      <w:r w:rsidR="00CF667E">
        <w:rPr>
          <w:rFonts w:ascii="Verdana" w:hAnsi="Verdana" w:cs="Verdana"/>
        </w:rPr>
        <w:t xml:space="preserve"> </w:t>
      </w:r>
    </w:p>
    <w:p w14:paraId="12BD30D3" w14:textId="77777777" w:rsidR="00E015FA" w:rsidRDefault="00D870AE" w:rsidP="00E015FA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1373FC08" w14:textId="77777777" w:rsidR="00376BF6" w:rsidRDefault="00376BF6" w:rsidP="00E015FA">
      <w:pPr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B6D922" w14:textId="596F0732" w:rsidR="005D2035" w:rsidRPr="00E015FA" w:rsidRDefault="005D2035" w:rsidP="00E015FA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7777777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Pr="0004132E">
        <w:rPr>
          <w:b/>
          <w:bCs/>
          <w:color w:val="000000"/>
          <w:sz w:val="27"/>
          <w:szCs w:val="27"/>
        </w:rPr>
        <w:t xml:space="preserve"> 2021 to till date)</w:t>
      </w:r>
    </w:p>
    <w:p w14:paraId="29E35F7C" w14:textId="0D50D676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A73D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>
        <w:rPr>
          <w:rFonts w:ascii="Calibri" w:eastAsia="Calibri" w:hAnsi="Calibri" w:cs="Calibri"/>
        </w:rPr>
        <w:t xml:space="preserve"> </w:t>
      </w:r>
      <w:r w:rsidR="008776CA">
        <w:rPr>
          <w:rFonts w:ascii="Calibri" w:eastAsia="Calibri" w:hAnsi="Calibri" w:cs="Calibri"/>
        </w:rPr>
        <w:t>L2</w:t>
      </w:r>
      <w:r>
        <w:rPr>
          <w:rFonts w:ascii="Calibri" w:eastAsia="Calibri" w:hAnsi="Calibri" w:cs="Calibri"/>
        </w:rPr>
        <w:t xml:space="preserve"> Developer</w:t>
      </w:r>
      <w:r w:rsidR="008776CA">
        <w:rPr>
          <w:rFonts w:ascii="Calibri" w:eastAsia="Calibri" w:hAnsi="Calibri" w:cs="Calibri"/>
        </w:rPr>
        <w:t>/ Senior Project Engineer</w:t>
      </w:r>
      <w:r w:rsidR="004A2BFA">
        <w:rPr>
          <w:rFonts w:ascii="Calibri" w:eastAsia="Calibri" w:hAnsi="Calibri" w:cs="Calibri"/>
        </w:rPr>
        <w:t xml:space="preserve">/Lead </w:t>
      </w:r>
    </w:p>
    <w:p w14:paraId="32F6585A" w14:textId="5D4C5473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 xml:space="preserve">Core Java, Java 8, Junit – Mockito, </w:t>
      </w:r>
      <w:r w:rsidR="004A2BFA">
        <w:rPr>
          <w:rFonts w:ascii="Calibri" w:eastAsia="Calibri" w:hAnsi="Calibri" w:cs="Calibri"/>
        </w:rPr>
        <w:t xml:space="preserve">Java Rest API, </w:t>
      </w:r>
      <w:r>
        <w:rPr>
          <w:rFonts w:ascii="Calibri" w:eastAsia="Calibri" w:hAnsi="Calibri" w:cs="Calibri"/>
        </w:rPr>
        <w:t xml:space="preserve">Apache Karaf, Maven, Git, Bitbucket, </w:t>
      </w:r>
      <w:r w:rsidRPr="004E559B">
        <w:rPr>
          <w:rFonts w:ascii="Calibri" w:eastAsia="Calibri" w:hAnsi="Calibri" w:cs="Calibri"/>
        </w:rPr>
        <w:t xml:space="preserve">python, </w:t>
      </w:r>
      <w:r w:rsidR="003E4EB3" w:rsidRPr="004E559B">
        <w:rPr>
          <w:rFonts w:ascii="Calibri" w:eastAsia="Calibri" w:hAnsi="Calibri" w:cs="Calibri"/>
        </w:rPr>
        <w:t>JavaScript</w:t>
      </w:r>
      <w:r w:rsidR="003E4EB3">
        <w:rPr>
          <w:rFonts w:ascii="Calibri" w:eastAsia="Calibri" w:hAnsi="Calibri" w:cs="Calibri"/>
        </w:rPr>
        <w:t>,</w:t>
      </w:r>
      <w:r w:rsidR="00D12200">
        <w:rPr>
          <w:rFonts w:ascii="Verdana" w:hAnsi="Verdana" w:cs="Verdana"/>
        </w:rPr>
        <w:t xml:space="preserve"> </w:t>
      </w:r>
      <w:r w:rsidR="003E4EB3" w:rsidRPr="003E4EB3">
        <w:rPr>
          <w:rFonts w:ascii="Calibri" w:eastAsia="Calibri" w:hAnsi="Calibri" w:cs="Calibri"/>
        </w:rPr>
        <w:t>Docker</w:t>
      </w:r>
      <w:r w:rsidR="000E7360">
        <w:rPr>
          <w:rFonts w:ascii="Calibri" w:eastAsia="Calibri" w:hAnsi="Calibri" w:cs="Calibri"/>
        </w:rPr>
        <w:t>, Jenkins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77777777" w:rsid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 xml:space="preserve">Developing the rest endpoint for the </w:t>
      </w:r>
      <w:r w:rsidRPr="00FD6A2E">
        <w:rPr>
          <w:rFonts w:ascii="Calibri" w:eastAsia="Calibri" w:hAnsi="Calibri" w:cs="Calibri"/>
        </w:rPr>
        <w:t xml:space="preserve">Viper design, reachability API. </w:t>
      </w:r>
    </w:p>
    <w:p w14:paraId="20B3DCF6" w14:textId="77777777" w:rsidR="00FD6A2E" w:rsidRDefault="00FD6A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Involved features module New Template, viper design and reachability</w:t>
      </w:r>
      <w:r w:rsidR="004A2BFA" w:rsidRPr="0004132E">
        <w:rPr>
          <w:rFonts w:ascii="Calibri" w:eastAsia="Calibri" w:hAnsi="Calibri" w:cs="Calibri"/>
        </w:rPr>
        <w:t>, BOM Report, Wavelength</w:t>
      </w:r>
      <w:r w:rsidRPr="0004132E">
        <w:rPr>
          <w:rFonts w:ascii="Calibri" w:eastAsia="Calibri" w:hAnsi="Calibri" w:cs="Calibri"/>
        </w:rPr>
        <w:t xml:space="preserve"> in VPD</w:t>
      </w:r>
      <w:r w:rsidR="00134265" w:rsidRPr="0004132E">
        <w:rPr>
          <w:rFonts w:ascii="Calibri" w:eastAsia="Calibri" w:hAnsi="Calibri" w:cs="Calibri"/>
        </w:rPr>
        <w:t xml:space="preserve"> (WDM)</w:t>
      </w:r>
    </w:p>
    <w:p w14:paraId="2F307FC4" w14:textId="77777777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AE2E6C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8C733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0BC0F58A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  <w:r w:rsidR="000E7360">
        <w:rPr>
          <w:rFonts w:ascii="Calibri" w:eastAsia="Calibri" w:hAnsi="Calibri" w:cs="Calibri"/>
        </w:rPr>
        <w:t>,</w:t>
      </w:r>
      <w:r w:rsidR="000E7360" w:rsidRPr="000E7360">
        <w:rPr>
          <w:rFonts w:ascii="Calibri" w:eastAsia="Calibri" w:hAnsi="Calibri" w:cs="Calibri"/>
        </w:rPr>
        <w:t xml:space="preserve"> </w:t>
      </w:r>
      <w:r w:rsidR="000E7360" w:rsidRPr="003E4EB3">
        <w:rPr>
          <w:rFonts w:ascii="Calibri" w:eastAsia="Calibri" w:hAnsi="Calibri" w:cs="Calibri"/>
        </w:rPr>
        <w:t>Kubernetes</w:t>
      </w:r>
      <w:r w:rsidR="00CD617A">
        <w:rPr>
          <w:rFonts w:ascii="Calibri" w:eastAsia="Calibri" w:hAnsi="Calibri" w:cs="Calibri"/>
        </w:rPr>
        <w:t xml:space="preserve">, Kafka, Unix Shelf Scripting 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53D9D9EA" w14:textId="58C3DFA0" w:rsidR="00A90980" w:rsidRPr="00A90980" w:rsidRDefault="00A90980" w:rsidP="00A90980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Deployed project with </w:t>
      </w:r>
      <w:r>
        <w:rPr>
          <w:rFonts w:ascii="Calibri" w:eastAsia="Calibri" w:hAnsi="Calibri" w:cs="Calibri"/>
        </w:rPr>
        <w:t>AWS</w:t>
      </w:r>
      <w:r>
        <w:rPr>
          <w:rFonts w:ascii="Calibri" w:eastAsia="Calibri" w:hAnsi="Calibri" w:cs="Calibri"/>
        </w:rPr>
        <w:t xml:space="preserve"> Environment</w:t>
      </w:r>
    </w:p>
    <w:p w14:paraId="507EDB46" w14:textId="3F84D6F5" w:rsidR="0004132E" w:rsidRPr="0004132E" w:rsidRDefault="004232EB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="0004132E">
        <w:rPr>
          <w:b/>
          <w:bCs/>
          <w:color w:val="000000"/>
          <w:sz w:val="27"/>
          <w:szCs w:val="27"/>
        </w:rPr>
        <w:t xml:space="preserve">Solvedge </w:t>
      </w:r>
      <w:r w:rsidR="0004132E" w:rsidRPr="0004132E">
        <w:rPr>
          <w:b/>
          <w:bCs/>
          <w:color w:val="000000"/>
          <w:sz w:val="27"/>
          <w:szCs w:val="27"/>
        </w:rPr>
        <w:t>Technologies (</w:t>
      </w:r>
      <w:r w:rsidR="0004132E">
        <w:rPr>
          <w:b/>
          <w:bCs/>
          <w:color w:val="000000"/>
          <w:sz w:val="27"/>
          <w:szCs w:val="27"/>
        </w:rPr>
        <w:t>Jan</w:t>
      </w:r>
      <w:r w:rsidR="0004132E" w:rsidRPr="0004132E">
        <w:rPr>
          <w:b/>
          <w:bCs/>
          <w:color w:val="000000"/>
          <w:sz w:val="27"/>
          <w:szCs w:val="27"/>
        </w:rPr>
        <w:t xml:space="preserve"> 20</w:t>
      </w:r>
      <w:r w:rsidR="0004132E">
        <w:rPr>
          <w:b/>
          <w:bCs/>
          <w:color w:val="000000"/>
          <w:sz w:val="27"/>
          <w:szCs w:val="27"/>
        </w:rPr>
        <w:t>16</w:t>
      </w:r>
      <w:r w:rsidR="0004132E" w:rsidRPr="0004132E">
        <w:rPr>
          <w:b/>
          <w:bCs/>
          <w:color w:val="000000"/>
          <w:sz w:val="27"/>
          <w:szCs w:val="27"/>
        </w:rPr>
        <w:t xml:space="preserve"> to </w:t>
      </w:r>
      <w:r w:rsidR="0004132E">
        <w:rPr>
          <w:b/>
          <w:bCs/>
          <w:color w:val="000000"/>
          <w:sz w:val="27"/>
          <w:szCs w:val="27"/>
        </w:rPr>
        <w:t>Nov 2019</w:t>
      </w:r>
      <w:r w:rsidR="0004132E" w:rsidRPr="0004132E">
        <w:rPr>
          <w:b/>
          <w:bCs/>
          <w:color w:val="000000"/>
          <w:sz w:val="27"/>
          <w:szCs w:val="27"/>
        </w:rPr>
        <w:t>)</w:t>
      </w:r>
    </w:p>
    <w:p w14:paraId="27F5EB90" w14:textId="71403625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89E02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0D3B3A3D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lastRenderedPageBreak/>
        <w:t xml:space="preserve">reporting of outcomes and to help identify key performance drivers to support quality </w:t>
      </w:r>
      <w:r w:rsidR="00CF667E" w:rsidRPr="0049182D">
        <w:rPr>
          <w:rFonts w:ascii="Calibri" w:eastAsia="Calibri" w:hAnsi="Calibri" w:cs="Calibri"/>
        </w:rPr>
        <w:t>improvement.</w:t>
      </w:r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recommendations. This provides various data comparisons between metrics and hospital profiles arrive at</w:t>
      </w:r>
    </w:p>
    <w:p w14:paraId="53B1442E" w14:textId="31F7597E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benchmark data &amp; do a trend analysis over the time period which will benefit towards building up </w:t>
      </w:r>
      <w:proofErr w:type="gramStart"/>
      <w:r w:rsidR="00CF667E" w:rsidRPr="0049182D">
        <w:rPr>
          <w:rFonts w:ascii="Calibri" w:eastAsia="Calibri" w:hAnsi="Calibri" w:cs="Calibri"/>
        </w:rPr>
        <w:t>effective</w:t>
      </w:r>
      <w:proofErr w:type="gramEnd"/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A90980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B6C0994" w14:textId="1A74CE4A" w:rsidR="00A90980" w:rsidRPr="005925BD" w:rsidRDefault="00A90980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Deployed project with Azure Environment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476A1C02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A067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24C34F01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r w:rsidR="00CC70D4" w:rsidRPr="00DD5E78">
        <w:rPr>
          <w:rFonts w:ascii="Calibri" w:eastAsia="Calibri" w:hAnsi="Calibri" w:cs="Calibri"/>
        </w:rPr>
        <w:t>data</w:t>
      </w:r>
      <w:r w:rsidRPr="00DD5E78">
        <w:rPr>
          <w:rFonts w:ascii="Calibri" w:eastAsia="Calibri" w:hAnsi="Calibri" w:cs="Calibri"/>
        </w:rPr>
        <w:t xml:space="preserve"> and process together to </w:t>
      </w:r>
      <w:proofErr w:type="gramStart"/>
      <w:r w:rsidR="00CC70D4" w:rsidRPr="00DD5E78">
        <w:rPr>
          <w:rFonts w:ascii="Calibri" w:eastAsia="Calibri" w:hAnsi="Calibri" w:cs="Calibri"/>
        </w:rPr>
        <w:t>achieve</w:t>
      </w:r>
      <w:proofErr w:type="gramEnd"/>
    </w:p>
    <w:p w14:paraId="1C0D17B8" w14:textId="29A7E858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r w:rsidR="00CC70D4" w:rsidRPr="00DD5E78">
        <w:rPr>
          <w:rFonts w:ascii="Calibri" w:eastAsia="Calibri" w:hAnsi="Calibri" w:cs="Calibri"/>
        </w:rPr>
        <w:t>can be</w:t>
      </w:r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send/receive files and from S3 bucket.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CC20" w14:textId="77777777" w:rsidR="0015665E" w:rsidRDefault="0015665E">
      <w:r>
        <w:separator/>
      </w:r>
    </w:p>
  </w:endnote>
  <w:endnote w:type="continuationSeparator" w:id="0">
    <w:p w14:paraId="495A6172" w14:textId="77777777" w:rsidR="0015665E" w:rsidRDefault="0015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E6FC" w14:textId="77777777" w:rsidR="005D2035" w:rsidRDefault="00000000">
    <w:pPr>
      <w:pStyle w:val="Footer"/>
    </w:pPr>
    <w:hyperlink r:id="rId1" w:history="1">
      <w:r w:rsidR="00CD7DE9" w:rsidRPr="00656F37">
        <w:rPr>
          <w:rStyle w:val="Hyperlink"/>
          <w:rFonts w:ascii="Calibri" w:hAnsi="Calibri" w:cs="Calibri"/>
        </w:rPr>
        <w:t>Padmanaban20892@gmail.com</w:t>
      </w:r>
    </w:hyperlink>
    <w:r w:rsidR="00CD7DE9">
      <w:t xml:space="preserve">    </w:t>
    </w:r>
    <w:r w:rsidR="00CD7DE9">
      <w:tab/>
    </w:r>
    <w:r w:rsidR="00CD7DE9"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7F52" w14:textId="77777777" w:rsidR="0015665E" w:rsidRDefault="0015665E">
      <w:r>
        <w:separator/>
      </w:r>
    </w:p>
  </w:footnote>
  <w:footnote w:type="continuationSeparator" w:id="0">
    <w:p w14:paraId="34D3C1B7" w14:textId="77777777" w:rsidR="0015665E" w:rsidRDefault="00156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747">
    <w:abstractNumId w:val="1"/>
  </w:num>
  <w:num w:numId="2" w16cid:durableId="2045404824">
    <w:abstractNumId w:val="4"/>
  </w:num>
  <w:num w:numId="3" w16cid:durableId="566963392">
    <w:abstractNumId w:val="3"/>
  </w:num>
  <w:num w:numId="4" w16cid:durableId="1944074996">
    <w:abstractNumId w:val="2"/>
  </w:num>
  <w:num w:numId="5" w16cid:durableId="1479300373">
    <w:abstractNumId w:val="5"/>
  </w:num>
  <w:num w:numId="6" w16cid:durableId="1014767442">
    <w:abstractNumId w:val="6"/>
  </w:num>
  <w:num w:numId="7" w16cid:durableId="989022791">
    <w:abstractNumId w:val="7"/>
  </w:num>
  <w:num w:numId="8" w16cid:durableId="1034617407">
    <w:abstractNumId w:val="0"/>
  </w:num>
  <w:num w:numId="9" w16cid:durableId="1746294251">
    <w:abstractNumId w:val="11"/>
  </w:num>
  <w:num w:numId="10" w16cid:durableId="1321352389">
    <w:abstractNumId w:val="9"/>
  </w:num>
  <w:num w:numId="11" w16cid:durableId="573972109">
    <w:abstractNumId w:val="7"/>
  </w:num>
  <w:num w:numId="12" w16cid:durableId="1075325447">
    <w:abstractNumId w:val="10"/>
  </w:num>
  <w:num w:numId="13" w16cid:durableId="459690414">
    <w:abstractNumId w:val="12"/>
  </w:num>
  <w:num w:numId="14" w16cid:durableId="105068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37946"/>
    <w:rsid w:val="0004132E"/>
    <w:rsid w:val="00043114"/>
    <w:rsid w:val="0006519D"/>
    <w:rsid w:val="0008385D"/>
    <w:rsid w:val="000A5061"/>
    <w:rsid w:val="000E7360"/>
    <w:rsid w:val="00104C41"/>
    <w:rsid w:val="00134265"/>
    <w:rsid w:val="0015665E"/>
    <w:rsid w:val="001A4B17"/>
    <w:rsid w:val="00215723"/>
    <w:rsid w:val="0023534F"/>
    <w:rsid w:val="0025519B"/>
    <w:rsid w:val="00291885"/>
    <w:rsid w:val="002A218B"/>
    <w:rsid w:val="002C07AD"/>
    <w:rsid w:val="00376BF6"/>
    <w:rsid w:val="003C1A7C"/>
    <w:rsid w:val="003D1E53"/>
    <w:rsid w:val="003E4EB3"/>
    <w:rsid w:val="004232EB"/>
    <w:rsid w:val="00433F62"/>
    <w:rsid w:val="0044116E"/>
    <w:rsid w:val="00466B0F"/>
    <w:rsid w:val="0049182D"/>
    <w:rsid w:val="004A2BFA"/>
    <w:rsid w:val="004A7D8E"/>
    <w:rsid w:val="004E559B"/>
    <w:rsid w:val="004F3DEC"/>
    <w:rsid w:val="00582334"/>
    <w:rsid w:val="005869B5"/>
    <w:rsid w:val="005901A6"/>
    <w:rsid w:val="005925BD"/>
    <w:rsid w:val="005B6947"/>
    <w:rsid w:val="005C0E9D"/>
    <w:rsid w:val="005D2035"/>
    <w:rsid w:val="00610D0D"/>
    <w:rsid w:val="006559E0"/>
    <w:rsid w:val="00662F14"/>
    <w:rsid w:val="00683F54"/>
    <w:rsid w:val="006950AA"/>
    <w:rsid w:val="006960B7"/>
    <w:rsid w:val="00742DEE"/>
    <w:rsid w:val="00743D0C"/>
    <w:rsid w:val="007A1A1C"/>
    <w:rsid w:val="007B073C"/>
    <w:rsid w:val="007C0E1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37097"/>
    <w:rsid w:val="009576BE"/>
    <w:rsid w:val="009B1732"/>
    <w:rsid w:val="009E5FEC"/>
    <w:rsid w:val="009E7692"/>
    <w:rsid w:val="009F55A6"/>
    <w:rsid w:val="00A1617F"/>
    <w:rsid w:val="00A22CA1"/>
    <w:rsid w:val="00A33ED1"/>
    <w:rsid w:val="00A65ACE"/>
    <w:rsid w:val="00A90980"/>
    <w:rsid w:val="00A94449"/>
    <w:rsid w:val="00AA772C"/>
    <w:rsid w:val="00AC51B9"/>
    <w:rsid w:val="00AC5DF2"/>
    <w:rsid w:val="00AE2E6C"/>
    <w:rsid w:val="00AF5BC9"/>
    <w:rsid w:val="00B066CE"/>
    <w:rsid w:val="00B25798"/>
    <w:rsid w:val="00B3393C"/>
    <w:rsid w:val="00B5233B"/>
    <w:rsid w:val="00BA6ADF"/>
    <w:rsid w:val="00C01721"/>
    <w:rsid w:val="00C025C9"/>
    <w:rsid w:val="00C4314E"/>
    <w:rsid w:val="00C44CA7"/>
    <w:rsid w:val="00C83C73"/>
    <w:rsid w:val="00C840EB"/>
    <w:rsid w:val="00C86201"/>
    <w:rsid w:val="00C92916"/>
    <w:rsid w:val="00CC70D4"/>
    <w:rsid w:val="00CD617A"/>
    <w:rsid w:val="00CD7DE9"/>
    <w:rsid w:val="00CF667E"/>
    <w:rsid w:val="00D12200"/>
    <w:rsid w:val="00D212C4"/>
    <w:rsid w:val="00D226F6"/>
    <w:rsid w:val="00D25C06"/>
    <w:rsid w:val="00D34DEC"/>
    <w:rsid w:val="00D45A22"/>
    <w:rsid w:val="00D508F9"/>
    <w:rsid w:val="00D547FE"/>
    <w:rsid w:val="00D74969"/>
    <w:rsid w:val="00D83C5C"/>
    <w:rsid w:val="00D8548C"/>
    <w:rsid w:val="00D870AE"/>
    <w:rsid w:val="00D93CE1"/>
    <w:rsid w:val="00DC1D29"/>
    <w:rsid w:val="00DD1D63"/>
    <w:rsid w:val="00DD5E78"/>
    <w:rsid w:val="00E015FA"/>
    <w:rsid w:val="00E0739D"/>
    <w:rsid w:val="00E4306E"/>
    <w:rsid w:val="00E6263F"/>
    <w:rsid w:val="00E76ADF"/>
    <w:rsid w:val="00EA305A"/>
    <w:rsid w:val="00EA7275"/>
    <w:rsid w:val="00EF1434"/>
    <w:rsid w:val="00F30C50"/>
    <w:rsid w:val="00FC001C"/>
    <w:rsid w:val="00FD33C4"/>
    <w:rsid w:val="00FD6A2E"/>
    <w:rsid w:val="00FE4378"/>
    <w:rsid w:val="00FE7BC1"/>
    <w:rsid w:val="00FE7CA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2862C6"/>
  <w15:chartTrackingRefBased/>
  <w15:docId w15:val="{610C176F-5753-4711-A86A-1140A0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styleId="UnresolvedMention">
    <w:name w:val="Unresolved Mention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manaban2089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Sudhakar-K</dc:creator>
  <cp:keywords/>
  <cp:lastModifiedBy>Padmanaban A</cp:lastModifiedBy>
  <cp:revision>3</cp:revision>
  <cp:lastPrinted>2023-10-06T07:40:00Z</cp:lastPrinted>
  <dcterms:created xsi:type="dcterms:W3CDTF">2023-11-23T11:17:00Z</dcterms:created>
  <dcterms:modified xsi:type="dcterms:W3CDTF">2023-11-23T11:17:00Z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